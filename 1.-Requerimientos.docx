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BA7BC" w14:textId="77777777" w:rsidR="008C2396" w:rsidRPr="002C6A99" w:rsidRDefault="008C2396" w:rsidP="00081538">
      <w:pPr>
        <w:jc w:val="center"/>
        <w:rPr>
          <w:rFonts w:ascii="Arial" w:hAnsi="Arial" w:cs="Arial"/>
          <w:b/>
          <w:sz w:val="28"/>
          <w:szCs w:val="28"/>
        </w:rPr>
      </w:pPr>
    </w:p>
    <w:p w14:paraId="3CDEB57B" w14:textId="77777777" w:rsidR="005455BD" w:rsidRPr="002C6A99" w:rsidRDefault="00A461FC" w:rsidP="00081538">
      <w:pPr>
        <w:jc w:val="center"/>
        <w:rPr>
          <w:rFonts w:ascii="Arial" w:hAnsi="Arial" w:cs="Arial"/>
          <w:b/>
          <w:sz w:val="28"/>
          <w:szCs w:val="28"/>
        </w:rPr>
      </w:pPr>
      <w:r w:rsidRPr="002C6A99">
        <w:rPr>
          <w:rFonts w:ascii="Arial" w:hAnsi="Arial" w:cs="Arial"/>
          <w:b/>
          <w:sz w:val="28"/>
          <w:szCs w:val="28"/>
        </w:rPr>
        <w:t>FASES REQUERIMIENTO DE SOFTWARE</w:t>
      </w:r>
    </w:p>
    <w:p w14:paraId="46E515E3" w14:textId="77777777" w:rsidR="008C2396" w:rsidRPr="002C6A99" w:rsidRDefault="008C2396" w:rsidP="00081538">
      <w:pPr>
        <w:jc w:val="center"/>
        <w:rPr>
          <w:rFonts w:ascii="Arial" w:hAnsi="Arial" w:cs="Arial"/>
          <w:b/>
          <w:sz w:val="28"/>
          <w:szCs w:val="28"/>
        </w:rPr>
      </w:pPr>
    </w:p>
    <w:p w14:paraId="5D857603" w14:textId="77777777" w:rsidR="00A461FC" w:rsidRPr="002C6A99" w:rsidRDefault="00A461FC" w:rsidP="00B7008A">
      <w:pPr>
        <w:jc w:val="center"/>
        <w:rPr>
          <w:rFonts w:ascii="Arial" w:hAnsi="Arial" w:cs="Arial"/>
          <w:b/>
          <w:sz w:val="28"/>
          <w:szCs w:val="28"/>
        </w:rPr>
      </w:pPr>
    </w:p>
    <w:p w14:paraId="640D350B" w14:textId="77777777" w:rsidR="00081538" w:rsidRPr="002C6A99" w:rsidRDefault="002048DB">
      <w:pPr>
        <w:pStyle w:val="TDC1"/>
        <w:tabs>
          <w:tab w:val="left" w:pos="864"/>
        </w:tabs>
        <w:rPr>
          <w:rFonts w:ascii="Arial" w:hAnsi="Arial" w:cs="Arial"/>
          <w:b w:val="0"/>
          <w:sz w:val="22"/>
          <w:szCs w:val="22"/>
          <w:lang w:val="es-MX" w:eastAsia="es-CO"/>
        </w:rPr>
      </w:pPr>
      <w:r w:rsidRPr="002C6A99">
        <w:rPr>
          <w:rFonts w:ascii="Arial" w:hAnsi="Arial" w:cs="Arial"/>
          <w:b w:val="0"/>
          <w:sz w:val="28"/>
          <w:szCs w:val="28"/>
          <w:lang w:val="es-MX"/>
        </w:rPr>
        <w:fldChar w:fldCharType="begin"/>
      </w:r>
      <w:r w:rsidRPr="002C6A99">
        <w:rPr>
          <w:rFonts w:ascii="Arial" w:hAnsi="Arial" w:cs="Arial"/>
          <w:b w:val="0"/>
          <w:sz w:val="28"/>
          <w:szCs w:val="28"/>
          <w:lang w:val="es-MX"/>
        </w:rPr>
        <w:instrText xml:space="preserve"> TOC \o "1-3" \h \z \u </w:instrText>
      </w:r>
      <w:r w:rsidRPr="002C6A99">
        <w:rPr>
          <w:rFonts w:ascii="Arial" w:hAnsi="Arial" w:cs="Arial"/>
          <w:b w:val="0"/>
          <w:sz w:val="28"/>
          <w:szCs w:val="28"/>
          <w:lang w:val="es-MX"/>
        </w:rPr>
        <w:fldChar w:fldCharType="separate"/>
      </w:r>
      <w:hyperlink w:anchor="_Toc532221774" w:history="1">
        <w:r w:rsidR="00081538" w:rsidRPr="002C6A99">
          <w:rPr>
            <w:rStyle w:val="Hipervnculo"/>
            <w:rFonts w:ascii="Arial" w:hAnsi="Arial" w:cs="Arial"/>
            <w:b w:val="0"/>
            <w:lang w:val="es-MX"/>
          </w:rPr>
          <w:t>1.</w:t>
        </w:r>
        <w:r w:rsidR="00081538" w:rsidRPr="002C6A99">
          <w:rPr>
            <w:rFonts w:ascii="Arial" w:hAnsi="Arial" w:cs="Arial"/>
            <w:b w:val="0"/>
            <w:sz w:val="22"/>
            <w:szCs w:val="22"/>
            <w:lang w:val="es-MX" w:eastAsia="es-CO"/>
          </w:rPr>
          <w:tab/>
        </w:r>
        <w:r w:rsidR="00081538" w:rsidRPr="002C6A99">
          <w:rPr>
            <w:rStyle w:val="Hipervnculo"/>
            <w:rFonts w:ascii="Arial" w:hAnsi="Arial" w:cs="Arial"/>
            <w:b w:val="0"/>
            <w:lang w:val="es-MX"/>
          </w:rPr>
          <w:t>DESCRIPCION GENERAL DEL REQUERIMIENTO</w:t>
        </w:r>
        <w:r w:rsidR="00081538" w:rsidRPr="002C6A99">
          <w:rPr>
            <w:rFonts w:ascii="Arial" w:hAnsi="Arial" w:cs="Arial"/>
            <w:b w:val="0"/>
            <w:webHidden/>
            <w:lang w:val="es-MX"/>
          </w:rPr>
          <w:tab/>
        </w:r>
        <w:r w:rsidR="00081538" w:rsidRPr="002C6A99">
          <w:rPr>
            <w:rFonts w:ascii="Arial" w:hAnsi="Arial" w:cs="Arial"/>
            <w:b w:val="0"/>
            <w:webHidden/>
            <w:lang w:val="es-MX"/>
          </w:rPr>
          <w:fldChar w:fldCharType="begin"/>
        </w:r>
        <w:r w:rsidR="00081538" w:rsidRPr="002C6A99">
          <w:rPr>
            <w:rFonts w:ascii="Arial" w:hAnsi="Arial" w:cs="Arial"/>
            <w:b w:val="0"/>
            <w:webHidden/>
            <w:lang w:val="es-MX"/>
          </w:rPr>
          <w:instrText xml:space="preserve"> PAGEREF _Toc532221774 \h </w:instrText>
        </w:r>
        <w:r w:rsidR="00081538" w:rsidRPr="002C6A99">
          <w:rPr>
            <w:rFonts w:ascii="Arial" w:hAnsi="Arial" w:cs="Arial"/>
            <w:b w:val="0"/>
            <w:webHidden/>
            <w:lang w:val="es-MX"/>
          </w:rPr>
        </w:r>
        <w:r w:rsidR="00081538" w:rsidRPr="002C6A99">
          <w:rPr>
            <w:rFonts w:ascii="Arial" w:hAnsi="Arial" w:cs="Arial"/>
            <w:b w:val="0"/>
            <w:webHidden/>
            <w:lang w:val="es-MX"/>
          </w:rPr>
          <w:fldChar w:fldCharType="separate"/>
        </w:r>
        <w:r w:rsidR="00081538" w:rsidRPr="002C6A99">
          <w:rPr>
            <w:rFonts w:ascii="Arial" w:hAnsi="Arial" w:cs="Arial"/>
            <w:b w:val="0"/>
            <w:webHidden/>
            <w:lang w:val="es-MX"/>
          </w:rPr>
          <w:t>2</w:t>
        </w:r>
        <w:r w:rsidR="00081538" w:rsidRPr="002C6A99">
          <w:rPr>
            <w:rFonts w:ascii="Arial" w:hAnsi="Arial" w:cs="Arial"/>
            <w:b w:val="0"/>
            <w:webHidden/>
            <w:lang w:val="es-MX"/>
          </w:rPr>
          <w:fldChar w:fldCharType="end"/>
        </w:r>
      </w:hyperlink>
    </w:p>
    <w:p w14:paraId="69B8CCAC" w14:textId="77777777" w:rsidR="00081538" w:rsidRPr="002C6A99" w:rsidRDefault="00DE0344">
      <w:pPr>
        <w:pStyle w:val="TDC1"/>
        <w:tabs>
          <w:tab w:val="left" w:pos="864"/>
        </w:tabs>
        <w:rPr>
          <w:rFonts w:ascii="Arial" w:hAnsi="Arial" w:cs="Arial"/>
          <w:b w:val="0"/>
          <w:sz w:val="22"/>
          <w:szCs w:val="22"/>
          <w:lang w:val="es-MX" w:eastAsia="es-CO"/>
        </w:rPr>
      </w:pPr>
      <w:hyperlink w:anchor="_Toc532221775" w:history="1">
        <w:r w:rsidR="00081538" w:rsidRPr="002C6A99">
          <w:rPr>
            <w:rStyle w:val="Hipervnculo"/>
            <w:rFonts w:ascii="Arial" w:hAnsi="Arial" w:cs="Arial"/>
            <w:b w:val="0"/>
            <w:lang w:val="es-MX"/>
          </w:rPr>
          <w:t>2.</w:t>
        </w:r>
        <w:r w:rsidR="00081538" w:rsidRPr="002C6A99">
          <w:rPr>
            <w:rFonts w:ascii="Arial" w:hAnsi="Arial" w:cs="Arial"/>
            <w:b w:val="0"/>
            <w:sz w:val="22"/>
            <w:szCs w:val="22"/>
            <w:lang w:val="es-MX" w:eastAsia="es-CO"/>
          </w:rPr>
          <w:tab/>
        </w:r>
        <w:r w:rsidR="00081538" w:rsidRPr="002C6A99">
          <w:rPr>
            <w:rStyle w:val="Hipervnculo"/>
            <w:rFonts w:ascii="Arial" w:hAnsi="Arial" w:cs="Arial"/>
            <w:b w:val="0"/>
            <w:lang w:val="es-MX"/>
          </w:rPr>
          <w:t>FASE DE FORMALIZACIÓN</w:t>
        </w:r>
        <w:r w:rsidR="00081538" w:rsidRPr="002C6A99">
          <w:rPr>
            <w:rFonts w:ascii="Arial" w:hAnsi="Arial" w:cs="Arial"/>
            <w:b w:val="0"/>
            <w:webHidden/>
            <w:lang w:val="es-MX"/>
          </w:rPr>
          <w:tab/>
        </w:r>
        <w:r w:rsidR="00081538" w:rsidRPr="002C6A99">
          <w:rPr>
            <w:rFonts w:ascii="Arial" w:hAnsi="Arial" w:cs="Arial"/>
            <w:b w:val="0"/>
            <w:webHidden/>
            <w:lang w:val="es-MX"/>
          </w:rPr>
          <w:fldChar w:fldCharType="begin"/>
        </w:r>
        <w:r w:rsidR="00081538" w:rsidRPr="002C6A99">
          <w:rPr>
            <w:rFonts w:ascii="Arial" w:hAnsi="Arial" w:cs="Arial"/>
            <w:b w:val="0"/>
            <w:webHidden/>
            <w:lang w:val="es-MX"/>
          </w:rPr>
          <w:instrText xml:space="preserve"> PAGEREF _Toc532221775 \h </w:instrText>
        </w:r>
        <w:r w:rsidR="00081538" w:rsidRPr="002C6A99">
          <w:rPr>
            <w:rFonts w:ascii="Arial" w:hAnsi="Arial" w:cs="Arial"/>
            <w:b w:val="0"/>
            <w:webHidden/>
            <w:lang w:val="es-MX"/>
          </w:rPr>
        </w:r>
        <w:r w:rsidR="00081538" w:rsidRPr="002C6A99">
          <w:rPr>
            <w:rFonts w:ascii="Arial" w:hAnsi="Arial" w:cs="Arial"/>
            <w:b w:val="0"/>
            <w:webHidden/>
            <w:lang w:val="es-MX"/>
          </w:rPr>
          <w:fldChar w:fldCharType="separate"/>
        </w:r>
        <w:r w:rsidR="00081538" w:rsidRPr="002C6A99">
          <w:rPr>
            <w:rFonts w:ascii="Arial" w:hAnsi="Arial" w:cs="Arial"/>
            <w:b w:val="0"/>
            <w:webHidden/>
            <w:lang w:val="es-MX"/>
          </w:rPr>
          <w:t>3</w:t>
        </w:r>
        <w:r w:rsidR="00081538" w:rsidRPr="002C6A99">
          <w:rPr>
            <w:rFonts w:ascii="Arial" w:hAnsi="Arial" w:cs="Arial"/>
            <w:b w:val="0"/>
            <w:webHidden/>
            <w:lang w:val="es-MX"/>
          </w:rPr>
          <w:fldChar w:fldCharType="end"/>
        </w:r>
      </w:hyperlink>
    </w:p>
    <w:p w14:paraId="7190CEFA" w14:textId="77777777" w:rsidR="00081538" w:rsidRPr="002C6A99" w:rsidRDefault="00DE0344">
      <w:pPr>
        <w:pStyle w:val="TDC1"/>
        <w:tabs>
          <w:tab w:val="left" w:pos="864"/>
        </w:tabs>
        <w:rPr>
          <w:rFonts w:ascii="Arial" w:hAnsi="Arial" w:cs="Arial"/>
          <w:b w:val="0"/>
          <w:sz w:val="22"/>
          <w:szCs w:val="22"/>
          <w:lang w:val="es-MX" w:eastAsia="es-CO"/>
        </w:rPr>
      </w:pPr>
      <w:hyperlink w:anchor="_Toc532221776" w:history="1">
        <w:r w:rsidR="00081538" w:rsidRPr="002C6A99">
          <w:rPr>
            <w:rStyle w:val="Hipervnculo"/>
            <w:rFonts w:ascii="Arial" w:hAnsi="Arial" w:cs="Arial"/>
            <w:b w:val="0"/>
            <w:lang w:val="es-MX"/>
          </w:rPr>
          <w:t>3.</w:t>
        </w:r>
        <w:r w:rsidR="00081538" w:rsidRPr="002C6A99">
          <w:rPr>
            <w:rFonts w:ascii="Arial" w:hAnsi="Arial" w:cs="Arial"/>
            <w:b w:val="0"/>
            <w:sz w:val="22"/>
            <w:szCs w:val="22"/>
            <w:lang w:val="es-MX" w:eastAsia="es-CO"/>
          </w:rPr>
          <w:tab/>
        </w:r>
        <w:r w:rsidR="00081538" w:rsidRPr="002C6A99">
          <w:rPr>
            <w:rStyle w:val="Hipervnculo"/>
            <w:rFonts w:ascii="Arial" w:hAnsi="Arial" w:cs="Arial"/>
            <w:b w:val="0"/>
            <w:lang w:val="es-MX"/>
          </w:rPr>
          <w:t>ANALISIS DE REQUISITOS Y REQUERIMIENTOS</w:t>
        </w:r>
        <w:r w:rsidR="00081538" w:rsidRPr="002C6A99">
          <w:rPr>
            <w:rFonts w:ascii="Arial" w:hAnsi="Arial" w:cs="Arial"/>
            <w:b w:val="0"/>
            <w:webHidden/>
            <w:lang w:val="es-MX"/>
          </w:rPr>
          <w:tab/>
        </w:r>
        <w:r w:rsidR="00081538" w:rsidRPr="002C6A99">
          <w:rPr>
            <w:rFonts w:ascii="Arial" w:hAnsi="Arial" w:cs="Arial"/>
            <w:b w:val="0"/>
            <w:webHidden/>
            <w:lang w:val="es-MX"/>
          </w:rPr>
          <w:fldChar w:fldCharType="begin"/>
        </w:r>
        <w:r w:rsidR="00081538" w:rsidRPr="002C6A99">
          <w:rPr>
            <w:rFonts w:ascii="Arial" w:hAnsi="Arial" w:cs="Arial"/>
            <w:b w:val="0"/>
            <w:webHidden/>
            <w:lang w:val="es-MX"/>
          </w:rPr>
          <w:instrText xml:space="preserve"> PAGEREF _Toc532221776 \h </w:instrText>
        </w:r>
        <w:r w:rsidR="00081538" w:rsidRPr="002C6A99">
          <w:rPr>
            <w:rFonts w:ascii="Arial" w:hAnsi="Arial" w:cs="Arial"/>
            <w:b w:val="0"/>
            <w:webHidden/>
            <w:lang w:val="es-MX"/>
          </w:rPr>
        </w:r>
        <w:r w:rsidR="00081538" w:rsidRPr="002C6A99">
          <w:rPr>
            <w:rFonts w:ascii="Arial" w:hAnsi="Arial" w:cs="Arial"/>
            <w:b w:val="0"/>
            <w:webHidden/>
            <w:lang w:val="es-MX"/>
          </w:rPr>
          <w:fldChar w:fldCharType="separate"/>
        </w:r>
        <w:r w:rsidR="00081538" w:rsidRPr="002C6A99">
          <w:rPr>
            <w:rFonts w:ascii="Arial" w:hAnsi="Arial" w:cs="Arial"/>
            <w:b w:val="0"/>
            <w:webHidden/>
            <w:lang w:val="es-MX"/>
          </w:rPr>
          <w:t>4</w:t>
        </w:r>
        <w:r w:rsidR="00081538" w:rsidRPr="002C6A99">
          <w:rPr>
            <w:rFonts w:ascii="Arial" w:hAnsi="Arial" w:cs="Arial"/>
            <w:b w:val="0"/>
            <w:webHidden/>
            <w:lang w:val="es-MX"/>
          </w:rPr>
          <w:fldChar w:fldCharType="end"/>
        </w:r>
      </w:hyperlink>
    </w:p>
    <w:p w14:paraId="5B614D9F" w14:textId="77777777" w:rsidR="00081538" w:rsidRPr="002C6A99" w:rsidRDefault="00DE0344">
      <w:pPr>
        <w:pStyle w:val="TDC1"/>
        <w:tabs>
          <w:tab w:val="left" w:pos="864"/>
        </w:tabs>
        <w:rPr>
          <w:rFonts w:ascii="Arial" w:hAnsi="Arial" w:cs="Arial"/>
          <w:b w:val="0"/>
          <w:sz w:val="22"/>
          <w:szCs w:val="22"/>
          <w:lang w:val="es-MX" w:eastAsia="es-CO"/>
        </w:rPr>
      </w:pPr>
      <w:hyperlink w:anchor="_Toc532221777" w:history="1">
        <w:r w:rsidR="00081538" w:rsidRPr="002C6A99">
          <w:rPr>
            <w:rStyle w:val="Hipervnculo"/>
            <w:rFonts w:ascii="Arial" w:hAnsi="Arial" w:cs="Arial"/>
            <w:b w:val="0"/>
            <w:lang w:val="es-MX"/>
          </w:rPr>
          <w:t>5.</w:t>
        </w:r>
        <w:r w:rsidR="00081538" w:rsidRPr="002C6A99">
          <w:rPr>
            <w:rFonts w:ascii="Arial" w:hAnsi="Arial" w:cs="Arial"/>
            <w:b w:val="0"/>
            <w:sz w:val="22"/>
            <w:szCs w:val="22"/>
            <w:lang w:val="es-MX" w:eastAsia="es-CO"/>
          </w:rPr>
          <w:tab/>
        </w:r>
        <w:r w:rsidR="00081538" w:rsidRPr="002C6A99">
          <w:rPr>
            <w:rStyle w:val="Hipervnculo"/>
            <w:rFonts w:ascii="Arial" w:hAnsi="Arial" w:cs="Arial"/>
            <w:b w:val="0"/>
            <w:lang w:val="es-MX"/>
          </w:rPr>
          <w:t>LEVANTAMIENTO DEL REQUERIMIENTO DETALLADO</w:t>
        </w:r>
        <w:r w:rsidR="00081538" w:rsidRPr="002C6A99">
          <w:rPr>
            <w:rFonts w:ascii="Arial" w:hAnsi="Arial" w:cs="Arial"/>
            <w:b w:val="0"/>
            <w:webHidden/>
            <w:lang w:val="es-MX"/>
          </w:rPr>
          <w:tab/>
        </w:r>
        <w:r w:rsidR="00081538" w:rsidRPr="002C6A99">
          <w:rPr>
            <w:rFonts w:ascii="Arial" w:hAnsi="Arial" w:cs="Arial"/>
            <w:b w:val="0"/>
            <w:webHidden/>
            <w:lang w:val="es-MX"/>
          </w:rPr>
          <w:fldChar w:fldCharType="begin"/>
        </w:r>
        <w:r w:rsidR="00081538" w:rsidRPr="002C6A99">
          <w:rPr>
            <w:rFonts w:ascii="Arial" w:hAnsi="Arial" w:cs="Arial"/>
            <w:b w:val="0"/>
            <w:webHidden/>
            <w:lang w:val="es-MX"/>
          </w:rPr>
          <w:instrText xml:space="preserve"> PAGEREF _Toc532221777 \h </w:instrText>
        </w:r>
        <w:r w:rsidR="00081538" w:rsidRPr="002C6A99">
          <w:rPr>
            <w:rFonts w:ascii="Arial" w:hAnsi="Arial" w:cs="Arial"/>
            <w:b w:val="0"/>
            <w:webHidden/>
            <w:lang w:val="es-MX"/>
          </w:rPr>
        </w:r>
        <w:r w:rsidR="00081538" w:rsidRPr="002C6A99">
          <w:rPr>
            <w:rFonts w:ascii="Arial" w:hAnsi="Arial" w:cs="Arial"/>
            <w:b w:val="0"/>
            <w:webHidden/>
            <w:lang w:val="es-MX"/>
          </w:rPr>
          <w:fldChar w:fldCharType="separate"/>
        </w:r>
        <w:r w:rsidR="00081538" w:rsidRPr="002C6A99">
          <w:rPr>
            <w:rFonts w:ascii="Arial" w:hAnsi="Arial" w:cs="Arial"/>
            <w:b w:val="0"/>
            <w:webHidden/>
            <w:lang w:val="es-MX"/>
          </w:rPr>
          <w:t>8</w:t>
        </w:r>
        <w:r w:rsidR="00081538" w:rsidRPr="002C6A99">
          <w:rPr>
            <w:rFonts w:ascii="Arial" w:hAnsi="Arial" w:cs="Arial"/>
            <w:b w:val="0"/>
            <w:webHidden/>
            <w:lang w:val="es-MX"/>
          </w:rPr>
          <w:fldChar w:fldCharType="end"/>
        </w:r>
      </w:hyperlink>
    </w:p>
    <w:p w14:paraId="3EEBAFE4" w14:textId="77777777" w:rsidR="00081538" w:rsidRPr="002C6A99" w:rsidRDefault="00DE0344">
      <w:pPr>
        <w:pStyle w:val="TDC1"/>
        <w:tabs>
          <w:tab w:val="left" w:pos="864"/>
        </w:tabs>
        <w:rPr>
          <w:rFonts w:ascii="Arial" w:hAnsi="Arial" w:cs="Arial"/>
          <w:b w:val="0"/>
          <w:sz w:val="22"/>
          <w:szCs w:val="22"/>
          <w:lang w:val="es-MX" w:eastAsia="es-CO"/>
        </w:rPr>
      </w:pPr>
      <w:hyperlink w:anchor="_Toc532221778" w:history="1">
        <w:r w:rsidR="00081538" w:rsidRPr="002C6A99">
          <w:rPr>
            <w:rStyle w:val="Hipervnculo"/>
            <w:rFonts w:ascii="Arial" w:hAnsi="Arial" w:cs="Arial"/>
            <w:b w:val="0"/>
            <w:lang w:val="es-MX"/>
          </w:rPr>
          <w:t>6.</w:t>
        </w:r>
        <w:r w:rsidR="00081538" w:rsidRPr="002C6A99">
          <w:rPr>
            <w:rFonts w:ascii="Arial" w:hAnsi="Arial" w:cs="Arial"/>
            <w:b w:val="0"/>
            <w:sz w:val="22"/>
            <w:szCs w:val="22"/>
            <w:lang w:val="es-MX" w:eastAsia="es-CO"/>
          </w:rPr>
          <w:tab/>
        </w:r>
        <w:r w:rsidR="00081538" w:rsidRPr="002C6A99">
          <w:rPr>
            <w:rStyle w:val="Hipervnculo"/>
            <w:rFonts w:ascii="Arial" w:hAnsi="Arial" w:cs="Arial"/>
            <w:b w:val="0"/>
            <w:lang w:val="es-MX"/>
          </w:rPr>
          <w:t>DISEÑO DE LA ARQUITECTURA DE SOLUCION</w:t>
        </w:r>
        <w:r w:rsidR="00081538" w:rsidRPr="002C6A99">
          <w:rPr>
            <w:rFonts w:ascii="Arial" w:hAnsi="Arial" w:cs="Arial"/>
            <w:b w:val="0"/>
            <w:webHidden/>
            <w:lang w:val="es-MX"/>
          </w:rPr>
          <w:tab/>
        </w:r>
        <w:r w:rsidR="00081538" w:rsidRPr="002C6A99">
          <w:rPr>
            <w:rFonts w:ascii="Arial" w:hAnsi="Arial" w:cs="Arial"/>
            <w:b w:val="0"/>
            <w:webHidden/>
            <w:lang w:val="es-MX"/>
          </w:rPr>
          <w:fldChar w:fldCharType="begin"/>
        </w:r>
        <w:r w:rsidR="00081538" w:rsidRPr="002C6A99">
          <w:rPr>
            <w:rFonts w:ascii="Arial" w:hAnsi="Arial" w:cs="Arial"/>
            <w:b w:val="0"/>
            <w:webHidden/>
            <w:lang w:val="es-MX"/>
          </w:rPr>
          <w:instrText xml:space="preserve"> PAGEREF _Toc532221778 \h </w:instrText>
        </w:r>
        <w:r w:rsidR="00081538" w:rsidRPr="002C6A99">
          <w:rPr>
            <w:rFonts w:ascii="Arial" w:hAnsi="Arial" w:cs="Arial"/>
            <w:b w:val="0"/>
            <w:webHidden/>
            <w:lang w:val="es-MX"/>
          </w:rPr>
        </w:r>
        <w:r w:rsidR="00081538" w:rsidRPr="002C6A99">
          <w:rPr>
            <w:rFonts w:ascii="Arial" w:hAnsi="Arial" w:cs="Arial"/>
            <w:b w:val="0"/>
            <w:webHidden/>
            <w:lang w:val="es-MX"/>
          </w:rPr>
          <w:fldChar w:fldCharType="separate"/>
        </w:r>
        <w:r w:rsidR="00081538" w:rsidRPr="002C6A99">
          <w:rPr>
            <w:rFonts w:ascii="Arial" w:hAnsi="Arial" w:cs="Arial"/>
            <w:b w:val="0"/>
            <w:webHidden/>
            <w:lang w:val="es-MX"/>
          </w:rPr>
          <w:t>10</w:t>
        </w:r>
        <w:r w:rsidR="00081538" w:rsidRPr="002C6A99">
          <w:rPr>
            <w:rFonts w:ascii="Arial" w:hAnsi="Arial" w:cs="Arial"/>
            <w:b w:val="0"/>
            <w:webHidden/>
            <w:lang w:val="es-MX"/>
          </w:rPr>
          <w:fldChar w:fldCharType="end"/>
        </w:r>
      </w:hyperlink>
    </w:p>
    <w:p w14:paraId="72C7A394" w14:textId="77777777" w:rsidR="00D2312D" w:rsidRPr="002C6A99" w:rsidRDefault="002048DB" w:rsidP="00D2312D">
      <w:pPr>
        <w:pStyle w:val="Prrafodelista"/>
        <w:rPr>
          <w:rFonts w:ascii="Arial" w:hAnsi="Arial" w:cs="Arial"/>
          <w:b/>
          <w:sz w:val="28"/>
          <w:szCs w:val="28"/>
        </w:rPr>
      </w:pPr>
      <w:r w:rsidRPr="002C6A99">
        <w:rPr>
          <w:rFonts w:ascii="Arial" w:hAnsi="Arial" w:cs="Arial"/>
          <w:b/>
          <w:sz w:val="28"/>
          <w:szCs w:val="28"/>
        </w:rPr>
        <w:fldChar w:fldCharType="end"/>
      </w:r>
    </w:p>
    <w:p w14:paraId="2FA7C446" w14:textId="77777777" w:rsidR="004B2FD4" w:rsidRDefault="004B2FD4">
      <w:pPr>
        <w:rPr>
          <w:rFonts w:ascii="Arial" w:hAnsi="Arial" w:cs="Arial"/>
          <w:b/>
          <w:sz w:val="28"/>
          <w:szCs w:val="20"/>
          <w:lang w:eastAsia="en-US"/>
        </w:rPr>
      </w:pPr>
      <w:bookmarkStart w:id="0" w:name="_Toc532221774"/>
      <w:r>
        <w:rPr>
          <w:rFonts w:cs="Arial"/>
        </w:rPr>
        <w:br w:type="page"/>
      </w:r>
    </w:p>
    <w:p w14:paraId="240A7FC1" w14:textId="6DD56C47" w:rsidR="006E33C2" w:rsidRPr="002C6A99" w:rsidRDefault="006E33C2" w:rsidP="0050044E">
      <w:pPr>
        <w:pStyle w:val="Ttulo1"/>
        <w:rPr>
          <w:rFonts w:cs="Arial"/>
          <w:lang w:val="es-MX"/>
        </w:rPr>
      </w:pPr>
      <w:r w:rsidRPr="002C6A99">
        <w:rPr>
          <w:rFonts w:cs="Arial"/>
          <w:lang w:val="es-MX"/>
        </w:rPr>
        <w:lastRenderedPageBreak/>
        <w:t xml:space="preserve">DESCRIPCION GENERAL DEL </w:t>
      </w:r>
      <w:r w:rsidR="0070100F" w:rsidRPr="002C6A99">
        <w:rPr>
          <w:rFonts w:cs="Arial"/>
          <w:lang w:val="es-MX"/>
        </w:rPr>
        <w:t>REQUERIMIENTO</w:t>
      </w:r>
      <w:bookmarkEnd w:id="0"/>
    </w:p>
    <w:p w14:paraId="41D3C596" w14:textId="77777777" w:rsidR="006E33C2" w:rsidRPr="002C6A99"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2C6A99" w14:paraId="09B788BD" w14:textId="77777777" w:rsidTr="001C1D73">
        <w:trPr>
          <w:trHeight w:val="522"/>
        </w:trPr>
        <w:tc>
          <w:tcPr>
            <w:tcW w:w="3406" w:type="dxa"/>
            <w:shd w:val="clear" w:color="auto" w:fill="4472C4" w:themeFill="accent1"/>
            <w:vAlign w:val="center"/>
          </w:tcPr>
          <w:p w14:paraId="744FE75A" w14:textId="77777777" w:rsidR="003F51CC" w:rsidRPr="002C6A99" w:rsidRDefault="003F51CC" w:rsidP="00DB73D5">
            <w:pPr>
              <w:pStyle w:val="Prrafodelista"/>
              <w:ind w:left="0"/>
              <w:rPr>
                <w:rFonts w:ascii="Arial" w:eastAsia="Cambria" w:hAnsi="Arial" w:cs="Arial"/>
                <w:b/>
                <w:color w:val="FFFFFF" w:themeColor="background1"/>
                <w:sz w:val="22"/>
                <w:szCs w:val="22"/>
                <w:lang w:eastAsia="en-US"/>
              </w:rPr>
            </w:pPr>
            <w:r w:rsidRPr="002C6A99">
              <w:rPr>
                <w:rFonts w:ascii="Arial" w:eastAsia="Cambria" w:hAnsi="Arial" w:cs="Arial"/>
                <w:b/>
                <w:color w:val="FFFFFF" w:themeColor="background1"/>
                <w:sz w:val="22"/>
                <w:szCs w:val="22"/>
                <w:lang w:eastAsia="en-US"/>
              </w:rPr>
              <w:t>PROYECTO</w:t>
            </w:r>
          </w:p>
        </w:tc>
        <w:tc>
          <w:tcPr>
            <w:tcW w:w="6951" w:type="dxa"/>
            <w:shd w:val="clear" w:color="auto" w:fill="FFFFFF"/>
            <w:vAlign w:val="center"/>
          </w:tcPr>
          <w:p w14:paraId="386B5C0F" w14:textId="345C6F22" w:rsidR="003F51CC" w:rsidRPr="002C6A99" w:rsidRDefault="00C22AFD" w:rsidP="0031230D">
            <w:pPr>
              <w:rPr>
                <w:rFonts w:ascii="Arial" w:hAnsi="Arial" w:cs="Arial"/>
                <w:color w:val="A6A6A6"/>
                <w:sz w:val="22"/>
                <w:szCs w:val="22"/>
              </w:rPr>
            </w:pPr>
            <w:r>
              <w:rPr>
                <w:rFonts w:ascii="Arial" w:hAnsi="Arial" w:cs="Arial"/>
                <w:color w:val="A6A6A6"/>
                <w:sz w:val="22"/>
                <w:szCs w:val="22"/>
              </w:rPr>
              <w:t xml:space="preserve">Pastelería </w:t>
            </w:r>
            <w:proofErr w:type="spellStart"/>
            <w:r>
              <w:rPr>
                <w:rFonts w:ascii="Arial" w:hAnsi="Arial" w:cs="Arial"/>
                <w:color w:val="A6A6A6"/>
                <w:sz w:val="22"/>
                <w:szCs w:val="22"/>
              </w:rPr>
              <w:t>Pastelike</w:t>
            </w:r>
            <w:proofErr w:type="spellEnd"/>
          </w:p>
        </w:tc>
      </w:tr>
      <w:tr w:rsidR="00DB73D5" w:rsidRPr="002C6A99" w14:paraId="52990F5F" w14:textId="77777777" w:rsidTr="001C1D73">
        <w:trPr>
          <w:trHeight w:val="522"/>
        </w:trPr>
        <w:tc>
          <w:tcPr>
            <w:tcW w:w="3406" w:type="dxa"/>
            <w:shd w:val="clear" w:color="auto" w:fill="4472C4" w:themeFill="accent1"/>
            <w:vAlign w:val="center"/>
          </w:tcPr>
          <w:p w14:paraId="6105739B" w14:textId="77777777" w:rsidR="006E33C2" w:rsidRPr="002C6A99" w:rsidRDefault="006E33C2" w:rsidP="00DB73D5">
            <w:pPr>
              <w:pStyle w:val="Prrafodelista"/>
              <w:ind w:left="0"/>
              <w:rPr>
                <w:rFonts w:ascii="Arial" w:eastAsia="Cambria" w:hAnsi="Arial" w:cs="Arial"/>
                <w:b/>
                <w:color w:val="FFFFFF" w:themeColor="background1"/>
                <w:sz w:val="22"/>
                <w:szCs w:val="22"/>
                <w:lang w:eastAsia="en-US"/>
              </w:rPr>
            </w:pPr>
            <w:r w:rsidRPr="002C6A99">
              <w:rPr>
                <w:rFonts w:ascii="Arial" w:eastAsia="Cambria" w:hAnsi="Arial" w:cs="Arial"/>
                <w:b/>
                <w:color w:val="FFFFFF" w:themeColor="background1"/>
                <w:sz w:val="22"/>
                <w:szCs w:val="22"/>
                <w:lang w:eastAsia="en-US"/>
              </w:rPr>
              <w:t xml:space="preserve">Nombre </w:t>
            </w:r>
            <w:r w:rsidR="00F50C01" w:rsidRPr="002C6A99">
              <w:rPr>
                <w:rFonts w:ascii="Arial" w:eastAsia="Cambria" w:hAnsi="Arial" w:cs="Arial"/>
                <w:b/>
                <w:color w:val="FFFFFF" w:themeColor="background1"/>
                <w:sz w:val="22"/>
                <w:szCs w:val="22"/>
                <w:lang w:eastAsia="en-US"/>
              </w:rPr>
              <w:t>Requerimiento</w:t>
            </w:r>
            <w:r w:rsidRPr="002C6A99">
              <w:rPr>
                <w:rFonts w:ascii="Arial" w:eastAsia="Cambria" w:hAnsi="Arial" w:cs="Arial"/>
                <w:b/>
                <w:color w:val="FFFFFF" w:themeColor="background1"/>
                <w:sz w:val="22"/>
                <w:szCs w:val="22"/>
                <w:lang w:eastAsia="en-US"/>
              </w:rPr>
              <w:t>:</w:t>
            </w:r>
          </w:p>
        </w:tc>
        <w:tc>
          <w:tcPr>
            <w:tcW w:w="6951" w:type="dxa"/>
            <w:shd w:val="clear" w:color="auto" w:fill="FFFFFF"/>
            <w:vAlign w:val="center"/>
          </w:tcPr>
          <w:p w14:paraId="2930DCF3" w14:textId="06D3BA5E" w:rsidR="006E33C2" w:rsidRPr="002C6A99" w:rsidRDefault="00C22AFD" w:rsidP="0031230D">
            <w:pPr>
              <w:rPr>
                <w:rFonts w:ascii="Arial" w:hAnsi="Arial" w:cs="Arial"/>
                <w:color w:val="A6A6A6"/>
                <w:sz w:val="22"/>
                <w:szCs w:val="22"/>
              </w:rPr>
            </w:pPr>
            <w:r>
              <w:rPr>
                <w:rFonts w:ascii="Arial" w:hAnsi="Arial" w:cs="Arial"/>
                <w:color w:val="A6A6A6"/>
                <w:sz w:val="22"/>
                <w:szCs w:val="22"/>
              </w:rPr>
              <w:t xml:space="preserve">Página web para clientes y pastelero de la pastelería </w:t>
            </w:r>
            <w:proofErr w:type="spellStart"/>
            <w:r>
              <w:rPr>
                <w:rFonts w:ascii="Arial" w:hAnsi="Arial" w:cs="Arial"/>
                <w:color w:val="A6A6A6"/>
                <w:sz w:val="22"/>
                <w:szCs w:val="22"/>
              </w:rPr>
              <w:t>PasteLike</w:t>
            </w:r>
            <w:proofErr w:type="spellEnd"/>
            <w:r>
              <w:rPr>
                <w:rFonts w:ascii="Arial" w:hAnsi="Arial" w:cs="Arial"/>
                <w:color w:val="A6A6A6"/>
                <w:sz w:val="22"/>
                <w:szCs w:val="22"/>
              </w:rPr>
              <w:t>, incluye logotipo y slogans</w:t>
            </w:r>
          </w:p>
        </w:tc>
      </w:tr>
      <w:tr w:rsidR="006E33C2" w:rsidRPr="002C6A99" w14:paraId="1037B395" w14:textId="77777777" w:rsidTr="001C1D73">
        <w:trPr>
          <w:trHeight w:val="343"/>
        </w:trPr>
        <w:tc>
          <w:tcPr>
            <w:tcW w:w="3406" w:type="dxa"/>
            <w:shd w:val="clear" w:color="auto" w:fill="4472C4" w:themeFill="accent1"/>
            <w:vAlign w:val="center"/>
          </w:tcPr>
          <w:p w14:paraId="54EF9916" w14:textId="77777777" w:rsidR="006E33C2" w:rsidRPr="002C6A99" w:rsidRDefault="006E33C2" w:rsidP="00DB73D5">
            <w:pPr>
              <w:pStyle w:val="Prrafodelista"/>
              <w:ind w:left="0"/>
              <w:rPr>
                <w:rFonts w:ascii="Arial" w:eastAsia="Cambria" w:hAnsi="Arial" w:cs="Arial"/>
                <w:b/>
                <w:color w:val="FFFFFF" w:themeColor="background1"/>
                <w:sz w:val="22"/>
                <w:szCs w:val="22"/>
                <w:lang w:eastAsia="en-US"/>
              </w:rPr>
            </w:pPr>
            <w:r w:rsidRPr="002C6A99">
              <w:rPr>
                <w:rFonts w:ascii="Arial" w:eastAsia="Cambria" w:hAnsi="Arial" w:cs="Arial"/>
                <w:b/>
                <w:color w:val="FFFFFF" w:themeColor="background1"/>
                <w:sz w:val="22"/>
                <w:szCs w:val="22"/>
                <w:lang w:eastAsia="en-US"/>
              </w:rPr>
              <w:t>Fecha Solicitud:</w:t>
            </w:r>
          </w:p>
        </w:tc>
        <w:tc>
          <w:tcPr>
            <w:tcW w:w="6951" w:type="dxa"/>
            <w:shd w:val="clear" w:color="auto" w:fill="auto"/>
            <w:vAlign w:val="center"/>
          </w:tcPr>
          <w:p w14:paraId="06D0B836" w14:textId="4E10386D" w:rsidR="006E33C2" w:rsidRPr="002C6A99" w:rsidRDefault="00C22AFD" w:rsidP="0031230D">
            <w:pPr>
              <w:rPr>
                <w:rFonts w:ascii="Arial" w:hAnsi="Arial" w:cs="Arial"/>
                <w:color w:val="A6A6A6"/>
                <w:sz w:val="22"/>
                <w:szCs w:val="22"/>
              </w:rPr>
            </w:pPr>
            <w:r>
              <w:rPr>
                <w:rFonts w:ascii="Arial" w:hAnsi="Arial" w:cs="Arial"/>
                <w:color w:val="A6A6A6"/>
                <w:sz w:val="22"/>
                <w:szCs w:val="22"/>
              </w:rPr>
              <w:t>27/02/2025</w:t>
            </w:r>
          </w:p>
        </w:tc>
      </w:tr>
      <w:tr w:rsidR="00DB73D5" w:rsidRPr="002C6A99" w14:paraId="010B17AF" w14:textId="77777777" w:rsidTr="001C1D73">
        <w:trPr>
          <w:trHeight w:val="437"/>
        </w:trPr>
        <w:tc>
          <w:tcPr>
            <w:tcW w:w="3406" w:type="dxa"/>
            <w:shd w:val="clear" w:color="auto" w:fill="4472C4" w:themeFill="accent1"/>
            <w:vAlign w:val="center"/>
          </w:tcPr>
          <w:p w14:paraId="43F104F0" w14:textId="77777777" w:rsidR="006E33C2" w:rsidRPr="002C6A99" w:rsidRDefault="006E33C2" w:rsidP="00DB73D5">
            <w:pPr>
              <w:rPr>
                <w:rFonts w:ascii="Arial" w:hAnsi="Arial" w:cs="Arial"/>
                <w:b/>
                <w:color w:val="FFFFFF" w:themeColor="background1"/>
                <w:sz w:val="22"/>
                <w:szCs w:val="22"/>
              </w:rPr>
            </w:pPr>
            <w:r w:rsidRPr="002C6A99">
              <w:rPr>
                <w:rFonts w:ascii="Arial" w:hAnsi="Arial" w:cs="Arial"/>
                <w:b/>
                <w:color w:val="FFFFFF" w:themeColor="background1"/>
                <w:sz w:val="22"/>
                <w:szCs w:val="22"/>
              </w:rPr>
              <w:t>Responsable</w:t>
            </w:r>
            <w:r w:rsidR="00F9609F" w:rsidRPr="002C6A99">
              <w:rPr>
                <w:rFonts w:ascii="Arial" w:hAnsi="Arial" w:cs="Arial"/>
                <w:b/>
                <w:color w:val="FFFFFF" w:themeColor="background1"/>
                <w:sz w:val="22"/>
                <w:szCs w:val="22"/>
              </w:rPr>
              <w:t xml:space="preserve">(s) </w:t>
            </w:r>
            <w:r w:rsidRPr="002C6A99">
              <w:rPr>
                <w:rFonts w:ascii="Arial" w:hAnsi="Arial" w:cs="Arial"/>
                <w:b/>
                <w:color w:val="FFFFFF" w:themeColor="background1"/>
                <w:sz w:val="22"/>
                <w:szCs w:val="22"/>
              </w:rPr>
              <w:t>Solicitud:</w:t>
            </w:r>
          </w:p>
        </w:tc>
        <w:tc>
          <w:tcPr>
            <w:tcW w:w="6951" w:type="dxa"/>
            <w:shd w:val="clear" w:color="auto" w:fill="auto"/>
            <w:vAlign w:val="center"/>
          </w:tcPr>
          <w:p w14:paraId="105752AB" w14:textId="5E1BB21F" w:rsidR="006E33C2" w:rsidRPr="002C6A99" w:rsidRDefault="00C22AFD" w:rsidP="0031230D">
            <w:pPr>
              <w:rPr>
                <w:rFonts w:ascii="Arial" w:hAnsi="Arial" w:cs="Arial"/>
                <w:color w:val="A6A6A6"/>
                <w:sz w:val="22"/>
                <w:szCs w:val="22"/>
              </w:rPr>
            </w:pPr>
            <w:r>
              <w:rPr>
                <w:rFonts w:ascii="Arial" w:hAnsi="Arial" w:cs="Arial"/>
                <w:color w:val="A6A6A6"/>
                <w:sz w:val="22"/>
                <w:szCs w:val="22"/>
              </w:rPr>
              <w:t>Pastelero</w:t>
            </w:r>
          </w:p>
        </w:tc>
      </w:tr>
      <w:tr w:rsidR="00DB73D5" w:rsidRPr="002C6A99" w14:paraId="1712A313" w14:textId="77777777" w:rsidTr="001C1D73">
        <w:trPr>
          <w:trHeight w:val="699"/>
        </w:trPr>
        <w:tc>
          <w:tcPr>
            <w:tcW w:w="3406" w:type="dxa"/>
            <w:shd w:val="clear" w:color="auto" w:fill="4472C4" w:themeFill="accent1"/>
            <w:vAlign w:val="center"/>
          </w:tcPr>
          <w:p w14:paraId="21983279" w14:textId="77777777" w:rsidR="006E33C2" w:rsidRPr="002C6A99" w:rsidRDefault="006E33C2" w:rsidP="00DB73D5">
            <w:pPr>
              <w:rPr>
                <w:rFonts w:ascii="Arial" w:hAnsi="Arial" w:cs="Arial"/>
                <w:b/>
                <w:color w:val="FFFFFF" w:themeColor="background1"/>
                <w:sz w:val="22"/>
                <w:szCs w:val="22"/>
              </w:rPr>
            </w:pPr>
            <w:r w:rsidRPr="002C6A99">
              <w:rPr>
                <w:rFonts w:ascii="Arial" w:hAnsi="Arial" w:cs="Arial"/>
                <w:b/>
                <w:color w:val="FFFFFF" w:themeColor="background1"/>
                <w:sz w:val="22"/>
                <w:szCs w:val="22"/>
              </w:rPr>
              <w:t>Dependencia</w:t>
            </w:r>
            <w:r w:rsidR="00F9609F" w:rsidRPr="002C6A99">
              <w:rPr>
                <w:rFonts w:ascii="Arial" w:hAnsi="Arial" w:cs="Arial"/>
                <w:b/>
                <w:color w:val="FFFFFF" w:themeColor="background1"/>
                <w:sz w:val="22"/>
                <w:szCs w:val="22"/>
              </w:rPr>
              <w:t>(s)</w:t>
            </w:r>
            <w:r w:rsidRPr="002C6A99">
              <w:rPr>
                <w:rFonts w:ascii="Arial" w:hAnsi="Arial" w:cs="Arial"/>
                <w:b/>
                <w:color w:val="FFFFFF" w:themeColor="background1"/>
                <w:sz w:val="22"/>
                <w:szCs w:val="22"/>
              </w:rPr>
              <w:t xml:space="preserve"> Solicitante:</w:t>
            </w:r>
          </w:p>
        </w:tc>
        <w:tc>
          <w:tcPr>
            <w:tcW w:w="6951" w:type="dxa"/>
            <w:shd w:val="clear" w:color="auto" w:fill="auto"/>
            <w:vAlign w:val="center"/>
          </w:tcPr>
          <w:p w14:paraId="66D511A4" w14:textId="4AEF604E" w:rsidR="006E33C2" w:rsidRPr="002C6A99" w:rsidRDefault="00C22AFD" w:rsidP="0031230D">
            <w:pPr>
              <w:rPr>
                <w:rFonts w:ascii="Arial" w:hAnsi="Arial" w:cs="Arial"/>
                <w:color w:val="A6A6A6"/>
                <w:sz w:val="22"/>
                <w:szCs w:val="22"/>
              </w:rPr>
            </w:pPr>
            <w:proofErr w:type="spellStart"/>
            <w:r>
              <w:rPr>
                <w:rFonts w:ascii="Arial" w:hAnsi="Arial" w:cs="Arial"/>
                <w:color w:val="A6A6A6"/>
                <w:sz w:val="22"/>
                <w:szCs w:val="22"/>
              </w:rPr>
              <w:t>Pastelike</w:t>
            </w:r>
            <w:proofErr w:type="spellEnd"/>
          </w:p>
        </w:tc>
      </w:tr>
      <w:tr w:rsidR="006E33C2" w:rsidRPr="002C6A99" w14:paraId="10703C0F" w14:textId="77777777" w:rsidTr="001C1D73">
        <w:trPr>
          <w:trHeight w:val="837"/>
        </w:trPr>
        <w:tc>
          <w:tcPr>
            <w:tcW w:w="3406" w:type="dxa"/>
            <w:shd w:val="clear" w:color="auto" w:fill="4472C4" w:themeFill="accent1"/>
            <w:vAlign w:val="center"/>
          </w:tcPr>
          <w:p w14:paraId="4106CDA5" w14:textId="77777777" w:rsidR="006E33C2" w:rsidRPr="002C6A99" w:rsidRDefault="006E33C2" w:rsidP="00DB73D5">
            <w:pPr>
              <w:rPr>
                <w:rFonts w:ascii="Arial" w:hAnsi="Arial" w:cs="Arial"/>
                <w:b/>
                <w:color w:val="FFFFFF" w:themeColor="background1"/>
                <w:sz w:val="22"/>
                <w:szCs w:val="22"/>
              </w:rPr>
            </w:pPr>
            <w:r w:rsidRPr="002C6A99">
              <w:rPr>
                <w:rFonts w:ascii="Arial" w:hAnsi="Arial" w:cs="Arial"/>
                <w:b/>
                <w:color w:val="FFFFFF" w:themeColor="background1"/>
                <w:sz w:val="22"/>
                <w:szCs w:val="22"/>
              </w:rPr>
              <w:t xml:space="preserve">Responsable Funcional </w:t>
            </w:r>
            <w:r w:rsidR="00CD780B" w:rsidRPr="002C6A99">
              <w:rPr>
                <w:rFonts w:ascii="Arial" w:hAnsi="Arial" w:cs="Arial"/>
                <w:b/>
                <w:color w:val="FFFFFF" w:themeColor="background1"/>
                <w:sz w:val="22"/>
                <w:szCs w:val="22"/>
              </w:rPr>
              <w:t>designado por el equipo de desarrollo de software</w:t>
            </w:r>
            <w:r w:rsidRPr="002C6A99">
              <w:rPr>
                <w:rFonts w:ascii="Arial" w:hAnsi="Arial" w:cs="Arial"/>
                <w:b/>
                <w:color w:val="FFFFFF" w:themeColor="background1"/>
                <w:sz w:val="22"/>
                <w:szCs w:val="22"/>
              </w:rPr>
              <w:t>:</w:t>
            </w:r>
          </w:p>
        </w:tc>
        <w:tc>
          <w:tcPr>
            <w:tcW w:w="6951" w:type="dxa"/>
            <w:shd w:val="clear" w:color="auto" w:fill="auto"/>
            <w:vAlign w:val="center"/>
          </w:tcPr>
          <w:p w14:paraId="3D0C0031" w14:textId="76B2C086" w:rsidR="006E33C2" w:rsidRPr="002C6A99" w:rsidRDefault="00647924" w:rsidP="0031230D">
            <w:pPr>
              <w:rPr>
                <w:rFonts w:ascii="Arial" w:hAnsi="Arial" w:cs="Arial"/>
                <w:color w:val="A6A6A6"/>
                <w:sz w:val="22"/>
                <w:szCs w:val="22"/>
              </w:rPr>
            </w:pPr>
            <w:r w:rsidRPr="002C6A99">
              <w:rPr>
                <w:rFonts w:ascii="Arial" w:hAnsi="Arial" w:cs="Arial"/>
                <w:color w:val="A6A6A6"/>
                <w:sz w:val="22"/>
                <w:szCs w:val="22"/>
              </w:rPr>
              <w:t>Iván Carranz</w:t>
            </w:r>
            <w:r w:rsidR="00022367" w:rsidRPr="002C6A99">
              <w:rPr>
                <w:rFonts w:ascii="Arial" w:hAnsi="Arial" w:cs="Arial"/>
                <w:color w:val="A6A6A6"/>
                <w:sz w:val="22"/>
                <w:szCs w:val="22"/>
              </w:rPr>
              <w:t>a</w:t>
            </w:r>
          </w:p>
        </w:tc>
      </w:tr>
    </w:tbl>
    <w:p w14:paraId="3CBCC046" w14:textId="77777777" w:rsidR="00CD780B" w:rsidRPr="002C6A99" w:rsidRDefault="00CD780B" w:rsidP="00CD780B">
      <w:pPr>
        <w:rPr>
          <w:rFonts w:ascii="Arial" w:hAnsi="Arial" w:cs="Arial"/>
          <w:lang w:eastAsia="en-US"/>
        </w:rPr>
      </w:pPr>
      <w:bookmarkStart w:id="1" w:name="_Toc532221775"/>
    </w:p>
    <w:p w14:paraId="30291971" w14:textId="77777777" w:rsidR="0057111E" w:rsidRPr="002C6A99" w:rsidRDefault="00AC1665" w:rsidP="0050044E">
      <w:pPr>
        <w:pStyle w:val="Ttulo1"/>
        <w:rPr>
          <w:rFonts w:cs="Arial"/>
          <w:szCs w:val="28"/>
          <w:lang w:val="es-MX"/>
        </w:rPr>
      </w:pPr>
      <w:r w:rsidRPr="002C6A99">
        <w:rPr>
          <w:rFonts w:cs="Arial"/>
          <w:lang w:val="es-MX"/>
        </w:rPr>
        <w:t>FASE DE FORMALIZACIÓ</w:t>
      </w:r>
      <w:r w:rsidR="00A461FC" w:rsidRPr="002C6A99">
        <w:rPr>
          <w:rFonts w:cs="Arial"/>
          <w:lang w:val="es-MX"/>
        </w:rPr>
        <w:t>N</w:t>
      </w:r>
      <w:bookmarkEnd w:id="1"/>
    </w:p>
    <w:p w14:paraId="33C1DFFD" w14:textId="77777777" w:rsidR="0057111E" w:rsidRPr="002C6A99"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2C6A99" w14:paraId="2AACADD4" w14:textId="77777777" w:rsidTr="001C1D73">
        <w:trPr>
          <w:trHeight w:val="294"/>
        </w:trPr>
        <w:tc>
          <w:tcPr>
            <w:tcW w:w="10348" w:type="dxa"/>
            <w:shd w:val="clear" w:color="auto" w:fill="4472C4" w:themeFill="accent1"/>
          </w:tcPr>
          <w:p w14:paraId="2FBAC1E1" w14:textId="77777777" w:rsidR="00554294" w:rsidRPr="002C6A99" w:rsidRDefault="00554294" w:rsidP="00554294">
            <w:pPr>
              <w:jc w:val="center"/>
              <w:rPr>
                <w:rFonts w:ascii="Arial" w:hAnsi="Arial" w:cs="Arial"/>
                <w:b/>
                <w:color w:val="FFFFFF" w:themeColor="background1"/>
                <w:sz w:val="22"/>
                <w:szCs w:val="22"/>
              </w:rPr>
            </w:pPr>
            <w:r w:rsidRPr="002C6A99">
              <w:rPr>
                <w:rFonts w:ascii="Arial" w:hAnsi="Arial" w:cs="Arial"/>
                <w:b/>
                <w:color w:val="FFFFFF" w:themeColor="background1"/>
                <w:sz w:val="22"/>
                <w:szCs w:val="22"/>
              </w:rPr>
              <w:t xml:space="preserve">Descripción </w:t>
            </w:r>
            <w:r w:rsidR="00A3566A" w:rsidRPr="002C6A99">
              <w:rPr>
                <w:rFonts w:ascii="Arial" w:hAnsi="Arial" w:cs="Arial"/>
                <w:b/>
                <w:color w:val="FFFFFF" w:themeColor="background1"/>
                <w:sz w:val="22"/>
                <w:szCs w:val="22"/>
              </w:rPr>
              <w:t xml:space="preserve">de la </w:t>
            </w:r>
            <w:r w:rsidRPr="002C6A99">
              <w:rPr>
                <w:rFonts w:ascii="Arial" w:hAnsi="Arial" w:cs="Arial"/>
                <w:b/>
                <w:color w:val="FFFFFF" w:themeColor="background1"/>
                <w:sz w:val="22"/>
                <w:szCs w:val="22"/>
              </w:rPr>
              <w:t>Solicitud</w:t>
            </w:r>
          </w:p>
        </w:tc>
      </w:tr>
      <w:tr w:rsidR="00554294" w:rsidRPr="002C6A99" w14:paraId="29F8C02C" w14:textId="77777777" w:rsidTr="0031230D">
        <w:trPr>
          <w:trHeight w:val="284"/>
        </w:trPr>
        <w:tc>
          <w:tcPr>
            <w:tcW w:w="10348" w:type="dxa"/>
            <w:shd w:val="clear" w:color="auto" w:fill="808080"/>
          </w:tcPr>
          <w:p w14:paraId="3D9576BB" w14:textId="77777777" w:rsidR="00554294" w:rsidRPr="002C6A99" w:rsidRDefault="00554294" w:rsidP="00554294">
            <w:pPr>
              <w:rPr>
                <w:rFonts w:ascii="Arial" w:hAnsi="Arial" w:cs="Arial"/>
                <w:b/>
                <w:color w:val="A6A6A6"/>
                <w:sz w:val="22"/>
                <w:szCs w:val="22"/>
              </w:rPr>
            </w:pPr>
            <w:r w:rsidRPr="002C6A99">
              <w:rPr>
                <w:rFonts w:ascii="Arial" w:hAnsi="Arial" w:cs="Arial"/>
                <w:b/>
                <w:sz w:val="22"/>
                <w:szCs w:val="22"/>
              </w:rPr>
              <w:t>Usuario Solicitante</w:t>
            </w:r>
          </w:p>
        </w:tc>
      </w:tr>
      <w:tr w:rsidR="00554294" w:rsidRPr="002C6A99" w14:paraId="1807A6F5" w14:textId="77777777" w:rsidTr="00FB43A7">
        <w:trPr>
          <w:trHeight w:val="933"/>
        </w:trPr>
        <w:tc>
          <w:tcPr>
            <w:tcW w:w="10348" w:type="dxa"/>
            <w:shd w:val="clear" w:color="auto" w:fill="auto"/>
          </w:tcPr>
          <w:p w14:paraId="13F78823" w14:textId="65F29548" w:rsidR="00C22AFD" w:rsidRDefault="00C22AFD" w:rsidP="00C22AFD">
            <w:pPr>
              <w:rPr>
                <w:rFonts w:ascii="Arial" w:hAnsi="Arial" w:cs="Arial"/>
                <w:color w:val="595959" w:themeColor="text1" w:themeTint="A6"/>
                <w:sz w:val="22"/>
                <w:szCs w:val="22"/>
              </w:rPr>
            </w:pPr>
            <w:r>
              <w:rPr>
                <w:rFonts w:ascii="Arial" w:hAnsi="Arial" w:cs="Arial"/>
                <w:color w:val="595959" w:themeColor="text1" w:themeTint="A6"/>
                <w:sz w:val="22"/>
                <w:szCs w:val="22"/>
              </w:rPr>
              <w:t>Se requieren dos páginas web diferentes:</w:t>
            </w:r>
          </w:p>
          <w:p w14:paraId="2655E18B" w14:textId="6F3A3CAF" w:rsidR="00C22AFD" w:rsidRDefault="00C22AFD" w:rsidP="00C22AFD">
            <w:pPr>
              <w:rPr>
                <w:rFonts w:ascii="Arial" w:hAnsi="Arial" w:cs="Arial"/>
                <w:color w:val="595959" w:themeColor="text1" w:themeTint="A6"/>
                <w:sz w:val="22"/>
                <w:szCs w:val="22"/>
              </w:rPr>
            </w:pPr>
            <w:r>
              <w:rPr>
                <w:rFonts w:ascii="Arial" w:hAnsi="Arial" w:cs="Arial"/>
                <w:color w:val="595959" w:themeColor="text1" w:themeTint="A6"/>
                <w:sz w:val="22"/>
                <w:szCs w:val="22"/>
              </w:rPr>
              <w:t>Para Clientes, en la que pueda:</w:t>
            </w:r>
          </w:p>
          <w:p w14:paraId="56FF6EF3" w14:textId="59D454FB" w:rsidR="00C22AFD" w:rsidRPr="00C22AFD" w:rsidRDefault="00C22AFD" w:rsidP="00C22AFD">
            <w:pPr>
              <w:numPr>
                <w:ilvl w:val="0"/>
                <w:numId w:val="43"/>
              </w:numPr>
              <w:rPr>
                <w:rFonts w:ascii="Arial" w:hAnsi="Arial" w:cs="Arial"/>
                <w:color w:val="595959" w:themeColor="text1" w:themeTint="A6"/>
                <w:sz w:val="22"/>
                <w:szCs w:val="22"/>
              </w:rPr>
            </w:pPr>
            <w:r>
              <w:rPr>
                <w:rFonts w:ascii="Arial" w:hAnsi="Arial" w:cs="Arial"/>
                <w:color w:val="595959" w:themeColor="text1" w:themeTint="A6"/>
                <w:sz w:val="22"/>
                <w:szCs w:val="22"/>
              </w:rPr>
              <w:t>Ver l</w:t>
            </w:r>
            <w:r w:rsidRPr="00C22AFD">
              <w:rPr>
                <w:rFonts w:ascii="Arial" w:hAnsi="Arial" w:cs="Arial"/>
                <w:color w:val="595959" w:themeColor="text1" w:themeTint="A6"/>
                <w:sz w:val="22"/>
                <w:szCs w:val="22"/>
              </w:rPr>
              <w:t>os diferentes sabores de pasteles, así como los precios de cada uno.</w:t>
            </w:r>
          </w:p>
          <w:p w14:paraId="20504D9A" w14:textId="56C99AEB" w:rsidR="00C22AFD" w:rsidRPr="00C22AFD" w:rsidRDefault="00C22AFD" w:rsidP="00C22AFD">
            <w:pPr>
              <w:numPr>
                <w:ilvl w:val="0"/>
                <w:numId w:val="43"/>
              </w:numPr>
              <w:rPr>
                <w:rFonts w:ascii="Arial" w:hAnsi="Arial" w:cs="Arial"/>
                <w:color w:val="595959" w:themeColor="text1" w:themeTint="A6"/>
                <w:sz w:val="22"/>
                <w:szCs w:val="22"/>
              </w:rPr>
            </w:pPr>
            <w:r>
              <w:rPr>
                <w:rFonts w:ascii="Arial" w:hAnsi="Arial" w:cs="Arial"/>
                <w:color w:val="595959" w:themeColor="text1" w:themeTint="A6"/>
                <w:sz w:val="22"/>
                <w:szCs w:val="22"/>
              </w:rPr>
              <w:t>Ver l</w:t>
            </w:r>
            <w:r w:rsidRPr="00C22AFD">
              <w:rPr>
                <w:rFonts w:ascii="Arial" w:hAnsi="Arial" w:cs="Arial"/>
                <w:color w:val="595959" w:themeColor="text1" w:themeTint="A6"/>
                <w:sz w:val="22"/>
                <w:szCs w:val="22"/>
              </w:rPr>
              <w:t>os diferentes adornos con los que se puede decorar el pastel y los precios de cada uno.</w:t>
            </w:r>
          </w:p>
          <w:p w14:paraId="43BDC0F2" w14:textId="7F633C68" w:rsidR="00C22AFD" w:rsidRPr="00C22AFD" w:rsidRDefault="00C22AFD" w:rsidP="00C22AFD">
            <w:pPr>
              <w:numPr>
                <w:ilvl w:val="0"/>
                <w:numId w:val="43"/>
              </w:numPr>
              <w:rPr>
                <w:rFonts w:ascii="Arial" w:hAnsi="Arial" w:cs="Arial"/>
                <w:color w:val="595959" w:themeColor="text1" w:themeTint="A6"/>
                <w:sz w:val="22"/>
                <w:szCs w:val="22"/>
              </w:rPr>
            </w:pPr>
            <w:r>
              <w:rPr>
                <w:rFonts w:ascii="Arial" w:hAnsi="Arial" w:cs="Arial"/>
                <w:color w:val="595959" w:themeColor="text1" w:themeTint="A6"/>
                <w:sz w:val="22"/>
                <w:szCs w:val="22"/>
              </w:rPr>
              <w:t>C</w:t>
            </w:r>
            <w:r w:rsidRPr="00C22AFD">
              <w:rPr>
                <w:rFonts w:ascii="Arial" w:hAnsi="Arial" w:cs="Arial"/>
                <w:color w:val="595959" w:themeColor="text1" w:themeTint="A6"/>
                <w:sz w:val="22"/>
                <w:szCs w:val="22"/>
              </w:rPr>
              <w:t>ombinar sabores dependiendo de sus preferencias.</w:t>
            </w:r>
          </w:p>
          <w:p w14:paraId="5B3CA7D8" w14:textId="77777777" w:rsidR="008A710A" w:rsidRDefault="00C22AFD" w:rsidP="008A710A">
            <w:pPr>
              <w:numPr>
                <w:ilvl w:val="0"/>
                <w:numId w:val="43"/>
              </w:numPr>
              <w:rPr>
                <w:rFonts w:ascii="Arial" w:hAnsi="Arial" w:cs="Arial"/>
                <w:color w:val="595959" w:themeColor="text1" w:themeTint="A6"/>
                <w:sz w:val="22"/>
                <w:szCs w:val="22"/>
              </w:rPr>
            </w:pPr>
            <w:r>
              <w:rPr>
                <w:rFonts w:ascii="Arial" w:hAnsi="Arial" w:cs="Arial"/>
                <w:color w:val="595959" w:themeColor="text1" w:themeTint="A6"/>
                <w:sz w:val="22"/>
                <w:szCs w:val="22"/>
              </w:rPr>
              <w:t>C</w:t>
            </w:r>
            <w:r w:rsidRPr="00C22AFD">
              <w:rPr>
                <w:rFonts w:ascii="Arial" w:hAnsi="Arial" w:cs="Arial"/>
                <w:color w:val="595959" w:themeColor="text1" w:themeTint="A6"/>
                <w:sz w:val="22"/>
                <w:szCs w:val="22"/>
              </w:rPr>
              <w:t>ombinar adornos dependiendo de sus preferencias.</w:t>
            </w:r>
          </w:p>
          <w:p w14:paraId="4D6142E8" w14:textId="16CBEC42" w:rsidR="00C22AFD" w:rsidRPr="00C22AFD" w:rsidRDefault="008A710A" w:rsidP="008A710A">
            <w:pPr>
              <w:numPr>
                <w:ilvl w:val="0"/>
                <w:numId w:val="43"/>
              </w:numPr>
              <w:rPr>
                <w:rFonts w:ascii="Arial" w:hAnsi="Arial" w:cs="Arial"/>
                <w:color w:val="595959" w:themeColor="text1" w:themeTint="A6"/>
                <w:sz w:val="22"/>
                <w:szCs w:val="22"/>
              </w:rPr>
            </w:pPr>
            <w:r>
              <w:rPr>
                <w:rFonts w:ascii="Arial" w:hAnsi="Arial" w:cs="Arial"/>
                <w:color w:val="595959" w:themeColor="text1" w:themeTint="A6"/>
                <w:sz w:val="22"/>
                <w:szCs w:val="22"/>
              </w:rPr>
              <w:t xml:space="preserve">Capturar </w:t>
            </w:r>
            <w:r w:rsidR="00C22AFD" w:rsidRPr="00C22AFD">
              <w:rPr>
                <w:rFonts w:ascii="Arial" w:hAnsi="Arial" w:cs="Arial"/>
                <w:color w:val="595959" w:themeColor="text1" w:themeTint="A6"/>
                <w:sz w:val="22"/>
                <w:szCs w:val="22"/>
              </w:rPr>
              <w:t>en un formulario su pedido.</w:t>
            </w:r>
          </w:p>
          <w:p w14:paraId="27508F21" w14:textId="1CF70635" w:rsidR="00C22AFD" w:rsidRPr="00C22AFD" w:rsidRDefault="00C22AFD" w:rsidP="008A710A">
            <w:pPr>
              <w:numPr>
                <w:ilvl w:val="1"/>
                <w:numId w:val="43"/>
              </w:numPr>
              <w:rPr>
                <w:rFonts w:ascii="Arial" w:hAnsi="Arial" w:cs="Arial"/>
                <w:color w:val="595959" w:themeColor="text1" w:themeTint="A6"/>
                <w:sz w:val="22"/>
                <w:szCs w:val="22"/>
              </w:rPr>
            </w:pPr>
            <w:r w:rsidRPr="00C22AFD">
              <w:rPr>
                <w:rFonts w:ascii="Arial" w:hAnsi="Arial" w:cs="Arial"/>
                <w:color w:val="595959" w:themeColor="text1" w:themeTint="A6"/>
                <w:sz w:val="22"/>
                <w:szCs w:val="22"/>
              </w:rPr>
              <w:t>El formulario debe de contener los datos de contacto del cliente que son Nombre, Teléfono, Correo Electrónico, Descripción general del pastel y la selección de sabores y adornos.</w:t>
            </w:r>
          </w:p>
          <w:p w14:paraId="480C6F49" w14:textId="680BBEA9" w:rsidR="008A710A" w:rsidRDefault="008A710A" w:rsidP="008A710A">
            <w:pPr>
              <w:rPr>
                <w:rFonts w:ascii="Arial" w:hAnsi="Arial" w:cs="Arial"/>
                <w:color w:val="595959" w:themeColor="text1" w:themeTint="A6"/>
                <w:sz w:val="22"/>
                <w:szCs w:val="22"/>
              </w:rPr>
            </w:pPr>
            <w:r>
              <w:rPr>
                <w:rFonts w:ascii="Arial" w:hAnsi="Arial" w:cs="Arial"/>
                <w:color w:val="595959" w:themeColor="text1" w:themeTint="A6"/>
                <w:sz w:val="22"/>
                <w:szCs w:val="22"/>
              </w:rPr>
              <w:t xml:space="preserve">Para el pastelero (empleado de </w:t>
            </w:r>
            <w:proofErr w:type="spellStart"/>
            <w:r>
              <w:rPr>
                <w:rFonts w:ascii="Arial" w:hAnsi="Arial" w:cs="Arial"/>
                <w:color w:val="595959" w:themeColor="text1" w:themeTint="A6"/>
                <w:sz w:val="22"/>
                <w:szCs w:val="22"/>
              </w:rPr>
              <w:t>Pastelike</w:t>
            </w:r>
            <w:proofErr w:type="spellEnd"/>
            <w:r>
              <w:rPr>
                <w:rFonts w:ascii="Arial" w:hAnsi="Arial" w:cs="Arial"/>
                <w:color w:val="595959" w:themeColor="text1" w:themeTint="A6"/>
                <w:sz w:val="22"/>
                <w:szCs w:val="22"/>
              </w:rPr>
              <w:t>), con la siguiente funcionalidad:</w:t>
            </w:r>
          </w:p>
          <w:p w14:paraId="588FBE74" w14:textId="580EBA43" w:rsidR="00C22AFD" w:rsidRPr="00C22AFD" w:rsidRDefault="00C22AFD" w:rsidP="00C22AFD">
            <w:pPr>
              <w:numPr>
                <w:ilvl w:val="0"/>
                <w:numId w:val="43"/>
              </w:numPr>
              <w:rPr>
                <w:rFonts w:ascii="Arial" w:hAnsi="Arial" w:cs="Arial"/>
                <w:color w:val="595959" w:themeColor="text1" w:themeTint="A6"/>
                <w:sz w:val="22"/>
                <w:szCs w:val="22"/>
              </w:rPr>
            </w:pPr>
            <w:r w:rsidRPr="00C22AFD">
              <w:rPr>
                <w:rFonts w:ascii="Arial" w:hAnsi="Arial" w:cs="Arial"/>
                <w:color w:val="595959" w:themeColor="text1" w:themeTint="A6"/>
                <w:sz w:val="22"/>
                <w:szCs w:val="22"/>
              </w:rPr>
              <w:t>El pastelero necesita tener la información de la cantidad de sabores que le quedan para hacer los pasteles.</w:t>
            </w:r>
          </w:p>
          <w:p w14:paraId="1D8A3D56" w14:textId="77777777" w:rsidR="00C22AFD" w:rsidRPr="00C22AFD" w:rsidRDefault="00C22AFD" w:rsidP="00C22AFD">
            <w:pPr>
              <w:numPr>
                <w:ilvl w:val="0"/>
                <w:numId w:val="43"/>
              </w:numPr>
              <w:rPr>
                <w:rFonts w:ascii="Arial" w:hAnsi="Arial" w:cs="Arial"/>
                <w:color w:val="595959" w:themeColor="text1" w:themeTint="A6"/>
                <w:sz w:val="22"/>
                <w:szCs w:val="22"/>
              </w:rPr>
            </w:pPr>
            <w:r w:rsidRPr="00C22AFD">
              <w:rPr>
                <w:rFonts w:ascii="Arial" w:hAnsi="Arial" w:cs="Arial"/>
                <w:color w:val="595959" w:themeColor="text1" w:themeTint="A6"/>
                <w:sz w:val="22"/>
                <w:szCs w:val="22"/>
              </w:rPr>
              <w:t>El pastelero necesita tener la información de la cantidad de adornos que le quedan para hacer los pasteles.</w:t>
            </w:r>
          </w:p>
          <w:p w14:paraId="5B5FD3DF" w14:textId="259E540E" w:rsidR="00C22AFD" w:rsidRDefault="00C22AFD" w:rsidP="00C22AFD">
            <w:pPr>
              <w:numPr>
                <w:ilvl w:val="0"/>
                <w:numId w:val="43"/>
              </w:numPr>
              <w:rPr>
                <w:rFonts w:ascii="Arial" w:hAnsi="Arial" w:cs="Arial"/>
                <w:color w:val="595959" w:themeColor="text1" w:themeTint="A6"/>
                <w:sz w:val="22"/>
                <w:szCs w:val="22"/>
              </w:rPr>
            </w:pPr>
            <w:r w:rsidRPr="00C22AFD">
              <w:rPr>
                <w:rFonts w:ascii="Arial" w:hAnsi="Arial" w:cs="Arial"/>
                <w:color w:val="595959" w:themeColor="text1" w:themeTint="A6"/>
                <w:sz w:val="22"/>
                <w:szCs w:val="22"/>
              </w:rPr>
              <w:t>El pastelero necesita una tabla donde aparezcan los pedidos que se han realizado con los datos del formulario.</w:t>
            </w:r>
          </w:p>
          <w:p w14:paraId="065004BB" w14:textId="77777777" w:rsidR="00C22AFD" w:rsidRPr="00C22AFD" w:rsidRDefault="00C22AFD" w:rsidP="008A710A">
            <w:pPr>
              <w:rPr>
                <w:rFonts w:ascii="Arial" w:hAnsi="Arial" w:cs="Arial"/>
                <w:color w:val="595959" w:themeColor="text1" w:themeTint="A6"/>
                <w:sz w:val="22"/>
                <w:szCs w:val="22"/>
              </w:rPr>
            </w:pPr>
            <w:r w:rsidRPr="00C22AFD">
              <w:rPr>
                <w:rFonts w:ascii="Arial" w:hAnsi="Arial" w:cs="Arial"/>
                <w:color w:val="595959" w:themeColor="text1" w:themeTint="A6"/>
                <w:sz w:val="22"/>
                <w:szCs w:val="22"/>
              </w:rPr>
              <w:t>La página debe tener información de la pastelería que es Dirección, Teléfono y horarios de atención.</w:t>
            </w:r>
          </w:p>
          <w:p w14:paraId="2BC3F7D6" w14:textId="5C4E73C4" w:rsidR="000D458D" w:rsidRPr="002C6A99" w:rsidRDefault="000D458D" w:rsidP="00554294">
            <w:pPr>
              <w:rPr>
                <w:rFonts w:ascii="Arial" w:hAnsi="Arial" w:cs="Arial"/>
                <w:color w:val="595959" w:themeColor="text1" w:themeTint="A6"/>
                <w:sz w:val="22"/>
                <w:szCs w:val="22"/>
              </w:rPr>
            </w:pPr>
          </w:p>
        </w:tc>
      </w:tr>
      <w:tr w:rsidR="00554294" w:rsidRPr="002C6A99" w14:paraId="335D6A51" w14:textId="77777777" w:rsidTr="0031230D">
        <w:trPr>
          <w:trHeight w:val="278"/>
        </w:trPr>
        <w:tc>
          <w:tcPr>
            <w:tcW w:w="10348" w:type="dxa"/>
            <w:shd w:val="clear" w:color="auto" w:fill="808080"/>
          </w:tcPr>
          <w:p w14:paraId="789CD327" w14:textId="77777777" w:rsidR="00554294" w:rsidRPr="002C6A99" w:rsidRDefault="00554294" w:rsidP="00554294">
            <w:pPr>
              <w:rPr>
                <w:rFonts w:ascii="Arial" w:hAnsi="Arial" w:cs="Arial"/>
                <w:b/>
                <w:sz w:val="22"/>
                <w:szCs w:val="22"/>
              </w:rPr>
            </w:pPr>
            <w:r w:rsidRPr="002C6A99">
              <w:rPr>
                <w:rFonts w:ascii="Arial" w:hAnsi="Arial" w:cs="Arial"/>
                <w:b/>
                <w:sz w:val="22"/>
                <w:szCs w:val="22"/>
              </w:rPr>
              <w:t>Líder Funcional</w:t>
            </w:r>
          </w:p>
        </w:tc>
      </w:tr>
      <w:tr w:rsidR="00554294" w:rsidRPr="002C6A99" w14:paraId="08E335EF" w14:textId="77777777" w:rsidTr="00FB43A7">
        <w:trPr>
          <w:trHeight w:val="1189"/>
        </w:trPr>
        <w:tc>
          <w:tcPr>
            <w:tcW w:w="10348" w:type="dxa"/>
            <w:shd w:val="clear" w:color="auto" w:fill="auto"/>
          </w:tcPr>
          <w:p w14:paraId="21C475AD" w14:textId="7011A846" w:rsidR="00022367" w:rsidRPr="002C6A99" w:rsidRDefault="006C355B" w:rsidP="00022367">
            <w:pPr>
              <w:rPr>
                <w:rFonts w:ascii="Arial" w:hAnsi="Arial" w:cs="Arial"/>
                <w:color w:val="595959" w:themeColor="text1" w:themeTint="A6"/>
                <w:sz w:val="22"/>
                <w:szCs w:val="22"/>
              </w:rPr>
            </w:pPr>
            <w:r>
              <w:rPr>
                <w:rFonts w:ascii="Arial" w:hAnsi="Arial" w:cs="Arial"/>
                <w:color w:val="595959" w:themeColor="text1" w:themeTint="A6"/>
                <w:sz w:val="22"/>
                <w:szCs w:val="22"/>
              </w:rPr>
              <w:t>Crear dos páginas: la primera dirigida al cliente, en la que se le den opciones para elegir su pastel; la segunda página dirigida al empleado pastelero en el que verá los pedidos realizados, pero además el inventario con el que cuenta para cocinar pasteles.</w:t>
            </w:r>
          </w:p>
        </w:tc>
      </w:tr>
    </w:tbl>
    <w:p w14:paraId="0F98BB43" w14:textId="77777777" w:rsidR="00A461FC" w:rsidRPr="002C6A99" w:rsidRDefault="00A461FC" w:rsidP="00A461FC">
      <w:pPr>
        <w:rPr>
          <w:rFonts w:ascii="Arial" w:hAnsi="Arial" w:cs="Arial"/>
          <w:b/>
          <w:sz w:val="28"/>
          <w:szCs w:val="28"/>
        </w:rPr>
      </w:pPr>
    </w:p>
    <w:p w14:paraId="7154BDF9" w14:textId="77777777" w:rsidR="008C2396" w:rsidRPr="002C6A99" w:rsidRDefault="008C2396" w:rsidP="007650F9">
      <w:pPr>
        <w:pStyle w:val="Piedepgina"/>
        <w:tabs>
          <w:tab w:val="clear" w:pos="4252"/>
          <w:tab w:val="clear" w:pos="8504"/>
        </w:tabs>
        <w:spacing w:line="360" w:lineRule="auto"/>
        <w:jc w:val="both"/>
        <w:rPr>
          <w:rFonts w:ascii="Arial" w:hAnsi="Arial" w:cs="Arial"/>
          <w:b/>
          <w:sz w:val="28"/>
          <w:szCs w:val="28"/>
        </w:rPr>
      </w:pPr>
    </w:p>
    <w:p w14:paraId="5B08E1FB" w14:textId="77777777" w:rsidR="007650F9" w:rsidRPr="002C6A99" w:rsidRDefault="007650F9" w:rsidP="00031816">
      <w:pPr>
        <w:pStyle w:val="Piedepgina"/>
        <w:tabs>
          <w:tab w:val="clear" w:pos="4252"/>
          <w:tab w:val="clear" w:pos="8504"/>
        </w:tabs>
        <w:spacing w:line="360" w:lineRule="auto"/>
        <w:jc w:val="center"/>
        <w:rPr>
          <w:rFonts w:ascii="Arial" w:hAnsi="Arial" w:cs="Arial"/>
          <w:b/>
          <w:bCs/>
          <w:sz w:val="22"/>
          <w:szCs w:val="22"/>
        </w:rPr>
      </w:pPr>
      <w:r w:rsidRPr="002C6A99">
        <w:rPr>
          <w:rFonts w:ascii="Arial" w:hAnsi="Arial" w:cs="Arial"/>
          <w:b/>
          <w:bCs/>
          <w:sz w:val="22"/>
          <w:szCs w:val="22"/>
        </w:rPr>
        <w:t>FIRMAS DE ACEPTACI</w:t>
      </w:r>
      <w:r w:rsidR="00EC5492" w:rsidRPr="002C6A99">
        <w:rPr>
          <w:rFonts w:ascii="Arial" w:hAnsi="Arial" w:cs="Arial"/>
          <w:b/>
          <w:bCs/>
          <w:sz w:val="22"/>
          <w:szCs w:val="22"/>
        </w:rPr>
        <w:t>Ó</w:t>
      </w:r>
      <w:r w:rsidRPr="002C6A99">
        <w:rPr>
          <w:rFonts w:ascii="Arial" w:hAnsi="Arial" w:cs="Arial"/>
          <w:b/>
          <w:bCs/>
          <w:sz w:val="22"/>
          <w:szCs w:val="22"/>
        </w:rPr>
        <w:t>N:</w:t>
      </w:r>
    </w:p>
    <w:p w14:paraId="7ED24301" w14:textId="35CA34E4" w:rsidR="007650F9" w:rsidRPr="002C6A99" w:rsidRDefault="007650F9" w:rsidP="007650F9">
      <w:pPr>
        <w:pStyle w:val="Piedepgina"/>
        <w:tabs>
          <w:tab w:val="clear" w:pos="4252"/>
          <w:tab w:val="clear" w:pos="8504"/>
        </w:tabs>
        <w:spacing w:line="360" w:lineRule="auto"/>
        <w:jc w:val="both"/>
        <w:rPr>
          <w:rFonts w:ascii="Arial" w:hAnsi="Arial" w:cs="Arial"/>
          <w:b/>
          <w:bCs/>
          <w:sz w:val="22"/>
          <w:szCs w:val="22"/>
        </w:rPr>
      </w:pPr>
    </w:p>
    <w:p w14:paraId="295BE91E" w14:textId="77777777" w:rsidR="00031816" w:rsidRPr="002C6A99" w:rsidRDefault="00031816" w:rsidP="007650F9">
      <w:pPr>
        <w:pStyle w:val="Piedepgina"/>
        <w:tabs>
          <w:tab w:val="clear" w:pos="4252"/>
          <w:tab w:val="clear" w:pos="8504"/>
        </w:tabs>
        <w:spacing w:line="360" w:lineRule="auto"/>
        <w:jc w:val="both"/>
        <w:rPr>
          <w:rFonts w:ascii="Arial" w:hAnsi="Arial" w:cs="Arial"/>
          <w:b/>
          <w:bCs/>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022367" w:rsidRPr="002C6A99" w14:paraId="394C6958" w14:textId="77777777" w:rsidTr="00022367">
        <w:tc>
          <w:tcPr>
            <w:tcW w:w="4489" w:type="dxa"/>
          </w:tcPr>
          <w:p w14:paraId="0439B952" w14:textId="35873749" w:rsidR="00022367" w:rsidRPr="002C6A99" w:rsidRDefault="00022367" w:rsidP="00022367">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________________________________</w:t>
            </w:r>
          </w:p>
          <w:p w14:paraId="74DE6C3B" w14:textId="3E3169FC" w:rsidR="00022367" w:rsidRPr="002C6A99" w:rsidRDefault="006C355B" w:rsidP="00022367">
            <w:pPr>
              <w:pStyle w:val="Piedepgina"/>
              <w:tabs>
                <w:tab w:val="clear" w:pos="4252"/>
                <w:tab w:val="clear" w:pos="8504"/>
              </w:tabs>
              <w:jc w:val="center"/>
              <w:rPr>
                <w:rFonts w:ascii="Arial" w:hAnsi="Arial" w:cs="Arial"/>
                <w:b/>
                <w:bCs/>
                <w:sz w:val="22"/>
                <w:szCs w:val="22"/>
              </w:rPr>
            </w:pPr>
            <w:proofErr w:type="spellStart"/>
            <w:r>
              <w:rPr>
                <w:rFonts w:ascii="Arial" w:hAnsi="Arial" w:cs="Arial"/>
                <w:b/>
                <w:bCs/>
                <w:sz w:val="22"/>
                <w:szCs w:val="22"/>
              </w:rPr>
              <w:t>Pastelike</w:t>
            </w:r>
            <w:proofErr w:type="spellEnd"/>
          </w:p>
        </w:tc>
        <w:tc>
          <w:tcPr>
            <w:tcW w:w="4489" w:type="dxa"/>
          </w:tcPr>
          <w:p w14:paraId="5E40EEF0" w14:textId="7C1B5483" w:rsidR="00022367" w:rsidRPr="002C6A99" w:rsidRDefault="00022367" w:rsidP="00022367">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________________________________</w:t>
            </w:r>
          </w:p>
          <w:p w14:paraId="6908D29F" w14:textId="1F60C3B6" w:rsidR="00022367" w:rsidRPr="002C6A99" w:rsidRDefault="00022367" w:rsidP="00022367">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Iván Carranza</w:t>
            </w:r>
          </w:p>
          <w:p w14:paraId="13EAFF2F" w14:textId="44658413" w:rsidR="00022367" w:rsidRPr="002C6A99" w:rsidRDefault="00022367" w:rsidP="00022367">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Oficina Tecnologías de la Información</w:t>
            </w:r>
          </w:p>
        </w:tc>
      </w:tr>
    </w:tbl>
    <w:p w14:paraId="636181FC" w14:textId="77777777" w:rsidR="007650F9" w:rsidRPr="002C6A99" w:rsidRDefault="007650F9" w:rsidP="007650F9">
      <w:pPr>
        <w:pStyle w:val="Piedepgina"/>
        <w:tabs>
          <w:tab w:val="clear" w:pos="4252"/>
          <w:tab w:val="clear" w:pos="8504"/>
        </w:tabs>
        <w:spacing w:line="360" w:lineRule="auto"/>
        <w:jc w:val="both"/>
        <w:rPr>
          <w:rFonts w:ascii="Arial" w:hAnsi="Arial" w:cs="Arial"/>
          <w:b/>
          <w:bCs/>
          <w:sz w:val="22"/>
          <w:szCs w:val="22"/>
        </w:rPr>
      </w:pPr>
    </w:p>
    <w:p w14:paraId="2FFA7371" w14:textId="77777777" w:rsidR="00652D6F" w:rsidRPr="002C6A99" w:rsidRDefault="00652D6F">
      <w:pPr>
        <w:rPr>
          <w:rFonts w:ascii="Arial" w:hAnsi="Arial" w:cs="Arial"/>
          <w:b/>
          <w:sz w:val="28"/>
          <w:szCs w:val="20"/>
          <w:lang w:eastAsia="en-US"/>
        </w:rPr>
      </w:pPr>
      <w:bookmarkStart w:id="2" w:name="_Toc532221776"/>
      <w:r w:rsidRPr="002C6A99">
        <w:rPr>
          <w:rFonts w:cs="Arial"/>
        </w:rPr>
        <w:br w:type="page"/>
      </w:r>
    </w:p>
    <w:p w14:paraId="5D34CA76" w14:textId="3C4B4DF5" w:rsidR="00933F02" w:rsidRPr="002C6A99" w:rsidRDefault="00C758C6" w:rsidP="0050044E">
      <w:pPr>
        <w:pStyle w:val="Ttulo1"/>
        <w:rPr>
          <w:rFonts w:cs="Arial"/>
          <w:lang w:val="es-MX"/>
        </w:rPr>
      </w:pPr>
      <w:r w:rsidRPr="002C6A99">
        <w:rPr>
          <w:rFonts w:cs="Arial"/>
          <w:lang w:val="es-MX"/>
        </w:rPr>
        <w:lastRenderedPageBreak/>
        <w:t>ANALISIS</w:t>
      </w:r>
      <w:r w:rsidR="00933F02" w:rsidRPr="002C6A99">
        <w:rPr>
          <w:rFonts w:cs="Arial"/>
          <w:lang w:val="es-MX"/>
        </w:rPr>
        <w:t xml:space="preserve"> DE </w:t>
      </w:r>
      <w:r w:rsidR="00033CDA" w:rsidRPr="002C6A99">
        <w:rPr>
          <w:rFonts w:cs="Arial"/>
          <w:lang w:val="es-MX"/>
        </w:rPr>
        <w:t>REQUISITOS</w:t>
      </w:r>
      <w:r w:rsidR="001E6230" w:rsidRPr="002C6A99">
        <w:rPr>
          <w:rFonts w:cs="Arial"/>
          <w:lang w:val="es-MX"/>
        </w:rPr>
        <w:t xml:space="preserve"> Y REQUERIMIENTOS</w:t>
      </w:r>
      <w:bookmarkEnd w:id="2"/>
      <w:r w:rsidR="00950088" w:rsidRPr="002C6A99">
        <w:rPr>
          <w:rFonts w:cs="Arial"/>
          <w:lang w:val="es-MX"/>
        </w:rPr>
        <w:t xml:space="preserve"> </w:t>
      </w:r>
    </w:p>
    <w:p w14:paraId="4D47EA55" w14:textId="77777777" w:rsidR="0008714F" w:rsidRPr="002C6A99"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2C6A99" w14:paraId="4B53DC0A" w14:textId="77777777" w:rsidTr="001C1D73">
        <w:trPr>
          <w:trHeight w:val="182"/>
        </w:trPr>
        <w:tc>
          <w:tcPr>
            <w:tcW w:w="2836" w:type="dxa"/>
            <w:shd w:val="clear" w:color="auto" w:fill="4472C4" w:themeFill="accent1"/>
            <w:vAlign w:val="center"/>
          </w:tcPr>
          <w:p w14:paraId="5AF59412" w14:textId="77777777" w:rsidR="00752596" w:rsidRPr="002C6A99" w:rsidRDefault="00752596" w:rsidP="00C7124A">
            <w:pPr>
              <w:rPr>
                <w:rFonts w:ascii="Arial" w:hAnsi="Arial" w:cs="Arial"/>
                <w:b/>
                <w:color w:val="FFFFFF" w:themeColor="background1"/>
                <w:sz w:val="22"/>
                <w:szCs w:val="22"/>
              </w:rPr>
            </w:pPr>
            <w:r w:rsidRPr="002C6A99">
              <w:rPr>
                <w:rFonts w:ascii="Arial" w:hAnsi="Arial" w:cs="Arial"/>
                <w:b/>
                <w:color w:val="FFFFFF" w:themeColor="background1"/>
                <w:sz w:val="22"/>
                <w:szCs w:val="22"/>
              </w:rPr>
              <w:t>Fecha Inicio</w:t>
            </w:r>
          </w:p>
        </w:tc>
        <w:tc>
          <w:tcPr>
            <w:tcW w:w="3157" w:type="dxa"/>
            <w:gridSpan w:val="2"/>
            <w:shd w:val="clear" w:color="auto" w:fill="FFFFFF"/>
          </w:tcPr>
          <w:p w14:paraId="1A3E6489" w14:textId="20EDF3AE" w:rsidR="00752596" w:rsidRPr="002C6A99" w:rsidRDefault="00031816" w:rsidP="00CF1DBE">
            <w:pPr>
              <w:jc w:val="center"/>
              <w:rPr>
                <w:rFonts w:ascii="Arial" w:hAnsi="Arial" w:cs="Arial"/>
                <w:b/>
                <w:color w:val="D9D9D9"/>
                <w:sz w:val="22"/>
                <w:szCs w:val="22"/>
              </w:rPr>
            </w:pPr>
            <w:r w:rsidRPr="002C6A99">
              <w:rPr>
                <w:rFonts w:ascii="Arial" w:hAnsi="Arial" w:cs="Arial"/>
                <w:b/>
                <w:color w:val="D9D9D9"/>
                <w:sz w:val="22"/>
                <w:szCs w:val="22"/>
              </w:rPr>
              <w:t>19</w:t>
            </w:r>
            <w:r w:rsidR="00752596" w:rsidRPr="002C6A99">
              <w:rPr>
                <w:rFonts w:ascii="Arial" w:hAnsi="Arial" w:cs="Arial"/>
                <w:b/>
                <w:color w:val="D9D9D9"/>
                <w:sz w:val="22"/>
                <w:szCs w:val="22"/>
              </w:rPr>
              <w:t>/</w:t>
            </w:r>
            <w:r w:rsidRPr="002C6A99">
              <w:rPr>
                <w:rFonts w:ascii="Arial" w:hAnsi="Arial" w:cs="Arial"/>
                <w:b/>
                <w:color w:val="D9D9D9"/>
                <w:sz w:val="22"/>
                <w:szCs w:val="22"/>
              </w:rPr>
              <w:t>02</w:t>
            </w:r>
            <w:r w:rsidR="00752596" w:rsidRPr="002C6A99">
              <w:rPr>
                <w:rFonts w:ascii="Arial" w:hAnsi="Arial" w:cs="Arial"/>
                <w:b/>
                <w:color w:val="D9D9D9"/>
                <w:sz w:val="22"/>
                <w:szCs w:val="22"/>
              </w:rPr>
              <w:t>/</w:t>
            </w:r>
            <w:r w:rsidRPr="002C6A99">
              <w:rPr>
                <w:rFonts w:ascii="Arial" w:hAnsi="Arial" w:cs="Arial"/>
                <w:b/>
                <w:color w:val="D9D9D9"/>
                <w:sz w:val="22"/>
                <w:szCs w:val="22"/>
              </w:rPr>
              <w:t>2025</w:t>
            </w:r>
          </w:p>
        </w:tc>
        <w:tc>
          <w:tcPr>
            <w:tcW w:w="1662" w:type="dxa"/>
            <w:shd w:val="clear" w:color="auto" w:fill="4472C4" w:themeFill="accent1"/>
          </w:tcPr>
          <w:p w14:paraId="66A3A81F" w14:textId="77777777" w:rsidR="00752596" w:rsidRPr="002C6A99" w:rsidRDefault="00752596" w:rsidP="00C7124A">
            <w:pPr>
              <w:rPr>
                <w:rFonts w:ascii="Arial" w:hAnsi="Arial" w:cs="Arial"/>
                <w:b/>
                <w:color w:val="FFFFFF" w:themeColor="background1"/>
                <w:sz w:val="22"/>
                <w:szCs w:val="22"/>
              </w:rPr>
            </w:pPr>
            <w:r w:rsidRPr="002C6A99">
              <w:rPr>
                <w:rFonts w:ascii="Arial" w:hAnsi="Arial" w:cs="Arial"/>
                <w:b/>
                <w:color w:val="FFFFFF" w:themeColor="background1"/>
                <w:sz w:val="22"/>
                <w:szCs w:val="22"/>
              </w:rPr>
              <w:t>Fecha Final</w:t>
            </w:r>
          </w:p>
        </w:tc>
        <w:tc>
          <w:tcPr>
            <w:tcW w:w="2864" w:type="dxa"/>
            <w:gridSpan w:val="2"/>
            <w:shd w:val="clear" w:color="auto" w:fill="FFFFFF"/>
          </w:tcPr>
          <w:p w14:paraId="2F758AA0" w14:textId="38376FEA" w:rsidR="00752596" w:rsidRPr="002C6A99" w:rsidRDefault="00031816" w:rsidP="00CF1DBE">
            <w:pPr>
              <w:jc w:val="center"/>
              <w:rPr>
                <w:rFonts w:ascii="Arial" w:hAnsi="Arial" w:cs="Arial"/>
                <w:b/>
                <w:color w:val="D9D9D9"/>
                <w:sz w:val="22"/>
                <w:szCs w:val="22"/>
              </w:rPr>
            </w:pPr>
            <w:r w:rsidRPr="002C6A99">
              <w:rPr>
                <w:rFonts w:ascii="Arial" w:hAnsi="Arial" w:cs="Arial"/>
                <w:b/>
                <w:color w:val="D9D9D9"/>
                <w:sz w:val="22"/>
                <w:szCs w:val="22"/>
              </w:rPr>
              <w:t>25</w:t>
            </w:r>
            <w:r w:rsidR="00752596" w:rsidRPr="002C6A99">
              <w:rPr>
                <w:rFonts w:ascii="Arial" w:hAnsi="Arial" w:cs="Arial"/>
                <w:b/>
                <w:color w:val="D9D9D9"/>
                <w:sz w:val="22"/>
                <w:szCs w:val="22"/>
              </w:rPr>
              <w:t>/</w:t>
            </w:r>
            <w:r w:rsidRPr="002C6A99">
              <w:rPr>
                <w:rFonts w:ascii="Arial" w:hAnsi="Arial" w:cs="Arial"/>
                <w:b/>
                <w:color w:val="D9D9D9"/>
                <w:sz w:val="22"/>
                <w:szCs w:val="22"/>
              </w:rPr>
              <w:t>02</w:t>
            </w:r>
            <w:r w:rsidR="00752596" w:rsidRPr="002C6A99">
              <w:rPr>
                <w:rFonts w:ascii="Arial" w:hAnsi="Arial" w:cs="Arial"/>
                <w:b/>
                <w:color w:val="D9D9D9"/>
                <w:sz w:val="22"/>
                <w:szCs w:val="22"/>
              </w:rPr>
              <w:t>/</w:t>
            </w:r>
            <w:r w:rsidRPr="002C6A99">
              <w:rPr>
                <w:rFonts w:ascii="Arial" w:hAnsi="Arial" w:cs="Arial"/>
                <w:b/>
                <w:color w:val="D9D9D9"/>
                <w:sz w:val="22"/>
                <w:szCs w:val="22"/>
              </w:rPr>
              <w:t>2025</w:t>
            </w:r>
          </w:p>
        </w:tc>
      </w:tr>
      <w:tr w:rsidR="00C5127D" w:rsidRPr="002C6A99" w14:paraId="4275E8A3" w14:textId="77777777" w:rsidTr="001C1D73">
        <w:trPr>
          <w:trHeight w:val="230"/>
        </w:trPr>
        <w:tc>
          <w:tcPr>
            <w:tcW w:w="10519" w:type="dxa"/>
            <w:gridSpan w:val="6"/>
            <w:shd w:val="clear" w:color="auto" w:fill="4472C4" w:themeFill="accent1"/>
            <w:vAlign w:val="center"/>
          </w:tcPr>
          <w:p w14:paraId="6B2D4326" w14:textId="77777777" w:rsidR="00C5127D" w:rsidRPr="002C6A99" w:rsidRDefault="00C5127D" w:rsidP="0031230D">
            <w:pPr>
              <w:jc w:val="center"/>
              <w:rPr>
                <w:rFonts w:ascii="Arial" w:hAnsi="Arial" w:cs="Arial"/>
                <w:b/>
                <w:color w:val="FFFFFF" w:themeColor="background1"/>
                <w:sz w:val="22"/>
                <w:szCs w:val="22"/>
              </w:rPr>
            </w:pPr>
            <w:r w:rsidRPr="002C6A99">
              <w:rPr>
                <w:rFonts w:ascii="Arial" w:hAnsi="Arial" w:cs="Arial"/>
                <w:b/>
                <w:color w:val="FFFFFF" w:themeColor="background1"/>
                <w:sz w:val="22"/>
                <w:szCs w:val="22"/>
              </w:rPr>
              <w:t>Modelamiento de Negocio</w:t>
            </w:r>
          </w:p>
        </w:tc>
      </w:tr>
      <w:tr w:rsidR="00C5127D" w:rsidRPr="002C6A99" w14:paraId="0EABB3A5" w14:textId="77777777" w:rsidTr="00287554">
        <w:trPr>
          <w:trHeight w:val="1578"/>
        </w:trPr>
        <w:tc>
          <w:tcPr>
            <w:tcW w:w="10519" w:type="dxa"/>
            <w:gridSpan w:val="6"/>
            <w:shd w:val="clear" w:color="auto" w:fill="FFFFFF"/>
            <w:vAlign w:val="center"/>
          </w:tcPr>
          <w:p w14:paraId="05725822" w14:textId="546CF47A" w:rsidR="00082D4F" w:rsidRPr="002C6A99" w:rsidRDefault="00082D4F" w:rsidP="00EE1C85">
            <w:pPr>
              <w:jc w:val="center"/>
              <w:rPr>
                <w:rFonts w:ascii="Arial" w:hAnsi="Arial" w:cs="Arial"/>
                <w:b/>
                <w:color w:val="A6A6A6"/>
                <w:sz w:val="22"/>
                <w:szCs w:val="22"/>
              </w:rPr>
            </w:pPr>
          </w:p>
        </w:tc>
      </w:tr>
      <w:tr w:rsidR="00C5127D" w:rsidRPr="002C6A99" w14:paraId="5E0779F1" w14:textId="77777777" w:rsidTr="001C1D73">
        <w:trPr>
          <w:trHeight w:val="182"/>
        </w:trPr>
        <w:tc>
          <w:tcPr>
            <w:tcW w:w="10519" w:type="dxa"/>
            <w:gridSpan w:val="6"/>
            <w:shd w:val="clear" w:color="auto" w:fill="4472C4" w:themeFill="accent1"/>
            <w:vAlign w:val="center"/>
          </w:tcPr>
          <w:p w14:paraId="6C17899F" w14:textId="77777777" w:rsidR="00C5127D" w:rsidRPr="002C6A99" w:rsidRDefault="00C5127D" w:rsidP="0031230D">
            <w:pPr>
              <w:jc w:val="center"/>
              <w:rPr>
                <w:rFonts w:ascii="Arial" w:hAnsi="Arial" w:cs="Arial"/>
                <w:b/>
                <w:color w:val="FFFFFF" w:themeColor="background1"/>
                <w:sz w:val="22"/>
                <w:szCs w:val="22"/>
              </w:rPr>
            </w:pPr>
            <w:r w:rsidRPr="002C6A99">
              <w:rPr>
                <w:rFonts w:ascii="Arial" w:hAnsi="Arial" w:cs="Arial"/>
                <w:b/>
                <w:color w:val="FFFFFF" w:themeColor="background1"/>
                <w:sz w:val="22"/>
                <w:szCs w:val="22"/>
              </w:rPr>
              <w:t>Términos de Referencia</w:t>
            </w:r>
          </w:p>
        </w:tc>
      </w:tr>
      <w:tr w:rsidR="008355CE" w:rsidRPr="002C6A99" w14:paraId="00A396CB" w14:textId="77777777" w:rsidTr="001C1D73">
        <w:trPr>
          <w:trHeight w:val="1578"/>
        </w:trPr>
        <w:tc>
          <w:tcPr>
            <w:tcW w:w="2836" w:type="dxa"/>
            <w:shd w:val="clear" w:color="auto" w:fill="4472C4" w:themeFill="accent1"/>
            <w:vAlign w:val="center"/>
          </w:tcPr>
          <w:p w14:paraId="5FDE0304" w14:textId="77777777" w:rsidR="008355CE" w:rsidRPr="002C6A99" w:rsidRDefault="00D6320C" w:rsidP="000C0F24">
            <w:pPr>
              <w:rPr>
                <w:rFonts w:ascii="Arial" w:hAnsi="Arial" w:cs="Arial"/>
                <w:b/>
                <w:color w:val="FFFFFF" w:themeColor="background1"/>
                <w:sz w:val="22"/>
                <w:szCs w:val="22"/>
              </w:rPr>
            </w:pPr>
            <w:r w:rsidRPr="002C6A99">
              <w:rPr>
                <w:rFonts w:ascii="Arial" w:hAnsi="Arial" w:cs="Arial"/>
                <w:b/>
                <w:color w:val="FFFFFF" w:themeColor="background1"/>
                <w:sz w:val="22"/>
                <w:szCs w:val="22"/>
              </w:rPr>
              <w:t>Alcance</w:t>
            </w:r>
            <w:r w:rsidR="00C155CE" w:rsidRPr="002C6A99">
              <w:rPr>
                <w:rFonts w:ascii="Arial" w:hAnsi="Arial" w:cs="Arial"/>
                <w:b/>
                <w:color w:val="FFFFFF" w:themeColor="background1"/>
                <w:sz w:val="22"/>
                <w:szCs w:val="22"/>
              </w:rPr>
              <w:t xml:space="preserve"> de la solución </w:t>
            </w:r>
          </w:p>
        </w:tc>
        <w:tc>
          <w:tcPr>
            <w:tcW w:w="7683" w:type="dxa"/>
            <w:gridSpan w:val="5"/>
            <w:shd w:val="clear" w:color="auto" w:fill="auto"/>
          </w:tcPr>
          <w:p w14:paraId="6326A2F1" w14:textId="0D77DB93" w:rsidR="00B36D46" w:rsidRPr="002C6A99" w:rsidRDefault="00082D4F" w:rsidP="00082D4F">
            <w:pPr>
              <w:rPr>
                <w:rFonts w:ascii="Arial" w:hAnsi="Arial" w:cs="Arial"/>
                <w:color w:val="595959" w:themeColor="text1" w:themeTint="A6"/>
                <w:sz w:val="22"/>
                <w:szCs w:val="22"/>
              </w:rPr>
            </w:pPr>
            <w:r w:rsidRPr="002C6A99">
              <w:rPr>
                <w:rFonts w:ascii="Arial" w:hAnsi="Arial" w:cs="Arial"/>
                <w:color w:val="595959" w:themeColor="text1" w:themeTint="A6"/>
                <w:sz w:val="22"/>
                <w:szCs w:val="22"/>
              </w:rPr>
              <w:t>Se identifican dos procesos medulares:</w:t>
            </w:r>
          </w:p>
          <w:p w14:paraId="4A2F60A8" w14:textId="3A947545" w:rsidR="00082D4F" w:rsidRPr="002C6A99" w:rsidRDefault="00082D4F" w:rsidP="00082D4F">
            <w:pPr>
              <w:pStyle w:val="Prrafodelista"/>
              <w:numPr>
                <w:ilvl w:val="0"/>
                <w:numId w:val="35"/>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Registro de demanda</w:t>
            </w:r>
          </w:p>
          <w:p w14:paraId="6C63BAD2" w14:textId="1958411C" w:rsidR="00082D4F" w:rsidRPr="002C6A99" w:rsidRDefault="00082D4F" w:rsidP="00082D4F">
            <w:pPr>
              <w:pStyle w:val="Prrafodelista"/>
              <w:numPr>
                <w:ilvl w:val="0"/>
                <w:numId w:val="35"/>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Registro de avances</w:t>
            </w:r>
          </w:p>
          <w:p w14:paraId="69C68545" w14:textId="21BF944A" w:rsidR="00082D4F" w:rsidRPr="002C6A99" w:rsidRDefault="00082D4F" w:rsidP="00082D4F">
            <w:pPr>
              <w:rPr>
                <w:rFonts w:ascii="Arial" w:hAnsi="Arial" w:cs="Arial"/>
                <w:color w:val="595959" w:themeColor="text1" w:themeTint="A6"/>
                <w:sz w:val="22"/>
                <w:szCs w:val="22"/>
              </w:rPr>
            </w:pPr>
            <w:r w:rsidRPr="002C6A99">
              <w:rPr>
                <w:rFonts w:ascii="Arial" w:hAnsi="Arial" w:cs="Arial"/>
                <w:color w:val="595959" w:themeColor="text1" w:themeTint="A6"/>
                <w:sz w:val="22"/>
                <w:szCs w:val="22"/>
              </w:rPr>
              <w:t xml:space="preserve">El primero es desarrollado por los clientes y el segundo por los administradores, </w:t>
            </w:r>
            <w:r w:rsidR="001F3EDE" w:rsidRPr="002C6A99">
              <w:rPr>
                <w:rFonts w:ascii="Arial" w:hAnsi="Arial" w:cs="Arial"/>
                <w:color w:val="595959" w:themeColor="text1" w:themeTint="A6"/>
                <w:sz w:val="22"/>
                <w:szCs w:val="22"/>
              </w:rPr>
              <w:t>cada vez que se realice uno de esos procesos la contraparte será notificada.</w:t>
            </w:r>
          </w:p>
          <w:p w14:paraId="4DA88F7B" w14:textId="38C0D50E" w:rsidR="001F3EDE" w:rsidRPr="002C6A99" w:rsidRDefault="001F3EDE" w:rsidP="00082D4F">
            <w:pPr>
              <w:rPr>
                <w:rFonts w:ascii="Arial" w:hAnsi="Arial" w:cs="Arial"/>
                <w:color w:val="595959" w:themeColor="text1" w:themeTint="A6"/>
                <w:sz w:val="22"/>
                <w:szCs w:val="22"/>
              </w:rPr>
            </w:pPr>
            <w:r w:rsidRPr="002C6A99">
              <w:rPr>
                <w:rFonts w:ascii="Arial" w:hAnsi="Arial" w:cs="Arial"/>
                <w:color w:val="595959" w:themeColor="text1" w:themeTint="A6"/>
                <w:sz w:val="22"/>
                <w:szCs w:val="22"/>
              </w:rPr>
              <w:t>Para lo cual se considera lo siguiente:</w:t>
            </w:r>
          </w:p>
          <w:p w14:paraId="0AFCBABC" w14:textId="1DD924BC" w:rsidR="001F3EDE" w:rsidRPr="002C6A99" w:rsidRDefault="00CE33F0" w:rsidP="001F3EDE">
            <w:pPr>
              <w:pStyle w:val="Prrafodelista"/>
              <w:numPr>
                <w:ilvl w:val="0"/>
                <w:numId w:val="36"/>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 xml:space="preserve">Desarrollo de </w:t>
            </w:r>
            <w:r w:rsidR="001F3EDE" w:rsidRPr="002C6A99">
              <w:rPr>
                <w:rFonts w:ascii="Arial" w:hAnsi="Arial" w:cs="Arial"/>
                <w:color w:val="595959" w:themeColor="text1" w:themeTint="A6"/>
                <w:sz w:val="22"/>
                <w:szCs w:val="22"/>
              </w:rPr>
              <w:t>Página Web Responsiva que incluya:</w:t>
            </w:r>
          </w:p>
          <w:p w14:paraId="6BEEE189" w14:textId="552C2061" w:rsidR="001F3EDE" w:rsidRPr="002C6A99" w:rsidRDefault="001F3EDE" w:rsidP="001F3EDE">
            <w:pPr>
              <w:pStyle w:val="Prrafodelista"/>
              <w:numPr>
                <w:ilvl w:val="1"/>
                <w:numId w:val="36"/>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Formulario de registro (de usuario y demanda)</w:t>
            </w:r>
          </w:p>
          <w:p w14:paraId="4B3018B3" w14:textId="53650453" w:rsidR="001F3EDE" w:rsidRPr="002C6A99" w:rsidRDefault="001F3EDE" w:rsidP="001F3EDE">
            <w:pPr>
              <w:pStyle w:val="Prrafodelista"/>
              <w:numPr>
                <w:ilvl w:val="1"/>
                <w:numId w:val="36"/>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Formulario de registro de pago</w:t>
            </w:r>
          </w:p>
          <w:p w14:paraId="5B5A2C9E" w14:textId="77777777" w:rsidR="008355CE" w:rsidRPr="002C6A99" w:rsidRDefault="001F3EDE" w:rsidP="001F3EDE">
            <w:pPr>
              <w:pStyle w:val="Prrafodelista"/>
              <w:numPr>
                <w:ilvl w:val="1"/>
                <w:numId w:val="36"/>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Formulario de inicio de sesión</w:t>
            </w:r>
          </w:p>
          <w:p w14:paraId="49D3F825" w14:textId="77777777" w:rsidR="001F3EDE" w:rsidRPr="002C6A99" w:rsidRDefault="001F3EDE" w:rsidP="001F3EDE">
            <w:pPr>
              <w:pStyle w:val="Prrafodelista"/>
              <w:numPr>
                <w:ilvl w:val="1"/>
                <w:numId w:val="36"/>
              </w:numPr>
              <w:rPr>
                <w:rFonts w:ascii="Arial" w:hAnsi="Arial" w:cs="Arial"/>
                <w:color w:val="595959" w:themeColor="text1" w:themeTint="A6"/>
                <w:sz w:val="22"/>
                <w:szCs w:val="22"/>
              </w:rPr>
            </w:pPr>
            <w:proofErr w:type="spellStart"/>
            <w:r w:rsidRPr="002C6A99">
              <w:rPr>
                <w:rFonts w:ascii="Arial" w:hAnsi="Arial" w:cs="Arial"/>
                <w:color w:val="595959" w:themeColor="text1" w:themeTint="A6"/>
                <w:sz w:val="22"/>
                <w:szCs w:val="22"/>
              </w:rPr>
              <w:t>Dashboard</w:t>
            </w:r>
            <w:proofErr w:type="spellEnd"/>
            <w:r w:rsidRPr="002C6A99">
              <w:rPr>
                <w:rFonts w:ascii="Arial" w:hAnsi="Arial" w:cs="Arial"/>
                <w:color w:val="595959" w:themeColor="text1" w:themeTint="A6"/>
                <w:sz w:val="22"/>
                <w:szCs w:val="22"/>
              </w:rPr>
              <w:t xml:space="preserve"> que muestre información sobre:</w:t>
            </w:r>
          </w:p>
          <w:p w14:paraId="34BA382C" w14:textId="7751A871" w:rsidR="001F3EDE" w:rsidRPr="002C6A99" w:rsidRDefault="001F3EDE" w:rsidP="001F3EDE">
            <w:pPr>
              <w:pStyle w:val="Prrafodelista"/>
              <w:numPr>
                <w:ilvl w:val="2"/>
                <w:numId w:val="36"/>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Pagos recibidos durante la última semana/mes</w:t>
            </w:r>
          </w:p>
          <w:p w14:paraId="7029B255" w14:textId="77777777" w:rsidR="001F3EDE" w:rsidRPr="002C6A99" w:rsidRDefault="001F3EDE" w:rsidP="001F3EDE">
            <w:pPr>
              <w:pStyle w:val="Prrafodelista"/>
              <w:numPr>
                <w:ilvl w:val="2"/>
                <w:numId w:val="36"/>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Últimas demandas recibidas</w:t>
            </w:r>
          </w:p>
          <w:p w14:paraId="128FAE8F" w14:textId="77777777" w:rsidR="001F3EDE" w:rsidRPr="002C6A99" w:rsidRDefault="001F3EDE" w:rsidP="001F3EDE">
            <w:pPr>
              <w:pStyle w:val="Prrafodelista"/>
              <w:numPr>
                <w:ilvl w:val="2"/>
                <w:numId w:val="36"/>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Demandas ordenadas por fecha de actualización de proceso de manera ascendente (primero deberán mostrarse las que tienen su última actualización más antigua)</w:t>
            </w:r>
          </w:p>
          <w:p w14:paraId="0F7035A3" w14:textId="77777777" w:rsidR="001F3EDE" w:rsidRPr="002C6A99" w:rsidRDefault="001F3EDE" w:rsidP="001F3EDE">
            <w:pPr>
              <w:pStyle w:val="Prrafodelista"/>
              <w:numPr>
                <w:ilvl w:val="1"/>
                <w:numId w:val="36"/>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Detalle de demanda que deberá incluir:</w:t>
            </w:r>
          </w:p>
          <w:p w14:paraId="4D587B28" w14:textId="77777777" w:rsidR="001F3EDE" w:rsidRPr="002C6A99" w:rsidRDefault="001F3EDE" w:rsidP="001F3EDE">
            <w:pPr>
              <w:pStyle w:val="Prrafodelista"/>
              <w:numPr>
                <w:ilvl w:val="2"/>
                <w:numId w:val="36"/>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Información capturada en el formulario por el cliente al momento del registro de la demanda</w:t>
            </w:r>
          </w:p>
          <w:p w14:paraId="1B178E61" w14:textId="77777777" w:rsidR="001F3EDE" w:rsidRPr="002C6A99" w:rsidRDefault="001F3EDE" w:rsidP="001F3EDE">
            <w:pPr>
              <w:pStyle w:val="Prrafodelista"/>
              <w:numPr>
                <w:ilvl w:val="2"/>
                <w:numId w:val="36"/>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Actualizaciones y comentarios durante el proceso de demanda</w:t>
            </w:r>
          </w:p>
          <w:p w14:paraId="35238A04" w14:textId="77777777" w:rsidR="001F3EDE" w:rsidRPr="002C6A99" w:rsidRDefault="001F3EDE" w:rsidP="001F3EDE">
            <w:pPr>
              <w:pStyle w:val="Prrafodelista"/>
              <w:numPr>
                <w:ilvl w:val="1"/>
                <w:numId w:val="36"/>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Formulario de actualización de proceso de demanda</w:t>
            </w:r>
          </w:p>
          <w:p w14:paraId="302F6C48" w14:textId="77777777" w:rsidR="001F3EDE" w:rsidRPr="002C6A99" w:rsidRDefault="001F3EDE" w:rsidP="001F3EDE">
            <w:pPr>
              <w:pStyle w:val="Prrafodelista"/>
              <w:numPr>
                <w:ilvl w:val="2"/>
                <w:numId w:val="36"/>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Paso actual de la demanda</w:t>
            </w:r>
          </w:p>
          <w:p w14:paraId="7469E227" w14:textId="77777777" w:rsidR="001F3EDE" w:rsidRPr="002C6A99" w:rsidRDefault="001F3EDE" w:rsidP="001F3EDE">
            <w:pPr>
              <w:pStyle w:val="Prrafodelista"/>
              <w:numPr>
                <w:ilvl w:val="2"/>
                <w:numId w:val="36"/>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Comentario por cada avance en los pasos</w:t>
            </w:r>
          </w:p>
          <w:p w14:paraId="01518E56" w14:textId="0674D645" w:rsidR="001F3EDE" w:rsidRPr="002C6A99" w:rsidRDefault="00CE33F0" w:rsidP="001F3EDE">
            <w:pPr>
              <w:pStyle w:val="Prrafodelista"/>
              <w:numPr>
                <w:ilvl w:val="0"/>
                <w:numId w:val="36"/>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Implementación/subcontratación de plataforma tecnológica:</w:t>
            </w:r>
          </w:p>
          <w:p w14:paraId="09E09E7C" w14:textId="77777777" w:rsidR="00CE33F0" w:rsidRPr="002C6A99" w:rsidRDefault="00CE33F0" w:rsidP="00CE33F0">
            <w:pPr>
              <w:pStyle w:val="Prrafodelista"/>
              <w:numPr>
                <w:ilvl w:val="1"/>
                <w:numId w:val="36"/>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Pasarela de pago ligada al formulario de pago al momento del registro de la demanda.</w:t>
            </w:r>
          </w:p>
          <w:p w14:paraId="6951EDDF" w14:textId="77777777" w:rsidR="00CE33F0" w:rsidRPr="002C6A99" w:rsidRDefault="00CE33F0" w:rsidP="00CE33F0">
            <w:pPr>
              <w:pStyle w:val="Prrafodelista"/>
              <w:numPr>
                <w:ilvl w:val="1"/>
                <w:numId w:val="36"/>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Sistema de notificación por correo electrónico que realice las siguientes notificaciones:</w:t>
            </w:r>
          </w:p>
          <w:p w14:paraId="00ED28AD" w14:textId="77777777" w:rsidR="00CE33F0" w:rsidRPr="002C6A99" w:rsidRDefault="00CE33F0" w:rsidP="00CE33F0">
            <w:pPr>
              <w:pStyle w:val="Prrafodelista"/>
              <w:numPr>
                <w:ilvl w:val="2"/>
                <w:numId w:val="36"/>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Al administrador: Nueva demanda registrada y nuevo pago recibido</w:t>
            </w:r>
          </w:p>
          <w:p w14:paraId="3EAB7DD6" w14:textId="77777777" w:rsidR="00CE33F0" w:rsidRPr="002C6A99" w:rsidRDefault="00CE33F0" w:rsidP="00CE33F0">
            <w:pPr>
              <w:pStyle w:val="Prrafodelista"/>
              <w:numPr>
                <w:ilvl w:val="2"/>
                <w:numId w:val="36"/>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Al cliente: Nueva actualización en el proceso de demanda</w:t>
            </w:r>
          </w:p>
          <w:p w14:paraId="681BA85A" w14:textId="13BC8041" w:rsidR="00CE33F0" w:rsidRPr="002C6A99" w:rsidRDefault="00CE33F0" w:rsidP="00CE33F0">
            <w:pPr>
              <w:pStyle w:val="Prrafodelista"/>
              <w:numPr>
                <w:ilvl w:val="0"/>
                <w:numId w:val="36"/>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lastRenderedPageBreak/>
              <w:t>Generación de reportes disponibles por tipo de usuario:</w:t>
            </w:r>
          </w:p>
          <w:p w14:paraId="7E654D74" w14:textId="73DC2A3A" w:rsidR="00CE33F0" w:rsidRPr="002C6A99" w:rsidRDefault="00CE33F0" w:rsidP="00CE33F0">
            <w:pPr>
              <w:pStyle w:val="Prrafodelista"/>
              <w:numPr>
                <w:ilvl w:val="1"/>
                <w:numId w:val="36"/>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Administrador:</w:t>
            </w:r>
          </w:p>
          <w:p w14:paraId="522F4F6B" w14:textId="6E7B9A85" w:rsidR="00CE33F0" w:rsidRPr="002C6A99" w:rsidRDefault="00A976C7" w:rsidP="00CE33F0">
            <w:pPr>
              <w:pStyle w:val="Prrafodelista"/>
              <w:numPr>
                <w:ilvl w:val="2"/>
                <w:numId w:val="36"/>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En formato de Excel el r</w:t>
            </w:r>
            <w:r w:rsidR="00CE33F0" w:rsidRPr="002C6A99">
              <w:rPr>
                <w:rFonts w:ascii="Arial" w:hAnsi="Arial" w:cs="Arial"/>
                <w:color w:val="595959" w:themeColor="text1" w:themeTint="A6"/>
                <w:sz w:val="22"/>
                <w:szCs w:val="22"/>
              </w:rPr>
              <w:t>esumen de pagos recibidos (con posibilidad de indicar periodo)</w:t>
            </w:r>
          </w:p>
          <w:p w14:paraId="2778FD17" w14:textId="7C9B039B" w:rsidR="00CE33F0" w:rsidRPr="002C6A99" w:rsidRDefault="00A976C7" w:rsidP="00CE33F0">
            <w:pPr>
              <w:pStyle w:val="Prrafodelista"/>
              <w:numPr>
                <w:ilvl w:val="2"/>
                <w:numId w:val="36"/>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En PDF el d</w:t>
            </w:r>
            <w:r w:rsidR="00CE33F0" w:rsidRPr="002C6A99">
              <w:rPr>
                <w:rFonts w:ascii="Arial" w:hAnsi="Arial" w:cs="Arial"/>
                <w:color w:val="595959" w:themeColor="text1" w:themeTint="A6"/>
                <w:sz w:val="22"/>
                <w:szCs w:val="22"/>
              </w:rPr>
              <w:t>etalle de demanda</w:t>
            </w:r>
            <w:r w:rsidRPr="002C6A99">
              <w:rPr>
                <w:rFonts w:ascii="Arial" w:hAnsi="Arial" w:cs="Arial"/>
                <w:color w:val="595959" w:themeColor="text1" w:themeTint="A6"/>
                <w:sz w:val="22"/>
                <w:szCs w:val="22"/>
              </w:rPr>
              <w:t xml:space="preserve"> con sus avances.</w:t>
            </w:r>
          </w:p>
          <w:p w14:paraId="59DA8152" w14:textId="3D081FFE" w:rsidR="00CE33F0" w:rsidRPr="002C6A99" w:rsidRDefault="00CE33F0" w:rsidP="00CE33F0">
            <w:pPr>
              <w:pStyle w:val="Prrafodelista"/>
              <w:numPr>
                <w:ilvl w:val="1"/>
                <w:numId w:val="36"/>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Cliente:</w:t>
            </w:r>
          </w:p>
          <w:p w14:paraId="55D7A4C0" w14:textId="3AF81E57" w:rsidR="00CE33F0" w:rsidRPr="002C6A99" w:rsidRDefault="00A976C7" w:rsidP="00CE33F0">
            <w:pPr>
              <w:pStyle w:val="Prrafodelista"/>
              <w:numPr>
                <w:ilvl w:val="2"/>
                <w:numId w:val="36"/>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En PDF el d</w:t>
            </w:r>
            <w:r w:rsidR="00CE33F0" w:rsidRPr="002C6A99">
              <w:rPr>
                <w:rFonts w:ascii="Arial" w:hAnsi="Arial" w:cs="Arial"/>
                <w:color w:val="595959" w:themeColor="text1" w:themeTint="A6"/>
                <w:sz w:val="22"/>
                <w:szCs w:val="22"/>
              </w:rPr>
              <w:t>etalle de los avances de la de demanda</w:t>
            </w:r>
          </w:p>
          <w:p w14:paraId="640CD6BE" w14:textId="77777777" w:rsidR="00CE33F0" w:rsidRPr="002C6A99" w:rsidRDefault="00CE33F0" w:rsidP="00CE33F0">
            <w:pPr>
              <w:pStyle w:val="Prrafodelista"/>
              <w:numPr>
                <w:ilvl w:val="0"/>
                <w:numId w:val="36"/>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Generación de formato de Word de inicio de demanda al momento del registro de la misma, visible para el administrador y cliente.</w:t>
            </w:r>
          </w:p>
          <w:p w14:paraId="68637C27" w14:textId="77777777" w:rsidR="00CE33F0" w:rsidRPr="002C6A99" w:rsidRDefault="00CE33F0" w:rsidP="00CE33F0">
            <w:pPr>
              <w:rPr>
                <w:rFonts w:ascii="Arial" w:hAnsi="Arial" w:cs="Arial"/>
                <w:color w:val="595959" w:themeColor="text1" w:themeTint="A6"/>
                <w:sz w:val="22"/>
                <w:szCs w:val="22"/>
              </w:rPr>
            </w:pPr>
            <w:r w:rsidRPr="002C6A99">
              <w:rPr>
                <w:rFonts w:ascii="Arial" w:hAnsi="Arial" w:cs="Arial"/>
                <w:color w:val="595959" w:themeColor="text1" w:themeTint="A6"/>
                <w:sz w:val="22"/>
                <w:szCs w:val="22"/>
              </w:rPr>
              <w:t>No se considera:</w:t>
            </w:r>
          </w:p>
          <w:p w14:paraId="2C6870F0" w14:textId="7B709ED9" w:rsidR="00CE33F0" w:rsidRPr="002C6A99" w:rsidRDefault="00CE33F0" w:rsidP="00CE33F0">
            <w:pPr>
              <w:pStyle w:val="Prrafodelista"/>
              <w:numPr>
                <w:ilvl w:val="0"/>
                <w:numId w:val="37"/>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Notificación vía celular, WhatsApp o cualquier otro medio distinto a correo electrónico.</w:t>
            </w:r>
          </w:p>
          <w:p w14:paraId="7F656597" w14:textId="6FBA195D" w:rsidR="00CE33F0" w:rsidRPr="002C6A99" w:rsidRDefault="00CE33F0" w:rsidP="00CE33F0">
            <w:pPr>
              <w:pStyle w:val="Prrafodelista"/>
              <w:numPr>
                <w:ilvl w:val="0"/>
                <w:numId w:val="37"/>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Adjuntar documentos durante el registro de la demanda.</w:t>
            </w:r>
          </w:p>
          <w:p w14:paraId="5C45E65E" w14:textId="083EC3F7" w:rsidR="00CE33F0" w:rsidRPr="002C6A99" w:rsidRDefault="00CE33F0" w:rsidP="00A976C7">
            <w:pPr>
              <w:pStyle w:val="Prrafodelista"/>
              <w:numPr>
                <w:ilvl w:val="0"/>
                <w:numId w:val="37"/>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Adjuntar documentos durante la actualización de los avances de las demandas.</w:t>
            </w:r>
          </w:p>
        </w:tc>
      </w:tr>
      <w:tr w:rsidR="006962B9" w:rsidRPr="002C6A99" w14:paraId="0AFF182A" w14:textId="77777777" w:rsidTr="001C1D73">
        <w:trPr>
          <w:trHeight w:val="1578"/>
        </w:trPr>
        <w:tc>
          <w:tcPr>
            <w:tcW w:w="2836" w:type="dxa"/>
            <w:shd w:val="clear" w:color="auto" w:fill="4472C4" w:themeFill="accent1"/>
            <w:vAlign w:val="center"/>
          </w:tcPr>
          <w:p w14:paraId="1EDC99C7" w14:textId="77777777" w:rsidR="006962B9" w:rsidRPr="002C6A99" w:rsidRDefault="00947941" w:rsidP="0031230D">
            <w:pPr>
              <w:rPr>
                <w:rFonts w:ascii="Arial" w:hAnsi="Arial" w:cs="Arial"/>
                <w:b/>
                <w:color w:val="FFFFFF" w:themeColor="background1"/>
                <w:sz w:val="22"/>
                <w:szCs w:val="22"/>
              </w:rPr>
            </w:pPr>
            <w:r w:rsidRPr="002C6A99">
              <w:rPr>
                <w:rFonts w:ascii="Arial" w:hAnsi="Arial" w:cs="Arial"/>
                <w:b/>
                <w:color w:val="FFFFFF" w:themeColor="background1"/>
                <w:sz w:val="22"/>
                <w:szCs w:val="22"/>
              </w:rPr>
              <w:t>Requerimientos Funcionales y c</w:t>
            </w:r>
            <w:r w:rsidR="006012E8" w:rsidRPr="002C6A99">
              <w:rPr>
                <w:rFonts w:ascii="Arial" w:hAnsi="Arial" w:cs="Arial"/>
                <w:b/>
                <w:color w:val="FFFFFF" w:themeColor="background1"/>
                <w:sz w:val="22"/>
                <w:szCs w:val="22"/>
              </w:rPr>
              <w:t xml:space="preserve">riterios de </w:t>
            </w:r>
            <w:r w:rsidR="00F15D7D" w:rsidRPr="002C6A99">
              <w:rPr>
                <w:rFonts w:ascii="Arial" w:hAnsi="Arial" w:cs="Arial"/>
                <w:b/>
                <w:color w:val="FFFFFF" w:themeColor="background1"/>
                <w:sz w:val="22"/>
                <w:szCs w:val="22"/>
              </w:rPr>
              <w:t>a</w:t>
            </w:r>
            <w:r w:rsidR="00F229BC" w:rsidRPr="002C6A99">
              <w:rPr>
                <w:rFonts w:ascii="Arial" w:hAnsi="Arial" w:cs="Arial"/>
                <w:b/>
                <w:color w:val="FFFFFF" w:themeColor="background1"/>
                <w:sz w:val="22"/>
                <w:szCs w:val="22"/>
              </w:rPr>
              <w:t>ceptación y</w:t>
            </w:r>
            <w:r w:rsidR="003E467C" w:rsidRPr="002C6A99">
              <w:rPr>
                <w:rFonts w:ascii="Arial" w:hAnsi="Arial" w:cs="Arial"/>
                <w:b/>
                <w:color w:val="FFFFFF" w:themeColor="background1"/>
                <w:sz w:val="22"/>
                <w:szCs w:val="22"/>
              </w:rPr>
              <w:t xml:space="preserve"> </w:t>
            </w:r>
          </w:p>
        </w:tc>
        <w:tc>
          <w:tcPr>
            <w:tcW w:w="7683" w:type="dxa"/>
            <w:gridSpan w:val="5"/>
            <w:shd w:val="clear" w:color="auto" w:fill="auto"/>
          </w:tcPr>
          <w:p w14:paraId="52788FF7" w14:textId="61264F97" w:rsidR="00A976C7" w:rsidRPr="002C6A99" w:rsidRDefault="00A976C7" w:rsidP="00C33F61">
            <w:pPr>
              <w:rPr>
                <w:rFonts w:ascii="Arial" w:hAnsi="Arial" w:cs="Arial"/>
                <w:color w:val="595959" w:themeColor="text1" w:themeTint="A6"/>
                <w:sz w:val="22"/>
                <w:szCs w:val="22"/>
              </w:rPr>
            </w:pPr>
            <w:proofErr w:type="spellStart"/>
            <w:r w:rsidRPr="002C6A99">
              <w:rPr>
                <w:rFonts w:ascii="Arial" w:hAnsi="Arial" w:cs="Arial"/>
                <w:color w:val="595959" w:themeColor="text1" w:themeTint="A6"/>
                <w:sz w:val="22"/>
                <w:szCs w:val="22"/>
              </w:rPr>
              <w:t>Abogabot</w:t>
            </w:r>
            <w:proofErr w:type="spellEnd"/>
            <w:r w:rsidRPr="002C6A99">
              <w:rPr>
                <w:rFonts w:ascii="Arial" w:hAnsi="Arial" w:cs="Arial"/>
                <w:color w:val="595959" w:themeColor="text1" w:themeTint="A6"/>
                <w:sz w:val="22"/>
                <w:szCs w:val="22"/>
              </w:rPr>
              <w:t xml:space="preserve"> requiere que el sitio web garantice:</w:t>
            </w:r>
          </w:p>
          <w:p w14:paraId="15C83138" w14:textId="34D4FE22" w:rsidR="00A976C7" w:rsidRPr="002C6A99" w:rsidRDefault="00A976C7" w:rsidP="00A976C7">
            <w:pPr>
              <w:pStyle w:val="Prrafodelista"/>
              <w:numPr>
                <w:ilvl w:val="0"/>
                <w:numId w:val="38"/>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El registro correcto de demandas.</w:t>
            </w:r>
          </w:p>
          <w:p w14:paraId="6A263D95" w14:textId="2FFFA177" w:rsidR="00A976C7" w:rsidRPr="002C6A99" w:rsidRDefault="00A976C7" w:rsidP="00A976C7">
            <w:pPr>
              <w:pStyle w:val="Prrafodelista"/>
              <w:numPr>
                <w:ilvl w:val="0"/>
                <w:numId w:val="38"/>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La correcta recepción de pagos</w:t>
            </w:r>
          </w:p>
          <w:p w14:paraId="0A1F4574" w14:textId="076BF222" w:rsidR="00A976C7" w:rsidRPr="002C6A99" w:rsidRDefault="00A976C7" w:rsidP="00A976C7">
            <w:pPr>
              <w:pStyle w:val="Prrafodelista"/>
              <w:numPr>
                <w:ilvl w:val="0"/>
                <w:numId w:val="38"/>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Prevención de spam en el formulario de registro.</w:t>
            </w:r>
          </w:p>
          <w:p w14:paraId="5334C736" w14:textId="14A8F9F0" w:rsidR="00A976C7" w:rsidRPr="002C6A99" w:rsidRDefault="00A976C7" w:rsidP="00A976C7">
            <w:pPr>
              <w:pStyle w:val="Prrafodelista"/>
              <w:numPr>
                <w:ilvl w:val="0"/>
                <w:numId w:val="38"/>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 xml:space="preserve">La visualización amigable del </w:t>
            </w:r>
            <w:proofErr w:type="spellStart"/>
            <w:r w:rsidRPr="002C6A99">
              <w:rPr>
                <w:rFonts w:ascii="Arial" w:hAnsi="Arial" w:cs="Arial"/>
                <w:color w:val="595959" w:themeColor="text1" w:themeTint="A6"/>
                <w:sz w:val="22"/>
                <w:szCs w:val="22"/>
              </w:rPr>
              <w:t>dashboard</w:t>
            </w:r>
            <w:proofErr w:type="spellEnd"/>
            <w:r w:rsidRPr="002C6A99">
              <w:rPr>
                <w:rFonts w:ascii="Arial" w:hAnsi="Arial" w:cs="Arial"/>
                <w:color w:val="595959" w:themeColor="text1" w:themeTint="A6"/>
                <w:sz w:val="22"/>
                <w:szCs w:val="22"/>
              </w:rPr>
              <w:t>.</w:t>
            </w:r>
          </w:p>
          <w:p w14:paraId="31891FAA" w14:textId="0B85B0AB" w:rsidR="00A976C7" w:rsidRPr="002C6A99" w:rsidRDefault="00A976C7" w:rsidP="00A976C7">
            <w:pPr>
              <w:pStyle w:val="Prrafodelista"/>
              <w:numPr>
                <w:ilvl w:val="0"/>
                <w:numId w:val="38"/>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La fácil generación de reportes.</w:t>
            </w:r>
          </w:p>
          <w:p w14:paraId="3BF76E23" w14:textId="77777777" w:rsidR="006962B9" w:rsidRPr="002C6A99" w:rsidRDefault="00A976C7" w:rsidP="00A976C7">
            <w:pPr>
              <w:pStyle w:val="Prrafodelista"/>
              <w:numPr>
                <w:ilvl w:val="0"/>
                <w:numId w:val="38"/>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La autogeneración del formato de Word de inicio de sesión.</w:t>
            </w:r>
          </w:p>
          <w:p w14:paraId="10042B55" w14:textId="64F1E1A8" w:rsidR="00A976C7" w:rsidRPr="002C6A99" w:rsidRDefault="00A976C7" w:rsidP="00A976C7">
            <w:pPr>
              <w:pStyle w:val="Prrafodelista"/>
              <w:numPr>
                <w:ilvl w:val="0"/>
                <w:numId w:val="38"/>
              </w:numPr>
              <w:rPr>
                <w:rFonts w:ascii="Arial" w:hAnsi="Arial" w:cs="Arial"/>
                <w:color w:val="595959" w:themeColor="text1" w:themeTint="A6"/>
                <w:sz w:val="22"/>
                <w:szCs w:val="22"/>
              </w:rPr>
            </w:pPr>
            <w:r w:rsidRPr="002C6A99">
              <w:rPr>
                <w:rFonts w:ascii="Arial" w:hAnsi="Arial" w:cs="Arial"/>
                <w:color w:val="595959" w:themeColor="text1" w:themeTint="A6"/>
                <w:sz w:val="22"/>
                <w:szCs w:val="22"/>
              </w:rPr>
              <w:t>La visualización amigable del histórico de los avances en el proceso de demanda, con sus comentarios.</w:t>
            </w:r>
          </w:p>
        </w:tc>
      </w:tr>
      <w:tr w:rsidR="00D51922" w:rsidRPr="002C6A99" w14:paraId="00AF7052" w14:textId="77777777" w:rsidTr="001C1D73">
        <w:trPr>
          <w:trHeight w:val="1578"/>
        </w:trPr>
        <w:tc>
          <w:tcPr>
            <w:tcW w:w="2836" w:type="dxa"/>
            <w:shd w:val="clear" w:color="auto" w:fill="4472C4" w:themeFill="accent1"/>
            <w:vAlign w:val="center"/>
          </w:tcPr>
          <w:p w14:paraId="774EA888" w14:textId="77777777" w:rsidR="00D51922" w:rsidRPr="002C6A99" w:rsidRDefault="00E226C6" w:rsidP="0031230D">
            <w:pPr>
              <w:rPr>
                <w:rFonts w:ascii="Arial" w:hAnsi="Arial" w:cs="Arial"/>
                <w:b/>
                <w:color w:val="FFFFFF" w:themeColor="background1"/>
                <w:sz w:val="22"/>
                <w:szCs w:val="22"/>
              </w:rPr>
            </w:pPr>
            <w:r w:rsidRPr="002C6A99">
              <w:rPr>
                <w:rFonts w:ascii="Arial" w:hAnsi="Arial" w:cs="Arial"/>
                <w:b/>
                <w:color w:val="FFFFFF" w:themeColor="background1"/>
                <w:sz w:val="22"/>
                <w:szCs w:val="22"/>
              </w:rPr>
              <w:t xml:space="preserve">Requerimientos </w:t>
            </w:r>
            <w:r w:rsidR="0036354D" w:rsidRPr="002C6A99">
              <w:rPr>
                <w:rFonts w:ascii="Arial" w:hAnsi="Arial" w:cs="Arial"/>
                <w:b/>
                <w:color w:val="FFFFFF" w:themeColor="background1"/>
                <w:sz w:val="22"/>
                <w:szCs w:val="22"/>
              </w:rPr>
              <w:t>no</w:t>
            </w:r>
            <w:r w:rsidR="00ED5FA3" w:rsidRPr="002C6A99">
              <w:rPr>
                <w:rFonts w:ascii="Arial" w:hAnsi="Arial" w:cs="Arial"/>
                <w:b/>
                <w:color w:val="FFFFFF" w:themeColor="background1"/>
                <w:sz w:val="22"/>
                <w:szCs w:val="22"/>
              </w:rPr>
              <w:t xml:space="preserve"> </w:t>
            </w:r>
            <w:r w:rsidRPr="002C6A99">
              <w:rPr>
                <w:rFonts w:ascii="Arial" w:hAnsi="Arial" w:cs="Arial"/>
                <w:b/>
                <w:color w:val="FFFFFF" w:themeColor="background1"/>
                <w:sz w:val="22"/>
                <w:szCs w:val="22"/>
              </w:rPr>
              <w:t>Funcionales</w:t>
            </w:r>
            <w:r w:rsidR="000B196E" w:rsidRPr="002C6A99">
              <w:rPr>
                <w:rFonts w:ascii="Arial" w:hAnsi="Arial" w:cs="Arial"/>
                <w:b/>
                <w:color w:val="FFFFFF" w:themeColor="background1"/>
                <w:sz w:val="22"/>
                <w:szCs w:val="22"/>
              </w:rPr>
              <w:t xml:space="preserve"> y de calidad</w:t>
            </w:r>
            <w:r w:rsidRPr="002C6A99">
              <w:rPr>
                <w:rFonts w:ascii="Arial" w:hAnsi="Arial" w:cs="Arial"/>
                <w:b/>
                <w:color w:val="FFFFFF" w:themeColor="background1"/>
                <w:sz w:val="22"/>
                <w:szCs w:val="22"/>
              </w:rPr>
              <w:t xml:space="preserve"> </w:t>
            </w:r>
          </w:p>
        </w:tc>
        <w:tc>
          <w:tcPr>
            <w:tcW w:w="7683" w:type="dxa"/>
            <w:gridSpan w:val="5"/>
            <w:shd w:val="clear" w:color="auto" w:fill="auto"/>
          </w:tcPr>
          <w:p w14:paraId="1FA4647A" w14:textId="07A08633" w:rsidR="00D51922" w:rsidRPr="002C6A99" w:rsidRDefault="00A976C7" w:rsidP="00376C87">
            <w:pPr>
              <w:rPr>
                <w:rFonts w:ascii="Arial" w:hAnsi="Arial" w:cs="Arial"/>
                <w:color w:val="595959" w:themeColor="text1" w:themeTint="A6"/>
                <w:sz w:val="22"/>
                <w:szCs w:val="22"/>
              </w:rPr>
            </w:pPr>
            <w:r w:rsidRPr="002C6A99">
              <w:rPr>
                <w:rFonts w:ascii="Arial" w:hAnsi="Arial" w:cs="Arial"/>
                <w:color w:val="595959" w:themeColor="text1" w:themeTint="A6"/>
                <w:sz w:val="22"/>
                <w:szCs w:val="22"/>
              </w:rPr>
              <w:t xml:space="preserve">Se requiere darle </w:t>
            </w:r>
            <w:r w:rsidR="000F3B0B" w:rsidRPr="002C6A99">
              <w:rPr>
                <w:rFonts w:ascii="Arial" w:hAnsi="Arial" w:cs="Arial"/>
                <w:color w:val="595959" w:themeColor="text1" w:themeTint="A6"/>
                <w:sz w:val="22"/>
                <w:szCs w:val="22"/>
              </w:rPr>
              <w:t>especial atención a la usabilidad del sitio, c</w:t>
            </w:r>
            <w:r w:rsidRPr="002C6A99">
              <w:rPr>
                <w:rFonts w:ascii="Arial" w:hAnsi="Arial" w:cs="Arial"/>
                <w:color w:val="595959" w:themeColor="text1" w:themeTint="A6"/>
                <w:sz w:val="22"/>
                <w:szCs w:val="22"/>
              </w:rPr>
              <w:t>onsiderando que los usuarios habituales s</w:t>
            </w:r>
            <w:r w:rsidR="000F3B0B" w:rsidRPr="002C6A99">
              <w:rPr>
                <w:rFonts w:ascii="Arial" w:hAnsi="Arial" w:cs="Arial"/>
                <w:color w:val="595959" w:themeColor="text1" w:themeTint="A6"/>
                <w:sz w:val="22"/>
                <w:szCs w:val="22"/>
              </w:rPr>
              <w:t>erán</w:t>
            </w:r>
            <w:r w:rsidRPr="002C6A99">
              <w:rPr>
                <w:rFonts w:ascii="Arial" w:hAnsi="Arial" w:cs="Arial"/>
                <w:color w:val="595959" w:themeColor="text1" w:themeTint="A6"/>
                <w:sz w:val="22"/>
                <w:szCs w:val="22"/>
              </w:rPr>
              <w:t xml:space="preserve"> personas que probablemente no cuentan con habilidades digitales avanzadas en el uso de este tipo de tecnología</w:t>
            </w:r>
            <w:r w:rsidR="000F3B0B" w:rsidRPr="002C6A99">
              <w:rPr>
                <w:rFonts w:ascii="Arial" w:hAnsi="Arial" w:cs="Arial"/>
                <w:color w:val="595959" w:themeColor="text1" w:themeTint="A6"/>
                <w:sz w:val="22"/>
                <w:szCs w:val="22"/>
              </w:rPr>
              <w:t>.</w:t>
            </w:r>
          </w:p>
        </w:tc>
      </w:tr>
      <w:tr w:rsidR="006962B9" w:rsidRPr="002C6A99" w14:paraId="1BD82BDC" w14:textId="77777777" w:rsidTr="001C1D73">
        <w:trPr>
          <w:trHeight w:val="1996"/>
        </w:trPr>
        <w:tc>
          <w:tcPr>
            <w:tcW w:w="2836" w:type="dxa"/>
            <w:shd w:val="clear" w:color="auto" w:fill="4472C4" w:themeFill="accent1"/>
            <w:vAlign w:val="center"/>
          </w:tcPr>
          <w:p w14:paraId="65749EA7" w14:textId="77777777" w:rsidR="006962B9" w:rsidRPr="002C6A99" w:rsidRDefault="006962B9" w:rsidP="00BA36DD">
            <w:pPr>
              <w:rPr>
                <w:rFonts w:ascii="Arial" w:hAnsi="Arial" w:cs="Arial"/>
                <w:b/>
                <w:color w:val="FFFFFF" w:themeColor="background1"/>
                <w:sz w:val="22"/>
                <w:szCs w:val="22"/>
              </w:rPr>
            </w:pPr>
            <w:r w:rsidRPr="002C6A99">
              <w:rPr>
                <w:rFonts w:ascii="Arial" w:hAnsi="Arial" w:cs="Arial"/>
                <w:b/>
                <w:color w:val="FFFFFF" w:themeColor="background1"/>
                <w:sz w:val="22"/>
                <w:szCs w:val="22"/>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5307"/>
            </w:tblGrid>
            <w:tr w:rsidR="00BA1F9A" w:rsidRPr="002C6A99" w14:paraId="76747299" w14:textId="77777777" w:rsidTr="00287554">
              <w:tc>
                <w:tcPr>
                  <w:tcW w:w="0" w:type="auto"/>
                  <w:shd w:val="clear" w:color="auto" w:fill="A6A6A6"/>
                </w:tcPr>
                <w:p w14:paraId="45F75498" w14:textId="77777777" w:rsidR="00F0451E" w:rsidRPr="002C6A99" w:rsidRDefault="00F0451E" w:rsidP="0031230D">
                  <w:pPr>
                    <w:jc w:val="center"/>
                    <w:rPr>
                      <w:rFonts w:ascii="Arial" w:hAnsi="Arial" w:cs="Arial"/>
                      <w:b/>
                      <w:sz w:val="20"/>
                      <w:szCs w:val="20"/>
                    </w:rPr>
                  </w:pPr>
                  <w:r w:rsidRPr="002C6A99">
                    <w:rPr>
                      <w:rFonts w:ascii="Arial" w:hAnsi="Arial" w:cs="Arial"/>
                      <w:b/>
                      <w:sz w:val="20"/>
                      <w:szCs w:val="20"/>
                    </w:rPr>
                    <w:t>Nombre/Rol/Perfil</w:t>
                  </w:r>
                </w:p>
              </w:tc>
              <w:tc>
                <w:tcPr>
                  <w:tcW w:w="0" w:type="auto"/>
                  <w:shd w:val="clear" w:color="auto" w:fill="A6A6A6"/>
                </w:tcPr>
                <w:p w14:paraId="3C752E0D" w14:textId="77777777" w:rsidR="00F0451E" w:rsidRPr="002C6A99" w:rsidRDefault="00F0451E" w:rsidP="0031230D">
                  <w:pPr>
                    <w:jc w:val="center"/>
                    <w:rPr>
                      <w:rFonts w:ascii="Arial" w:hAnsi="Arial" w:cs="Arial"/>
                      <w:b/>
                      <w:sz w:val="20"/>
                      <w:szCs w:val="20"/>
                    </w:rPr>
                  </w:pPr>
                  <w:r w:rsidRPr="002C6A99">
                    <w:rPr>
                      <w:rFonts w:ascii="Arial" w:hAnsi="Arial" w:cs="Arial"/>
                      <w:b/>
                      <w:sz w:val="20"/>
                      <w:szCs w:val="20"/>
                    </w:rPr>
                    <w:t>Descripción</w:t>
                  </w:r>
                </w:p>
              </w:tc>
            </w:tr>
            <w:tr w:rsidR="00BA1F9A" w:rsidRPr="002C6A99" w14:paraId="4AA86D2B" w14:textId="77777777" w:rsidTr="00287554">
              <w:tc>
                <w:tcPr>
                  <w:tcW w:w="0" w:type="auto"/>
                  <w:shd w:val="clear" w:color="auto" w:fill="auto"/>
                </w:tcPr>
                <w:p w14:paraId="6C5D5B87" w14:textId="75038037" w:rsidR="00F0451E" w:rsidRPr="002C6A99" w:rsidRDefault="002C6A99" w:rsidP="0031230D">
                  <w:pPr>
                    <w:jc w:val="center"/>
                    <w:rPr>
                      <w:rFonts w:ascii="Arial" w:hAnsi="Arial" w:cs="Arial"/>
                      <w:color w:val="595959" w:themeColor="text1" w:themeTint="A6"/>
                      <w:sz w:val="20"/>
                      <w:szCs w:val="20"/>
                    </w:rPr>
                  </w:pPr>
                  <w:r w:rsidRPr="002C6A99">
                    <w:rPr>
                      <w:rFonts w:ascii="Arial" w:hAnsi="Arial" w:cs="Arial"/>
                      <w:color w:val="595959" w:themeColor="text1" w:themeTint="A6"/>
                      <w:sz w:val="20"/>
                      <w:szCs w:val="20"/>
                    </w:rPr>
                    <w:t xml:space="preserve">Enlace de </w:t>
                  </w:r>
                  <w:proofErr w:type="spellStart"/>
                  <w:r w:rsidRPr="002C6A99">
                    <w:rPr>
                      <w:rFonts w:ascii="Arial" w:hAnsi="Arial" w:cs="Arial"/>
                      <w:color w:val="595959" w:themeColor="text1" w:themeTint="A6"/>
                      <w:sz w:val="20"/>
                      <w:szCs w:val="20"/>
                    </w:rPr>
                    <w:t>Abogabot</w:t>
                  </w:r>
                  <w:proofErr w:type="spellEnd"/>
                </w:p>
              </w:tc>
              <w:tc>
                <w:tcPr>
                  <w:tcW w:w="0" w:type="auto"/>
                  <w:shd w:val="clear" w:color="auto" w:fill="auto"/>
                </w:tcPr>
                <w:p w14:paraId="548D454D" w14:textId="0BCC3F04" w:rsidR="00311F0C" w:rsidRPr="002C6A99" w:rsidRDefault="002C6A99" w:rsidP="00BA1F9A">
                  <w:pPr>
                    <w:rPr>
                      <w:rFonts w:ascii="Arial" w:hAnsi="Arial" w:cs="Arial"/>
                      <w:color w:val="595959" w:themeColor="text1" w:themeTint="A6"/>
                      <w:sz w:val="20"/>
                      <w:szCs w:val="20"/>
                    </w:rPr>
                  </w:pPr>
                  <w:r w:rsidRPr="002C6A99">
                    <w:rPr>
                      <w:rFonts w:ascii="Arial" w:hAnsi="Arial" w:cs="Arial"/>
                      <w:color w:val="595959" w:themeColor="text1" w:themeTint="A6"/>
                      <w:sz w:val="20"/>
                      <w:szCs w:val="20"/>
                    </w:rPr>
                    <w:t>B</w:t>
                  </w:r>
                  <w:r w:rsidR="00BA1F9A" w:rsidRPr="002C6A99">
                    <w:rPr>
                      <w:rFonts w:ascii="Arial" w:hAnsi="Arial" w:cs="Arial"/>
                      <w:color w:val="595959" w:themeColor="text1" w:themeTint="A6"/>
                      <w:sz w:val="20"/>
                      <w:szCs w:val="20"/>
                    </w:rPr>
                    <w:t>rindará la información necesaria derivada de dudas durante el proceso de análisis y desarrollo en cuanto a las cuestiones legales que se deban considerar.</w:t>
                  </w:r>
                </w:p>
              </w:tc>
            </w:tr>
            <w:tr w:rsidR="00BA1F9A" w:rsidRPr="002C6A99" w14:paraId="1DC20EFC" w14:textId="77777777" w:rsidTr="00287554">
              <w:tc>
                <w:tcPr>
                  <w:tcW w:w="0" w:type="auto"/>
                  <w:shd w:val="clear" w:color="auto" w:fill="auto"/>
                </w:tcPr>
                <w:p w14:paraId="3A70EE6D" w14:textId="4CDA43C2" w:rsidR="00F0451E" w:rsidRPr="002C6A99" w:rsidRDefault="002C6A99" w:rsidP="0031230D">
                  <w:pPr>
                    <w:jc w:val="center"/>
                    <w:rPr>
                      <w:rFonts w:ascii="Arial" w:hAnsi="Arial" w:cs="Arial"/>
                      <w:color w:val="595959" w:themeColor="text1" w:themeTint="A6"/>
                      <w:sz w:val="20"/>
                      <w:szCs w:val="20"/>
                    </w:rPr>
                  </w:pPr>
                  <w:r>
                    <w:rPr>
                      <w:rFonts w:ascii="Arial" w:hAnsi="Arial" w:cs="Arial"/>
                      <w:color w:val="595959" w:themeColor="text1" w:themeTint="A6"/>
                      <w:sz w:val="20"/>
                      <w:szCs w:val="20"/>
                    </w:rPr>
                    <w:t>E</w:t>
                  </w:r>
                  <w:r w:rsidRPr="002C6A99">
                    <w:rPr>
                      <w:rFonts w:ascii="Arial" w:hAnsi="Arial" w:cs="Arial"/>
                      <w:color w:val="595959" w:themeColor="text1" w:themeTint="A6"/>
                      <w:sz w:val="20"/>
                      <w:szCs w:val="20"/>
                    </w:rPr>
                    <w:t xml:space="preserve">nlace </w:t>
                  </w:r>
                  <w:r>
                    <w:rPr>
                      <w:rFonts w:ascii="Arial" w:hAnsi="Arial" w:cs="Arial"/>
                      <w:color w:val="595959" w:themeColor="text1" w:themeTint="A6"/>
                      <w:sz w:val="20"/>
                      <w:szCs w:val="20"/>
                    </w:rPr>
                    <w:t>de Company Slogan</w:t>
                  </w:r>
                </w:p>
              </w:tc>
              <w:tc>
                <w:tcPr>
                  <w:tcW w:w="0" w:type="auto"/>
                  <w:shd w:val="clear" w:color="auto" w:fill="auto"/>
                </w:tcPr>
                <w:p w14:paraId="1977A357" w14:textId="1413BC96" w:rsidR="00F0451E" w:rsidRPr="002C6A99" w:rsidRDefault="002C6A99" w:rsidP="0031230D">
                  <w:pPr>
                    <w:jc w:val="center"/>
                    <w:rPr>
                      <w:rFonts w:ascii="Arial" w:hAnsi="Arial" w:cs="Arial"/>
                      <w:color w:val="595959" w:themeColor="text1" w:themeTint="A6"/>
                      <w:sz w:val="20"/>
                      <w:szCs w:val="20"/>
                    </w:rPr>
                  </w:pPr>
                  <w:r>
                    <w:rPr>
                      <w:rFonts w:ascii="Arial" w:hAnsi="Arial" w:cs="Arial"/>
                      <w:color w:val="595959" w:themeColor="text1" w:themeTint="A6"/>
                      <w:sz w:val="20"/>
                      <w:szCs w:val="20"/>
                    </w:rPr>
                    <w:t>, gestionará reuniones para la resolución de dudas o consulta de toma de decisiones relacionadas con el desarrollo de la plataforma</w:t>
                  </w:r>
                </w:p>
              </w:tc>
            </w:tr>
            <w:tr w:rsidR="00BA1F9A" w:rsidRPr="002C6A99" w14:paraId="3AFAE0CE" w14:textId="77777777" w:rsidTr="00287554">
              <w:tc>
                <w:tcPr>
                  <w:tcW w:w="0" w:type="auto"/>
                  <w:shd w:val="clear" w:color="auto" w:fill="auto"/>
                </w:tcPr>
                <w:p w14:paraId="38C58CE0" w14:textId="0D84CBA2" w:rsidR="00F0451E" w:rsidRPr="002C6A99" w:rsidRDefault="000851D7" w:rsidP="0031230D">
                  <w:pPr>
                    <w:jc w:val="center"/>
                    <w:rPr>
                      <w:rFonts w:ascii="Arial" w:hAnsi="Arial" w:cs="Arial"/>
                      <w:color w:val="595959" w:themeColor="text1" w:themeTint="A6"/>
                      <w:sz w:val="20"/>
                      <w:szCs w:val="20"/>
                    </w:rPr>
                  </w:pPr>
                  <w:r>
                    <w:rPr>
                      <w:rFonts w:ascii="Arial" w:hAnsi="Arial" w:cs="Arial"/>
                      <w:color w:val="595959" w:themeColor="text1" w:themeTint="A6"/>
                      <w:sz w:val="20"/>
                      <w:szCs w:val="20"/>
                    </w:rPr>
                    <w:t>Líder</w:t>
                  </w:r>
                  <w:r w:rsidR="002C6A99">
                    <w:rPr>
                      <w:rFonts w:ascii="Arial" w:hAnsi="Arial" w:cs="Arial"/>
                      <w:color w:val="595959" w:themeColor="text1" w:themeTint="A6"/>
                      <w:sz w:val="20"/>
                      <w:szCs w:val="20"/>
                    </w:rPr>
                    <w:t xml:space="preserve"> de proyecto</w:t>
                  </w:r>
                </w:p>
              </w:tc>
              <w:tc>
                <w:tcPr>
                  <w:tcW w:w="0" w:type="auto"/>
                  <w:shd w:val="clear" w:color="auto" w:fill="auto"/>
                </w:tcPr>
                <w:p w14:paraId="0DBA311D" w14:textId="491F1C90" w:rsidR="00F0451E" w:rsidRPr="002C6A99" w:rsidRDefault="002C6A99" w:rsidP="0031230D">
                  <w:pPr>
                    <w:jc w:val="center"/>
                    <w:rPr>
                      <w:rFonts w:ascii="Arial" w:hAnsi="Arial" w:cs="Arial"/>
                      <w:color w:val="595959" w:themeColor="text1" w:themeTint="A6"/>
                      <w:sz w:val="20"/>
                      <w:szCs w:val="20"/>
                    </w:rPr>
                  </w:pPr>
                  <w:r>
                    <w:rPr>
                      <w:rFonts w:ascii="Arial" w:hAnsi="Arial" w:cs="Arial"/>
                      <w:color w:val="595959" w:themeColor="text1" w:themeTint="A6"/>
                      <w:sz w:val="20"/>
                      <w:szCs w:val="20"/>
                    </w:rPr>
                    <w:t>Se encargará de coordinar el desarrollo del proyecto de software, desde el análisis, desarrollo hasta el despliegue</w:t>
                  </w:r>
                </w:p>
              </w:tc>
            </w:tr>
          </w:tbl>
          <w:p w14:paraId="458F0C50" w14:textId="77777777" w:rsidR="006962B9" w:rsidRPr="002C6A99" w:rsidRDefault="006962B9" w:rsidP="00F0451E">
            <w:pPr>
              <w:jc w:val="center"/>
              <w:rPr>
                <w:rFonts w:ascii="Arial" w:hAnsi="Arial" w:cs="Arial"/>
                <w:sz w:val="20"/>
                <w:szCs w:val="20"/>
              </w:rPr>
            </w:pPr>
          </w:p>
        </w:tc>
      </w:tr>
      <w:tr w:rsidR="00CF1831" w:rsidRPr="002C6A99" w14:paraId="61A1B99A" w14:textId="77777777" w:rsidTr="000F3B0B">
        <w:trPr>
          <w:trHeight w:val="672"/>
        </w:trPr>
        <w:tc>
          <w:tcPr>
            <w:tcW w:w="2836" w:type="dxa"/>
            <w:shd w:val="clear" w:color="auto" w:fill="4472C4" w:themeFill="accent1"/>
            <w:vAlign w:val="center"/>
          </w:tcPr>
          <w:p w14:paraId="4F1765BF" w14:textId="77777777" w:rsidR="006962B9" w:rsidRPr="002C6A99" w:rsidRDefault="006962B9" w:rsidP="0031230D">
            <w:pPr>
              <w:rPr>
                <w:rFonts w:ascii="Arial" w:hAnsi="Arial" w:cs="Arial"/>
                <w:b/>
                <w:color w:val="FFFFFF" w:themeColor="background1"/>
                <w:sz w:val="22"/>
                <w:szCs w:val="22"/>
              </w:rPr>
            </w:pPr>
            <w:r w:rsidRPr="002C6A99">
              <w:rPr>
                <w:rFonts w:ascii="Arial" w:hAnsi="Arial" w:cs="Arial"/>
                <w:b/>
                <w:color w:val="FFFFFF" w:themeColor="background1"/>
                <w:sz w:val="22"/>
                <w:szCs w:val="22"/>
              </w:rPr>
              <w:t>Precondiciones</w:t>
            </w:r>
          </w:p>
        </w:tc>
        <w:tc>
          <w:tcPr>
            <w:tcW w:w="7683" w:type="dxa"/>
            <w:gridSpan w:val="5"/>
            <w:shd w:val="clear" w:color="auto" w:fill="auto"/>
          </w:tcPr>
          <w:p w14:paraId="5B8A3F0D" w14:textId="4D8655D3" w:rsidR="006962B9" w:rsidRPr="002C6A99" w:rsidRDefault="000F3B0B" w:rsidP="0031230D">
            <w:pPr>
              <w:rPr>
                <w:rFonts w:ascii="Arial" w:hAnsi="Arial" w:cs="Arial"/>
                <w:color w:val="595959" w:themeColor="text1" w:themeTint="A6"/>
                <w:sz w:val="22"/>
                <w:szCs w:val="22"/>
              </w:rPr>
            </w:pPr>
            <w:proofErr w:type="spellStart"/>
            <w:r w:rsidRPr="002C6A99">
              <w:rPr>
                <w:rFonts w:ascii="Arial" w:hAnsi="Arial" w:cs="Arial"/>
                <w:color w:val="595959" w:themeColor="text1" w:themeTint="A6"/>
                <w:sz w:val="22"/>
                <w:szCs w:val="22"/>
              </w:rPr>
              <w:t>Abogabot</w:t>
            </w:r>
            <w:proofErr w:type="spellEnd"/>
            <w:r w:rsidRPr="002C6A99">
              <w:rPr>
                <w:rFonts w:ascii="Arial" w:hAnsi="Arial" w:cs="Arial"/>
                <w:color w:val="595959" w:themeColor="text1" w:themeTint="A6"/>
                <w:sz w:val="22"/>
                <w:szCs w:val="22"/>
              </w:rPr>
              <w:t xml:space="preserve"> deberá definir la pasarela que será utilizada para el procesamiento de pagos, así como también la plataforma de notificaciones vía correo electrónico; para esto se le presentarán 3 alternativas de cada tipo con sus costos, ventajas y desventajas.</w:t>
            </w:r>
          </w:p>
        </w:tc>
      </w:tr>
      <w:tr w:rsidR="00406976" w:rsidRPr="002C6A99" w14:paraId="7A8BF70B" w14:textId="77777777" w:rsidTr="001C1D73">
        <w:trPr>
          <w:trHeight w:val="1106"/>
        </w:trPr>
        <w:tc>
          <w:tcPr>
            <w:tcW w:w="2836" w:type="dxa"/>
            <w:vMerge w:val="restart"/>
            <w:shd w:val="clear" w:color="auto" w:fill="4472C4" w:themeFill="accent1"/>
            <w:vAlign w:val="center"/>
          </w:tcPr>
          <w:p w14:paraId="145A27A8" w14:textId="77777777" w:rsidR="00406976" w:rsidRPr="002C6A99" w:rsidRDefault="00406976" w:rsidP="000C0F24">
            <w:pPr>
              <w:rPr>
                <w:rFonts w:ascii="Arial" w:hAnsi="Arial" w:cs="Arial"/>
                <w:b/>
                <w:color w:val="FFFFFF" w:themeColor="background1"/>
                <w:sz w:val="22"/>
                <w:szCs w:val="22"/>
              </w:rPr>
            </w:pPr>
            <w:r w:rsidRPr="002C6A99">
              <w:rPr>
                <w:rFonts w:ascii="Arial" w:hAnsi="Arial" w:cs="Arial"/>
                <w:b/>
                <w:color w:val="FFFFFF" w:themeColor="background1"/>
                <w:sz w:val="22"/>
                <w:szCs w:val="22"/>
              </w:rPr>
              <w:lastRenderedPageBreak/>
              <w:t xml:space="preserve">Requisitos </w:t>
            </w:r>
            <w:r w:rsidR="00CB37BC" w:rsidRPr="002C6A99">
              <w:rPr>
                <w:rFonts w:ascii="Arial" w:hAnsi="Arial" w:cs="Arial"/>
                <w:b/>
                <w:color w:val="FFFFFF" w:themeColor="background1"/>
                <w:sz w:val="22"/>
                <w:szCs w:val="22"/>
              </w:rPr>
              <w:t>T</w:t>
            </w:r>
            <w:r w:rsidRPr="002C6A99">
              <w:rPr>
                <w:rFonts w:ascii="Arial" w:hAnsi="Arial" w:cs="Arial"/>
                <w:b/>
                <w:color w:val="FFFFFF" w:themeColor="background1"/>
                <w:sz w:val="22"/>
                <w:szCs w:val="22"/>
              </w:rPr>
              <w:t>écnicos</w:t>
            </w:r>
          </w:p>
        </w:tc>
        <w:tc>
          <w:tcPr>
            <w:tcW w:w="1755" w:type="dxa"/>
            <w:shd w:val="clear" w:color="auto" w:fill="auto"/>
            <w:vAlign w:val="center"/>
          </w:tcPr>
          <w:p w14:paraId="61B02249" w14:textId="77777777" w:rsidR="00406976" w:rsidRPr="002C6A99" w:rsidRDefault="00406976" w:rsidP="003F6647">
            <w:pPr>
              <w:jc w:val="center"/>
              <w:rPr>
                <w:rFonts w:ascii="Arial" w:hAnsi="Arial" w:cs="Arial"/>
                <w:b/>
                <w:sz w:val="22"/>
                <w:szCs w:val="22"/>
              </w:rPr>
            </w:pPr>
            <w:r w:rsidRPr="002C6A99">
              <w:rPr>
                <w:rFonts w:ascii="Arial" w:hAnsi="Arial" w:cs="Arial"/>
                <w:b/>
                <w:sz w:val="22"/>
                <w:szCs w:val="22"/>
              </w:rPr>
              <w:t>Tipo de Desarrollo</w:t>
            </w:r>
          </w:p>
        </w:tc>
        <w:tc>
          <w:tcPr>
            <w:tcW w:w="5928" w:type="dxa"/>
            <w:gridSpan w:val="4"/>
            <w:shd w:val="clear" w:color="auto" w:fill="auto"/>
          </w:tcPr>
          <w:p w14:paraId="3D202495" w14:textId="77777777" w:rsidR="00406976" w:rsidRPr="002C6A99" w:rsidRDefault="00406976" w:rsidP="00216320">
            <w:pPr>
              <w:rPr>
                <w:rFonts w:ascii="Arial" w:hAnsi="Arial" w:cs="Arial"/>
                <w:sz w:val="22"/>
                <w:szCs w:val="22"/>
              </w:rPr>
            </w:pPr>
          </w:p>
          <w:p w14:paraId="15284EB5" w14:textId="7C531EE2" w:rsidR="00F1592D" w:rsidRPr="002C6A99" w:rsidRDefault="000F3B0B" w:rsidP="00F1592D">
            <w:pPr>
              <w:rPr>
                <w:rFonts w:ascii="Arial" w:hAnsi="Arial" w:cs="Arial"/>
                <w:sz w:val="22"/>
                <w:szCs w:val="22"/>
              </w:rPr>
            </w:pPr>
            <w:r w:rsidRPr="002C6A99">
              <w:rPr>
                <w:rFonts w:ascii="Arial" w:hAnsi="Arial" w:cs="Arial"/>
                <w:sz w:val="22"/>
                <w:szCs w:val="22"/>
              </w:rPr>
              <w:fldChar w:fldCharType="begin">
                <w:ffData>
                  <w:name w:val="Marcar1"/>
                  <w:enabled/>
                  <w:calcOnExit w:val="0"/>
                  <w:checkBox>
                    <w:sizeAuto/>
                    <w:default w:val="1"/>
                  </w:checkBox>
                </w:ffData>
              </w:fldChar>
            </w:r>
            <w:bookmarkStart w:id="3" w:name="Marcar1"/>
            <w:r w:rsidRPr="002C6A99">
              <w:rPr>
                <w:rFonts w:ascii="Arial" w:hAnsi="Arial" w:cs="Arial"/>
                <w:sz w:val="22"/>
                <w:szCs w:val="22"/>
              </w:rPr>
              <w:instrText xml:space="preserve"> FORMCHECKBOX </w:instrText>
            </w:r>
            <w:r w:rsidR="00DE0344">
              <w:rPr>
                <w:rFonts w:ascii="Arial" w:hAnsi="Arial" w:cs="Arial"/>
                <w:sz w:val="22"/>
                <w:szCs w:val="22"/>
              </w:rPr>
            </w:r>
            <w:r w:rsidR="00DE0344">
              <w:rPr>
                <w:rFonts w:ascii="Arial" w:hAnsi="Arial" w:cs="Arial"/>
                <w:sz w:val="22"/>
                <w:szCs w:val="22"/>
              </w:rPr>
              <w:fldChar w:fldCharType="separate"/>
            </w:r>
            <w:r w:rsidRPr="002C6A99">
              <w:rPr>
                <w:rFonts w:ascii="Arial" w:hAnsi="Arial" w:cs="Arial"/>
                <w:sz w:val="22"/>
                <w:szCs w:val="22"/>
              </w:rPr>
              <w:fldChar w:fldCharType="end"/>
            </w:r>
            <w:bookmarkEnd w:id="3"/>
            <w:r w:rsidR="00406976" w:rsidRPr="002C6A99">
              <w:rPr>
                <w:rFonts w:ascii="Arial" w:hAnsi="Arial" w:cs="Arial"/>
                <w:sz w:val="22"/>
                <w:szCs w:val="22"/>
              </w:rPr>
              <w:t xml:space="preserve"> Web</w:t>
            </w:r>
            <w:r w:rsidR="00F1592D" w:rsidRPr="002C6A99">
              <w:rPr>
                <w:rFonts w:ascii="Arial" w:hAnsi="Arial" w:cs="Arial"/>
                <w:sz w:val="22"/>
                <w:szCs w:val="22"/>
              </w:rPr>
              <w:t xml:space="preserve">          </w:t>
            </w:r>
            <w:r w:rsidR="00F1592D" w:rsidRPr="002C6A99">
              <w:rPr>
                <w:rFonts w:ascii="Arial" w:hAnsi="Arial" w:cs="Arial"/>
                <w:sz w:val="22"/>
                <w:szCs w:val="22"/>
              </w:rPr>
              <w:fldChar w:fldCharType="begin">
                <w:ffData>
                  <w:name w:val="Marcar2"/>
                  <w:enabled/>
                  <w:calcOnExit w:val="0"/>
                  <w:checkBox>
                    <w:sizeAuto/>
                    <w:default w:val="0"/>
                  </w:checkBox>
                </w:ffData>
              </w:fldChar>
            </w:r>
            <w:bookmarkStart w:id="4" w:name="Marcar2"/>
            <w:r w:rsidR="00F1592D" w:rsidRPr="002C6A99">
              <w:rPr>
                <w:rFonts w:ascii="Arial" w:hAnsi="Arial" w:cs="Arial"/>
                <w:sz w:val="22"/>
                <w:szCs w:val="22"/>
              </w:rPr>
              <w:instrText xml:space="preserve"> FORMCHECKBOX </w:instrText>
            </w:r>
            <w:r w:rsidR="00DE0344">
              <w:rPr>
                <w:rFonts w:ascii="Arial" w:hAnsi="Arial" w:cs="Arial"/>
                <w:sz w:val="22"/>
                <w:szCs w:val="22"/>
              </w:rPr>
            </w:r>
            <w:r w:rsidR="00DE0344">
              <w:rPr>
                <w:rFonts w:ascii="Arial" w:hAnsi="Arial" w:cs="Arial"/>
                <w:sz w:val="22"/>
                <w:szCs w:val="22"/>
              </w:rPr>
              <w:fldChar w:fldCharType="separate"/>
            </w:r>
            <w:r w:rsidR="00F1592D" w:rsidRPr="002C6A99">
              <w:rPr>
                <w:rFonts w:ascii="Arial" w:hAnsi="Arial" w:cs="Arial"/>
                <w:sz w:val="22"/>
                <w:szCs w:val="22"/>
              </w:rPr>
              <w:fldChar w:fldCharType="end"/>
            </w:r>
            <w:bookmarkEnd w:id="4"/>
            <w:r w:rsidR="00F1592D" w:rsidRPr="002C6A99">
              <w:rPr>
                <w:rFonts w:ascii="Arial" w:hAnsi="Arial" w:cs="Arial"/>
                <w:sz w:val="22"/>
                <w:szCs w:val="22"/>
              </w:rPr>
              <w:t xml:space="preserve"> Escritorio     </w:t>
            </w:r>
            <w:r w:rsidR="00F1592D" w:rsidRPr="002C6A99">
              <w:rPr>
                <w:rFonts w:ascii="Arial" w:hAnsi="Arial" w:cs="Arial"/>
                <w:sz w:val="22"/>
                <w:szCs w:val="22"/>
              </w:rPr>
              <w:fldChar w:fldCharType="begin">
                <w:ffData>
                  <w:name w:val="Marcar3"/>
                  <w:enabled/>
                  <w:calcOnExit w:val="0"/>
                  <w:checkBox>
                    <w:sizeAuto/>
                    <w:default w:val="0"/>
                  </w:checkBox>
                </w:ffData>
              </w:fldChar>
            </w:r>
            <w:bookmarkStart w:id="5" w:name="Marcar3"/>
            <w:r w:rsidR="00F1592D" w:rsidRPr="002C6A99">
              <w:rPr>
                <w:rFonts w:ascii="Arial" w:hAnsi="Arial" w:cs="Arial"/>
                <w:sz w:val="22"/>
                <w:szCs w:val="22"/>
              </w:rPr>
              <w:instrText xml:space="preserve"> FORMCHECKBOX </w:instrText>
            </w:r>
            <w:r w:rsidR="00DE0344">
              <w:rPr>
                <w:rFonts w:ascii="Arial" w:hAnsi="Arial" w:cs="Arial"/>
                <w:sz w:val="22"/>
                <w:szCs w:val="22"/>
              </w:rPr>
            </w:r>
            <w:r w:rsidR="00DE0344">
              <w:rPr>
                <w:rFonts w:ascii="Arial" w:hAnsi="Arial" w:cs="Arial"/>
                <w:sz w:val="22"/>
                <w:szCs w:val="22"/>
              </w:rPr>
              <w:fldChar w:fldCharType="separate"/>
            </w:r>
            <w:r w:rsidR="00F1592D" w:rsidRPr="002C6A99">
              <w:rPr>
                <w:rFonts w:ascii="Arial" w:hAnsi="Arial" w:cs="Arial"/>
                <w:sz w:val="22"/>
                <w:szCs w:val="22"/>
              </w:rPr>
              <w:fldChar w:fldCharType="end"/>
            </w:r>
            <w:bookmarkEnd w:id="5"/>
            <w:r w:rsidR="00F1592D" w:rsidRPr="002C6A99">
              <w:rPr>
                <w:rFonts w:ascii="Arial" w:hAnsi="Arial" w:cs="Arial"/>
                <w:sz w:val="22"/>
                <w:szCs w:val="22"/>
              </w:rPr>
              <w:t xml:space="preserve"> Móvil</w:t>
            </w:r>
            <w:r w:rsidR="004D5E96" w:rsidRPr="002C6A99">
              <w:rPr>
                <w:rFonts w:ascii="Arial" w:hAnsi="Arial" w:cs="Arial"/>
                <w:sz w:val="22"/>
                <w:szCs w:val="22"/>
              </w:rPr>
              <w:t xml:space="preserve">   </w:t>
            </w:r>
            <w:r w:rsidR="00271B4D" w:rsidRPr="002C6A99">
              <w:rPr>
                <w:rFonts w:ascii="Arial" w:hAnsi="Arial" w:cs="Arial"/>
                <w:sz w:val="22"/>
                <w:szCs w:val="22"/>
              </w:rPr>
              <w:t xml:space="preserve"> </w:t>
            </w:r>
            <w:r w:rsidR="004D5E96" w:rsidRPr="002C6A99">
              <w:rPr>
                <w:rFonts w:ascii="Arial" w:hAnsi="Arial" w:cs="Arial"/>
                <w:sz w:val="22"/>
                <w:szCs w:val="22"/>
              </w:rPr>
              <w:t xml:space="preserve"> </w:t>
            </w:r>
            <w:r w:rsidR="004D5E96" w:rsidRPr="002C6A99">
              <w:rPr>
                <w:rFonts w:ascii="Arial" w:hAnsi="Arial" w:cs="Arial"/>
                <w:sz w:val="22"/>
                <w:szCs w:val="22"/>
              </w:rPr>
              <w:fldChar w:fldCharType="begin">
                <w:ffData>
                  <w:name w:val="Marcar4"/>
                  <w:enabled/>
                  <w:calcOnExit w:val="0"/>
                  <w:checkBox>
                    <w:sizeAuto/>
                    <w:default w:val="0"/>
                  </w:checkBox>
                </w:ffData>
              </w:fldChar>
            </w:r>
            <w:bookmarkStart w:id="6" w:name="Marcar4"/>
            <w:r w:rsidR="004D5E96" w:rsidRPr="002C6A99">
              <w:rPr>
                <w:rFonts w:ascii="Arial" w:hAnsi="Arial" w:cs="Arial"/>
                <w:sz w:val="22"/>
                <w:szCs w:val="22"/>
              </w:rPr>
              <w:instrText xml:space="preserve"> FORMCHECKBOX </w:instrText>
            </w:r>
            <w:r w:rsidR="00DE0344">
              <w:rPr>
                <w:rFonts w:ascii="Arial" w:hAnsi="Arial" w:cs="Arial"/>
                <w:sz w:val="22"/>
                <w:szCs w:val="22"/>
              </w:rPr>
            </w:r>
            <w:r w:rsidR="00DE0344">
              <w:rPr>
                <w:rFonts w:ascii="Arial" w:hAnsi="Arial" w:cs="Arial"/>
                <w:sz w:val="22"/>
                <w:szCs w:val="22"/>
              </w:rPr>
              <w:fldChar w:fldCharType="separate"/>
            </w:r>
            <w:r w:rsidR="004D5E96" w:rsidRPr="002C6A99">
              <w:rPr>
                <w:rFonts w:ascii="Arial" w:hAnsi="Arial" w:cs="Arial"/>
                <w:sz w:val="22"/>
                <w:szCs w:val="22"/>
              </w:rPr>
              <w:fldChar w:fldCharType="end"/>
            </w:r>
            <w:bookmarkEnd w:id="6"/>
            <w:r w:rsidR="004D5E96" w:rsidRPr="002C6A99">
              <w:rPr>
                <w:rFonts w:ascii="Arial" w:hAnsi="Arial" w:cs="Arial"/>
                <w:sz w:val="22"/>
                <w:szCs w:val="22"/>
              </w:rPr>
              <w:t xml:space="preserve"> Servicio Web     </w:t>
            </w:r>
          </w:p>
          <w:p w14:paraId="466042C8" w14:textId="77777777" w:rsidR="00F1592D" w:rsidRPr="002C6A99" w:rsidRDefault="00F1592D" w:rsidP="00216320">
            <w:pPr>
              <w:rPr>
                <w:rFonts w:ascii="Arial" w:hAnsi="Arial" w:cs="Arial"/>
                <w:sz w:val="22"/>
                <w:szCs w:val="22"/>
              </w:rPr>
            </w:pPr>
          </w:p>
          <w:p w14:paraId="75EEC201" w14:textId="77777777" w:rsidR="00EB3B75" w:rsidRPr="002C6A99" w:rsidRDefault="00F1592D" w:rsidP="00EB3B75">
            <w:pPr>
              <w:rPr>
                <w:rFonts w:ascii="Arial" w:hAnsi="Arial" w:cs="Arial"/>
                <w:sz w:val="22"/>
                <w:szCs w:val="22"/>
              </w:rPr>
            </w:pPr>
            <w:r w:rsidRPr="002C6A99">
              <w:rPr>
                <w:rFonts w:ascii="Arial" w:hAnsi="Arial" w:cs="Arial"/>
                <w:sz w:val="22"/>
                <w:szCs w:val="22"/>
              </w:rPr>
              <w:fldChar w:fldCharType="begin">
                <w:ffData>
                  <w:name w:val="Marcar5"/>
                  <w:enabled/>
                  <w:calcOnExit w:val="0"/>
                  <w:checkBox>
                    <w:sizeAuto/>
                    <w:default w:val="0"/>
                  </w:checkBox>
                </w:ffData>
              </w:fldChar>
            </w:r>
            <w:bookmarkStart w:id="7" w:name="Marcar5"/>
            <w:r w:rsidRPr="002C6A99">
              <w:rPr>
                <w:rFonts w:ascii="Arial" w:hAnsi="Arial" w:cs="Arial"/>
                <w:sz w:val="22"/>
                <w:szCs w:val="22"/>
              </w:rPr>
              <w:instrText xml:space="preserve"> FORMCHECKBOX </w:instrText>
            </w:r>
            <w:r w:rsidR="00DE0344">
              <w:rPr>
                <w:rFonts w:ascii="Arial" w:hAnsi="Arial" w:cs="Arial"/>
                <w:sz w:val="22"/>
                <w:szCs w:val="22"/>
              </w:rPr>
            </w:r>
            <w:r w:rsidR="00DE0344">
              <w:rPr>
                <w:rFonts w:ascii="Arial" w:hAnsi="Arial" w:cs="Arial"/>
                <w:sz w:val="22"/>
                <w:szCs w:val="22"/>
              </w:rPr>
              <w:fldChar w:fldCharType="separate"/>
            </w:r>
            <w:r w:rsidRPr="002C6A99">
              <w:rPr>
                <w:rFonts w:ascii="Arial" w:hAnsi="Arial" w:cs="Arial"/>
                <w:sz w:val="22"/>
                <w:szCs w:val="22"/>
              </w:rPr>
              <w:fldChar w:fldCharType="end"/>
            </w:r>
            <w:bookmarkEnd w:id="7"/>
            <w:r w:rsidRPr="002C6A99">
              <w:rPr>
                <w:rFonts w:ascii="Arial" w:hAnsi="Arial" w:cs="Arial"/>
                <w:sz w:val="22"/>
                <w:szCs w:val="22"/>
              </w:rPr>
              <w:t xml:space="preserve"> Servicio Windows</w:t>
            </w:r>
            <w:r w:rsidR="00EB3B75" w:rsidRPr="002C6A99">
              <w:rPr>
                <w:rFonts w:ascii="Arial" w:hAnsi="Arial" w:cs="Arial"/>
                <w:sz w:val="22"/>
                <w:szCs w:val="22"/>
              </w:rPr>
              <w:t xml:space="preserve">    </w:t>
            </w:r>
            <w:r w:rsidR="00EB3B75" w:rsidRPr="002C6A99">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2C6A99">
              <w:rPr>
                <w:rFonts w:ascii="Arial" w:hAnsi="Arial" w:cs="Arial"/>
                <w:sz w:val="22"/>
                <w:szCs w:val="22"/>
              </w:rPr>
              <w:instrText xml:space="preserve"> FORMCHECKBOX </w:instrText>
            </w:r>
            <w:r w:rsidR="00DE0344">
              <w:rPr>
                <w:rFonts w:ascii="Arial" w:hAnsi="Arial" w:cs="Arial"/>
                <w:sz w:val="22"/>
                <w:szCs w:val="22"/>
              </w:rPr>
            </w:r>
            <w:r w:rsidR="00DE0344">
              <w:rPr>
                <w:rFonts w:ascii="Arial" w:hAnsi="Arial" w:cs="Arial"/>
                <w:sz w:val="22"/>
                <w:szCs w:val="22"/>
              </w:rPr>
              <w:fldChar w:fldCharType="separate"/>
            </w:r>
            <w:r w:rsidR="00EB3B75" w:rsidRPr="002C6A99">
              <w:rPr>
                <w:rFonts w:ascii="Arial" w:hAnsi="Arial" w:cs="Arial"/>
                <w:sz w:val="22"/>
                <w:szCs w:val="22"/>
              </w:rPr>
              <w:fldChar w:fldCharType="end"/>
            </w:r>
            <w:bookmarkEnd w:id="8"/>
            <w:r w:rsidR="00EB3B75" w:rsidRPr="002C6A99">
              <w:rPr>
                <w:rFonts w:ascii="Arial" w:hAnsi="Arial" w:cs="Arial"/>
                <w:sz w:val="22"/>
                <w:szCs w:val="22"/>
              </w:rPr>
              <w:t xml:space="preserve"> Otro:__________________</w:t>
            </w:r>
          </w:p>
          <w:p w14:paraId="639587EA" w14:textId="77777777" w:rsidR="00406976" w:rsidRPr="002C6A99" w:rsidRDefault="00406976" w:rsidP="00EB3B75">
            <w:pPr>
              <w:rPr>
                <w:rFonts w:ascii="Arial" w:hAnsi="Arial" w:cs="Arial"/>
                <w:b/>
                <w:color w:val="D9D9D9"/>
                <w:sz w:val="22"/>
                <w:szCs w:val="22"/>
              </w:rPr>
            </w:pPr>
          </w:p>
        </w:tc>
      </w:tr>
      <w:tr w:rsidR="00406976" w:rsidRPr="002C6A99" w14:paraId="0BA642B2" w14:textId="77777777" w:rsidTr="001C1D73">
        <w:trPr>
          <w:trHeight w:val="1348"/>
        </w:trPr>
        <w:tc>
          <w:tcPr>
            <w:tcW w:w="2836" w:type="dxa"/>
            <w:vMerge/>
            <w:shd w:val="clear" w:color="auto" w:fill="4472C4" w:themeFill="accent1"/>
            <w:vAlign w:val="center"/>
          </w:tcPr>
          <w:p w14:paraId="6691556F" w14:textId="77777777" w:rsidR="00406976" w:rsidRPr="002C6A99" w:rsidRDefault="00406976" w:rsidP="0031230D">
            <w:pPr>
              <w:rPr>
                <w:rFonts w:ascii="Arial" w:hAnsi="Arial" w:cs="Arial"/>
                <w:b/>
                <w:color w:val="FFFFFF" w:themeColor="background1"/>
                <w:sz w:val="22"/>
                <w:szCs w:val="22"/>
              </w:rPr>
            </w:pPr>
          </w:p>
        </w:tc>
        <w:tc>
          <w:tcPr>
            <w:tcW w:w="1755" w:type="dxa"/>
            <w:shd w:val="clear" w:color="auto" w:fill="auto"/>
            <w:vAlign w:val="center"/>
          </w:tcPr>
          <w:p w14:paraId="708767A7" w14:textId="77777777" w:rsidR="00406976" w:rsidRPr="002C6A99" w:rsidRDefault="00406976" w:rsidP="003F6647">
            <w:pPr>
              <w:jc w:val="center"/>
              <w:rPr>
                <w:rFonts w:ascii="Arial" w:hAnsi="Arial" w:cs="Arial"/>
                <w:b/>
                <w:color w:val="D9D9D9"/>
                <w:sz w:val="22"/>
                <w:szCs w:val="22"/>
              </w:rPr>
            </w:pPr>
            <w:r w:rsidRPr="002C6A99">
              <w:rPr>
                <w:rFonts w:ascii="Arial" w:hAnsi="Arial" w:cs="Arial"/>
                <w:b/>
                <w:sz w:val="22"/>
                <w:szCs w:val="22"/>
              </w:rPr>
              <w:t>Base de Datos</w:t>
            </w:r>
          </w:p>
        </w:tc>
        <w:tc>
          <w:tcPr>
            <w:tcW w:w="4781" w:type="dxa"/>
            <w:gridSpan w:val="3"/>
            <w:shd w:val="clear" w:color="auto" w:fill="auto"/>
          </w:tcPr>
          <w:p w14:paraId="15A053D4" w14:textId="77777777" w:rsidR="00406976" w:rsidRPr="002C6A99" w:rsidRDefault="00406976" w:rsidP="00DD4EC2">
            <w:pPr>
              <w:rPr>
                <w:rFonts w:ascii="Arial" w:hAnsi="Arial" w:cs="Arial"/>
                <w:sz w:val="22"/>
                <w:szCs w:val="22"/>
              </w:rPr>
            </w:pPr>
          </w:p>
          <w:p w14:paraId="42BC9DB1" w14:textId="77777777" w:rsidR="00406976" w:rsidRPr="002C6A99" w:rsidRDefault="00406976" w:rsidP="00DD4EC2">
            <w:pPr>
              <w:rPr>
                <w:rFonts w:ascii="Arial" w:hAnsi="Arial" w:cs="Arial"/>
                <w:sz w:val="22"/>
                <w:szCs w:val="22"/>
              </w:rPr>
            </w:pPr>
            <w:r w:rsidRPr="002C6A99">
              <w:rPr>
                <w:rFonts w:ascii="Arial" w:hAnsi="Arial" w:cs="Arial"/>
                <w:sz w:val="22"/>
                <w:szCs w:val="22"/>
              </w:rPr>
              <w:fldChar w:fldCharType="begin">
                <w:ffData>
                  <w:name w:val="Marcar7"/>
                  <w:enabled/>
                  <w:calcOnExit w:val="0"/>
                  <w:checkBox>
                    <w:sizeAuto/>
                    <w:default w:val="0"/>
                  </w:checkBox>
                </w:ffData>
              </w:fldChar>
            </w:r>
            <w:bookmarkStart w:id="9" w:name="Marcar7"/>
            <w:r w:rsidRPr="002C6A99">
              <w:rPr>
                <w:rFonts w:ascii="Arial" w:hAnsi="Arial" w:cs="Arial"/>
                <w:sz w:val="22"/>
                <w:szCs w:val="22"/>
              </w:rPr>
              <w:instrText xml:space="preserve"> FORMCHECKBOX </w:instrText>
            </w:r>
            <w:r w:rsidR="00DE0344">
              <w:rPr>
                <w:rFonts w:ascii="Arial" w:hAnsi="Arial" w:cs="Arial"/>
                <w:sz w:val="22"/>
                <w:szCs w:val="22"/>
              </w:rPr>
            </w:r>
            <w:r w:rsidR="00DE0344">
              <w:rPr>
                <w:rFonts w:ascii="Arial" w:hAnsi="Arial" w:cs="Arial"/>
                <w:sz w:val="22"/>
                <w:szCs w:val="22"/>
              </w:rPr>
              <w:fldChar w:fldCharType="separate"/>
            </w:r>
            <w:r w:rsidRPr="002C6A99">
              <w:rPr>
                <w:rFonts w:ascii="Arial" w:hAnsi="Arial" w:cs="Arial"/>
                <w:sz w:val="22"/>
                <w:szCs w:val="22"/>
              </w:rPr>
              <w:fldChar w:fldCharType="end"/>
            </w:r>
            <w:bookmarkEnd w:id="9"/>
            <w:r w:rsidRPr="002C6A99">
              <w:rPr>
                <w:rFonts w:ascii="Arial" w:hAnsi="Arial" w:cs="Arial"/>
                <w:sz w:val="22"/>
                <w:szCs w:val="22"/>
              </w:rPr>
              <w:t xml:space="preserve"> Oracle</w:t>
            </w:r>
          </w:p>
          <w:p w14:paraId="58FA798C" w14:textId="77777777" w:rsidR="00406976" w:rsidRPr="002C6A99" w:rsidRDefault="00406976" w:rsidP="00DD4EC2">
            <w:pPr>
              <w:rPr>
                <w:rFonts w:ascii="Arial" w:hAnsi="Arial" w:cs="Arial"/>
                <w:sz w:val="22"/>
                <w:szCs w:val="22"/>
              </w:rPr>
            </w:pPr>
            <w:r w:rsidRPr="002C6A99">
              <w:rPr>
                <w:rFonts w:ascii="Arial" w:hAnsi="Arial" w:cs="Arial"/>
                <w:sz w:val="22"/>
                <w:szCs w:val="22"/>
              </w:rPr>
              <w:fldChar w:fldCharType="begin">
                <w:ffData>
                  <w:name w:val="Marcar8"/>
                  <w:enabled/>
                  <w:calcOnExit w:val="0"/>
                  <w:checkBox>
                    <w:sizeAuto/>
                    <w:default w:val="0"/>
                  </w:checkBox>
                </w:ffData>
              </w:fldChar>
            </w:r>
            <w:bookmarkStart w:id="10" w:name="Marcar8"/>
            <w:r w:rsidRPr="002C6A99">
              <w:rPr>
                <w:rFonts w:ascii="Arial" w:hAnsi="Arial" w:cs="Arial"/>
                <w:sz w:val="22"/>
                <w:szCs w:val="22"/>
              </w:rPr>
              <w:instrText xml:space="preserve"> FORMCHECKBOX </w:instrText>
            </w:r>
            <w:r w:rsidR="00DE0344">
              <w:rPr>
                <w:rFonts w:ascii="Arial" w:hAnsi="Arial" w:cs="Arial"/>
                <w:sz w:val="22"/>
                <w:szCs w:val="22"/>
              </w:rPr>
            </w:r>
            <w:r w:rsidR="00DE0344">
              <w:rPr>
                <w:rFonts w:ascii="Arial" w:hAnsi="Arial" w:cs="Arial"/>
                <w:sz w:val="22"/>
                <w:szCs w:val="22"/>
              </w:rPr>
              <w:fldChar w:fldCharType="separate"/>
            </w:r>
            <w:r w:rsidRPr="002C6A99">
              <w:rPr>
                <w:rFonts w:ascii="Arial" w:hAnsi="Arial" w:cs="Arial"/>
                <w:sz w:val="22"/>
                <w:szCs w:val="22"/>
              </w:rPr>
              <w:fldChar w:fldCharType="end"/>
            </w:r>
            <w:bookmarkEnd w:id="10"/>
            <w:r w:rsidRPr="002C6A99">
              <w:rPr>
                <w:rFonts w:ascii="Arial" w:hAnsi="Arial" w:cs="Arial"/>
                <w:sz w:val="22"/>
                <w:szCs w:val="22"/>
              </w:rPr>
              <w:t xml:space="preserve"> SQL Server</w:t>
            </w:r>
          </w:p>
          <w:p w14:paraId="1C15DF6E" w14:textId="35947982" w:rsidR="00406976" w:rsidRPr="002C6A99" w:rsidRDefault="000F3B0B" w:rsidP="00DD4EC2">
            <w:pPr>
              <w:rPr>
                <w:rFonts w:ascii="Arial" w:hAnsi="Arial" w:cs="Arial"/>
                <w:sz w:val="22"/>
                <w:szCs w:val="22"/>
              </w:rPr>
            </w:pPr>
            <w:r w:rsidRPr="002C6A99">
              <w:rPr>
                <w:rFonts w:ascii="Arial" w:hAnsi="Arial" w:cs="Arial"/>
                <w:sz w:val="22"/>
                <w:szCs w:val="22"/>
              </w:rPr>
              <w:fldChar w:fldCharType="begin">
                <w:ffData>
                  <w:name w:val="Marcar9"/>
                  <w:enabled/>
                  <w:calcOnExit w:val="0"/>
                  <w:checkBox>
                    <w:sizeAuto/>
                    <w:default w:val="1"/>
                  </w:checkBox>
                </w:ffData>
              </w:fldChar>
            </w:r>
            <w:bookmarkStart w:id="11" w:name="Marcar9"/>
            <w:r w:rsidRPr="002C6A99">
              <w:rPr>
                <w:rFonts w:ascii="Arial" w:hAnsi="Arial" w:cs="Arial"/>
                <w:sz w:val="22"/>
                <w:szCs w:val="22"/>
              </w:rPr>
              <w:instrText xml:space="preserve"> FORMCHECKBOX </w:instrText>
            </w:r>
            <w:r w:rsidR="00DE0344">
              <w:rPr>
                <w:rFonts w:ascii="Arial" w:hAnsi="Arial" w:cs="Arial"/>
                <w:sz w:val="22"/>
                <w:szCs w:val="22"/>
              </w:rPr>
            </w:r>
            <w:r w:rsidR="00DE0344">
              <w:rPr>
                <w:rFonts w:ascii="Arial" w:hAnsi="Arial" w:cs="Arial"/>
                <w:sz w:val="22"/>
                <w:szCs w:val="22"/>
              </w:rPr>
              <w:fldChar w:fldCharType="separate"/>
            </w:r>
            <w:r w:rsidRPr="002C6A99">
              <w:rPr>
                <w:rFonts w:ascii="Arial" w:hAnsi="Arial" w:cs="Arial"/>
                <w:sz w:val="22"/>
                <w:szCs w:val="22"/>
              </w:rPr>
              <w:fldChar w:fldCharType="end"/>
            </w:r>
            <w:bookmarkEnd w:id="11"/>
            <w:r w:rsidR="00406976" w:rsidRPr="002C6A99">
              <w:rPr>
                <w:rFonts w:ascii="Arial" w:hAnsi="Arial" w:cs="Arial"/>
                <w:sz w:val="22"/>
                <w:szCs w:val="22"/>
              </w:rPr>
              <w:t xml:space="preserve"> </w:t>
            </w:r>
            <w:r w:rsidR="00252489" w:rsidRPr="002C6A99">
              <w:rPr>
                <w:rFonts w:ascii="Arial" w:hAnsi="Arial" w:cs="Arial"/>
                <w:sz w:val="22"/>
                <w:szCs w:val="22"/>
              </w:rPr>
              <w:t>My</w:t>
            </w:r>
            <w:r w:rsidR="00406976" w:rsidRPr="002C6A99">
              <w:rPr>
                <w:rFonts w:ascii="Arial" w:hAnsi="Arial" w:cs="Arial"/>
                <w:sz w:val="22"/>
                <w:szCs w:val="22"/>
              </w:rPr>
              <w:t>SQL</w:t>
            </w:r>
          </w:p>
          <w:p w14:paraId="0E294433" w14:textId="77777777" w:rsidR="00406976" w:rsidRPr="002C6A99" w:rsidRDefault="00406976" w:rsidP="00DD4EC2">
            <w:pPr>
              <w:rPr>
                <w:rFonts w:ascii="Arial" w:hAnsi="Arial" w:cs="Arial"/>
                <w:sz w:val="22"/>
                <w:szCs w:val="22"/>
              </w:rPr>
            </w:pPr>
            <w:r w:rsidRPr="002C6A99">
              <w:rPr>
                <w:rFonts w:ascii="Arial" w:hAnsi="Arial" w:cs="Arial"/>
                <w:sz w:val="22"/>
                <w:szCs w:val="22"/>
              </w:rPr>
              <w:fldChar w:fldCharType="begin">
                <w:ffData>
                  <w:name w:val="Marcar10"/>
                  <w:enabled/>
                  <w:calcOnExit w:val="0"/>
                  <w:checkBox>
                    <w:sizeAuto/>
                    <w:default w:val="0"/>
                  </w:checkBox>
                </w:ffData>
              </w:fldChar>
            </w:r>
            <w:bookmarkStart w:id="12" w:name="Marcar10"/>
            <w:r w:rsidRPr="002C6A99">
              <w:rPr>
                <w:rFonts w:ascii="Arial" w:hAnsi="Arial" w:cs="Arial"/>
                <w:sz w:val="22"/>
                <w:szCs w:val="22"/>
              </w:rPr>
              <w:instrText xml:space="preserve"> FORMCHECKBOX </w:instrText>
            </w:r>
            <w:r w:rsidR="00DE0344">
              <w:rPr>
                <w:rFonts w:ascii="Arial" w:hAnsi="Arial" w:cs="Arial"/>
                <w:sz w:val="22"/>
                <w:szCs w:val="22"/>
              </w:rPr>
            </w:r>
            <w:r w:rsidR="00DE0344">
              <w:rPr>
                <w:rFonts w:ascii="Arial" w:hAnsi="Arial" w:cs="Arial"/>
                <w:sz w:val="22"/>
                <w:szCs w:val="22"/>
              </w:rPr>
              <w:fldChar w:fldCharType="separate"/>
            </w:r>
            <w:r w:rsidRPr="002C6A99">
              <w:rPr>
                <w:rFonts w:ascii="Arial" w:hAnsi="Arial" w:cs="Arial"/>
                <w:sz w:val="22"/>
                <w:szCs w:val="22"/>
              </w:rPr>
              <w:fldChar w:fldCharType="end"/>
            </w:r>
            <w:bookmarkEnd w:id="12"/>
            <w:r w:rsidRPr="002C6A99">
              <w:rPr>
                <w:rFonts w:ascii="Arial" w:hAnsi="Arial" w:cs="Arial"/>
                <w:sz w:val="22"/>
                <w:szCs w:val="22"/>
              </w:rPr>
              <w:t xml:space="preserve"> MongoDB</w:t>
            </w:r>
          </w:p>
          <w:p w14:paraId="602A05B5" w14:textId="77777777" w:rsidR="00406976" w:rsidRPr="002C6A99" w:rsidRDefault="00406976" w:rsidP="00DD4EC2">
            <w:pPr>
              <w:rPr>
                <w:rFonts w:ascii="Arial" w:hAnsi="Arial" w:cs="Arial"/>
                <w:sz w:val="22"/>
                <w:szCs w:val="22"/>
              </w:rPr>
            </w:pPr>
            <w:r w:rsidRPr="002C6A99">
              <w:rPr>
                <w:rFonts w:ascii="Arial" w:hAnsi="Arial" w:cs="Arial"/>
                <w:sz w:val="22"/>
                <w:szCs w:val="22"/>
              </w:rPr>
              <w:fldChar w:fldCharType="begin">
                <w:ffData>
                  <w:name w:val="Marcar11"/>
                  <w:enabled/>
                  <w:calcOnExit w:val="0"/>
                  <w:checkBox>
                    <w:sizeAuto/>
                    <w:default w:val="0"/>
                  </w:checkBox>
                </w:ffData>
              </w:fldChar>
            </w:r>
            <w:bookmarkStart w:id="13" w:name="Marcar11"/>
            <w:r w:rsidRPr="002C6A99">
              <w:rPr>
                <w:rFonts w:ascii="Arial" w:hAnsi="Arial" w:cs="Arial"/>
                <w:sz w:val="22"/>
                <w:szCs w:val="22"/>
              </w:rPr>
              <w:instrText xml:space="preserve"> FORMCHECKBOX </w:instrText>
            </w:r>
            <w:r w:rsidR="00DE0344">
              <w:rPr>
                <w:rFonts w:ascii="Arial" w:hAnsi="Arial" w:cs="Arial"/>
                <w:sz w:val="22"/>
                <w:szCs w:val="22"/>
              </w:rPr>
            </w:r>
            <w:r w:rsidR="00DE0344">
              <w:rPr>
                <w:rFonts w:ascii="Arial" w:hAnsi="Arial" w:cs="Arial"/>
                <w:sz w:val="22"/>
                <w:szCs w:val="22"/>
              </w:rPr>
              <w:fldChar w:fldCharType="separate"/>
            </w:r>
            <w:r w:rsidRPr="002C6A99">
              <w:rPr>
                <w:rFonts w:ascii="Arial" w:hAnsi="Arial" w:cs="Arial"/>
                <w:sz w:val="22"/>
                <w:szCs w:val="22"/>
              </w:rPr>
              <w:fldChar w:fldCharType="end"/>
            </w:r>
            <w:bookmarkEnd w:id="13"/>
            <w:r w:rsidRPr="002C6A99">
              <w:rPr>
                <w:rFonts w:ascii="Arial" w:hAnsi="Arial" w:cs="Arial"/>
                <w:sz w:val="22"/>
                <w:szCs w:val="22"/>
              </w:rPr>
              <w:t xml:space="preserve"> Otro:__________________</w:t>
            </w:r>
          </w:p>
          <w:p w14:paraId="4729DEE6" w14:textId="77777777" w:rsidR="00406976" w:rsidRPr="002C6A99" w:rsidRDefault="00406976" w:rsidP="00DD4EC2">
            <w:pPr>
              <w:rPr>
                <w:rFonts w:ascii="Arial" w:hAnsi="Arial" w:cs="Arial"/>
                <w:sz w:val="22"/>
                <w:szCs w:val="22"/>
              </w:rPr>
            </w:pPr>
          </w:p>
        </w:tc>
        <w:tc>
          <w:tcPr>
            <w:tcW w:w="1147" w:type="dxa"/>
            <w:shd w:val="clear" w:color="auto" w:fill="auto"/>
          </w:tcPr>
          <w:p w14:paraId="2C58F7D8" w14:textId="77777777" w:rsidR="00406976" w:rsidRPr="002C6A99" w:rsidRDefault="00406976" w:rsidP="00DD4EC2">
            <w:pPr>
              <w:rPr>
                <w:rFonts w:ascii="Arial" w:hAnsi="Arial" w:cs="Arial"/>
                <w:b/>
                <w:sz w:val="22"/>
                <w:szCs w:val="22"/>
              </w:rPr>
            </w:pPr>
            <w:r w:rsidRPr="002C6A99">
              <w:rPr>
                <w:rFonts w:ascii="Arial" w:hAnsi="Arial" w:cs="Arial"/>
                <w:b/>
                <w:sz w:val="22"/>
                <w:szCs w:val="22"/>
              </w:rPr>
              <w:t>Versión</w:t>
            </w:r>
          </w:p>
          <w:p w14:paraId="6C28EE96" w14:textId="77777777" w:rsidR="00190F2A" w:rsidRPr="002C6A99" w:rsidRDefault="00190F2A" w:rsidP="00DD4EC2">
            <w:pPr>
              <w:rPr>
                <w:rFonts w:ascii="Arial" w:hAnsi="Arial" w:cs="Arial"/>
                <w:b/>
                <w:color w:val="D9D9D9"/>
                <w:sz w:val="22"/>
                <w:szCs w:val="22"/>
              </w:rPr>
            </w:pPr>
            <w:r w:rsidRPr="002C6A99">
              <w:rPr>
                <w:rFonts w:ascii="Arial" w:hAnsi="Arial" w:cs="Arial"/>
                <w:b/>
                <w:color w:val="D9D9D9"/>
                <w:sz w:val="22"/>
                <w:szCs w:val="22"/>
              </w:rPr>
              <w:t>_______</w:t>
            </w:r>
          </w:p>
          <w:p w14:paraId="7955D784" w14:textId="77777777" w:rsidR="00190F2A" w:rsidRPr="002C6A99" w:rsidRDefault="00190F2A" w:rsidP="00DD4EC2">
            <w:pPr>
              <w:rPr>
                <w:rFonts w:ascii="Arial" w:hAnsi="Arial" w:cs="Arial"/>
                <w:b/>
                <w:color w:val="D9D9D9"/>
                <w:sz w:val="22"/>
                <w:szCs w:val="22"/>
              </w:rPr>
            </w:pPr>
            <w:r w:rsidRPr="002C6A99">
              <w:rPr>
                <w:rFonts w:ascii="Arial" w:hAnsi="Arial" w:cs="Arial"/>
                <w:b/>
                <w:color w:val="D9D9D9"/>
                <w:sz w:val="22"/>
                <w:szCs w:val="22"/>
              </w:rPr>
              <w:t>_______</w:t>
            </w:r>
          </w:p>
          <w:p w14:paraId="6D39D9DD" w14:textId="77777777" w:rsidR="00190F2A" w:rsidRPr="002C6A99" w:rsidRDefault="00190F2A" w:rsidP="00DD4EC2">
            <w:pPr>
              <w:rPr>
                <w:rFonts w:ascii="Arial" w:hAnsi="Arial" w:cs="Arial"/>
                <w:b/>
                <w:color w:val="D9D9D9"/>
                <w:sz w:val="22"/>
                <w:szCs w:val="22"/>
              </w:rPr>
            </w:pPr>
            <w:r w:rsidRPr="002C6A99">
              <w:rPr>
                <w:rFonts w:ascii="Arial" w:hAnsi="Arial" w:cs="Arial"/>
                <w:b/>
                <w:color w:val="D9D9D9"/>
                <w:sz w:val="22"/>
                <w:szCs w:val="22"/>
              </w:rPr>
              <w:t>_______</w:t>
            </w:r>
          </w:p>
          <w:p w14:paraId="5F67D750" w14:textId="77777777" w:rsidR="00190F2A" w:rsidRPr="002C6A99" w:rsidRDefault="00190F2A" w:rsidP="00DD4EC2">
            <w:pPr>
              <w:rPr>
                <w:rFonts w:ascii="Arial" w:hAnsi="Arial" w:cs="Arial"/>
                <w:b/>
                <w:color w:val="D9D9D9"/>
                <w:sz w:val="22"/>
                <w:szCs w:val="22"/>
              </w:rPr>
            </w:pPr>
            <w:r w:rsidRPr="002C6A99">
              <w:rPr>
                <w:rFonts w:ascii="Arial" w:hAnsi="Arial" w:cs="Arial"/>
                <w:b/>
                <w:color w:val="D9D9D9"/>
                <w:sz w:val="22"/>
                <w:szCs w:val="22"/>
              </w:rPr>
              <w:t>_______</w:t>
            </w:r>
          </w:p>
          <w:p w14:paraId="2DBC04C9" w14:textId="77777777" w:rsidR="00190F2A" w:rsidRPr="002C6A99" w:rsidRDefault="00190F2A" w:rsidP="00DD4EC2">
            <w:pPr>
              <w:rPr>
                <w:rFonts w:ascii="Arial" w:hAnsi="Arial" w:cs="Arial"/>
                <w:b/>
                <w:color w:val="D9D9D9"/>
                <w:sz w:val="22"/>
                <w:szCs w:val="22"/>
              </w:rPr>
            </w:pPr>
            <w:r w:rsidRPr="002C6A99">
              <w:rPr>
                <w:rFonts w:ascii="Arial" w:hAnsi="Arial" w:cs="Arial"/>
                <w:b/>
                <w:color w:val="D9D9D9"/>
                <w:sz w:val="22"/>
                <w:szCs w:val="22"/>
              </w:rPr>
              <w:t>_______</w:t>
            </w:r>
          </w:p>
          <w:p w14:paraId="21105C00" w14:textId="77777777" w:rsidR="00190F2A" w:rsidRPr="002C6A99" w:rsidRDefault="00190F2A" w:rsidP="00DD4EC2">
            <w:pPr>
              <w:rPr>
                <w:rFonts w:ascii="Arial" w:hAnsi="Arial" w:cs="Arial"/>
                <w:b/>
                <w:color w:val="D9D9D9"/>
                <w:sz w:val="22"/>
                <w:szCs w:val="22"/>
              </w:rPr>
            </w:pPr>
            <w:r w:rsidRPr="002C6A99">
              <w:rPr>
                <w:rFonts w:ascii="Arial" w:hAnsi="Arial" w:cs="Arial"/>
                <w:b/>
                <w:color w:val="D9D9D9"/>
                <w:sz w:val="22"/>
                <w:szCs w:val="22"/>
              </w:rPr>
              <w:t>_______</w:t>
            </w:r>
          </w:p>
        </w:tc>
      </w:tr>
      <w:tr w:rsidR="00406976" w:rsidRPr="002C6A99" w14:paraId="053E1C16" w14:textId="77777777" w:rsidTr="001C1D73">
        <w:trPr>
          <w:trHeight w:val="1348"/>
        </w:trPr>
        <w:tc>
          <w:tcPr>
            <w:tcW w:w="2836" w:type="dxa"/>
            <w:vMerge/>
            <w:shd w:val="clear" w:color="auto" w:fill="4472C4" w:themeFill="accent1"/>
            <w:vAlign w:val="center"/>
          </w:tcPr>
          <w:p w14:paraId="04596037" w14:textId="77777777" w:rsidR="00406976" w:rsidRPr="002C6A99" w:rsidRDefault="00406976" w:rsidP="0031230D">
            <w:pPr>
              <w:rPr>
                <w:rFonts w:ascii="Arial" w:hAnsi="Arial" w:cs="Arial"/>
                <w:b/>
                <w:color w:val="FFFFFF" w:themeColor="background1"/>
                <w:sz w:val="22"/>
                <w:szCs w:val="22"/>
              </w:rPr>
            </w:pPr>
          </w:p>
        </w:tc>
        <w:tc>
          <w:tcPr>
            <w:tcW w:w="1755" w:type="dxa"/>
            <w:shd w:val="clear" w:color="auto" w:fill="auto"/>
            <w:vAlign w:val="center"/>
          </w:tcPr>
          <w:p w14:paraId="73CCBE46" w14:textId="77777777" w:rsidR="00406976" w:rsidRPr="002C6A99" w:rsidRDefault="00406976" w:rsidP="003F6647">
            <w:pPr>
              <w:jc w:val="center"/>
              <w:rPr>
                <w:rFonts w:ascii="Arial" w:hAnsi="Arial" w:cs="Arial"/>
                <w:b/>
                <w:color w:val="D9D9D9"/>
                <w:sz w:val="22"/>
                <w:szCs w:val="22"/>
              </w:rPr>
            </w:pPr>
            <w:r w:rsidRPr="002C6A99">
              <w:rPr>
                <w:rFonts w:ascii="Arial" w:hAnsi="Arial" w:cs="Arial"/>
                <w:b/>
                <w:sz w:val="22"/>
                <w:szCs w:val="22"/>
              </w:rPr>
              <w:t>Lenguaje</w:t>
            </w:r>
          </w:p>
        </w:tc>
        <w:tc>
          <w:tcPr>
            <w:tcW w:w="4781" w:type="dxa"/>
            <w:gridSpan w:val="3"/>
            <w:shd w:val="clear" w:color="auto" w:fill="auto"/>
          </w:tcPr>
          <w:p w14:paraId="10AC6849" w14:textId="77777777" w:rsidR="00406976" w:rsidRPr="002C6A99" w:rsidRDefault="00406976" w:rsidP="005B1D0C">
            <w:pPr>
              <w:rPr>
                <w:rFonts w:ascii="Arial" w:hAnsi="Arial" w:cs="Arial"/>
                <w:sz w:val="22"/>
                <w:szCs w:val="22"/>
              </w:rPr>
            </w:pPr>
          </w:p>
          <w:p w14:paraId="41297EE1" w14:textId="77777777" w:rsidR="00406976" w:rsidRPr="002C6A99" w:rsidRDefault="00406976" w:rsidP="005B1D0C">
            <w:pPr>
              <w:rPr>
                <w:rFonts w:ascii="Arial" w:hAnsi="Arial" w:cs="Arial"/>
                <w:sz w:val="22"/>
                <w:szCs w:val="22"/>
              </w:rPr>
            </w:pPr>
            <w:r w:rsidRPr="002C6A99">
              <w:rPr>
                <w:rFonts w:ascii="Arial" w:hAnsi="Arial" w:cs="Arial"/>
                <w:sz w:val="22"/>
                <w:szCs w:val="22"/>
              </w:rPr>
              <w:fldChar w:fldCharType="begin">
                <w:ffData>
                  <w:name w:val="Marcar7"/>
                  <w:enabled/>
                  <w:calcOnExit w:val="0"/>
                  <w:checkBox>
                    <w:sizeAuto/>
                    <w:default w:val="0"/>
                  </w:checkBox>
                </w:ffData>
              </w:fldChar>
            </w:r>
            <w:r w:rsidRPr="002C6A99">
              <w:rPr>
                <w:rFonts w:ascii="Arial" w:hAnsi="Arial" w:cs="Arial"/>
                <w:sz w:val="22"/>
                <w:szCs w:val="22"/>
              </w:rPr>
              <w:instrText xml:space="preserve"> FORMCHECKBOX </w:instrText>
            </w:r>
            <w:r w:rsidR="00DE0344">
              <w:rPr>
                <w:rFonts w:ascii="Arial" w:hAnsi="Arial" w:cs="Arial"/>
                <w:sz w:val="22"/>
                <w:szCs w:val="22"/>
              </w:rPr>
            </w:r>
            <w:r w:rsidR="00DE0344">
              <w:rPr>
                <w:rFonts w:ascii="Arial" w:hAnsi="Arial" w:cs="Arial"/>
                <w:sz w:val="22"/>
                <w:szCs w:val="22"/>
              </w:rPr>
              <w:fldChar w:fldCharType="separate"/>
            </w:r>
            <w:r w:rsidRPr="002C6A99">
              <w:rPr>
                <w:rFonts w:ascii="Arial" w:hAnsi="Arial" w:cs="Arial"/>
                <w:sz w:val="22"/>
                <w:szCs w:val="22"/>
              </w:rPr>
              <w:fldChar w:fldCharType="end"/>
            </w:r>
            <w:r w:rsidRPr="002C6A99">
              <w:rPr>
                <w:rFonts w:ascii="Arial" w:hAnsi="Arial" w:cs="Arial"/>
                <w:sz w:val="22"/>
                <w:szCs w:val="22"/>
              </w:rPr>
              <w:t xml:space="preserve"> C#</w:t>
            </w:r>
          </w:p>
          <w:p w14:paraId="6FF546B7" w14:textId="77777777" w:rsidR="00406976" w:rsidRPr="002C6A99" w:rsidRDefault="00406976" w:rsidP="005B1D0C">
            <w:pPr>
              <w:rPr>
                <w:rFonts w:ascii="Arial" w:hAnsi="Arial" w:cs="Arial"/>
                <w:sz w:val="22"/>
                <w:szCs w:val="22"/>
              </w:rPr>
            </w:pPr>
            <w:r w:rsidRPr="002C6A99">
              <w:rPr>
                <w:rFonts w:ascii="Arial" w:hAnsi="Arial" w:cs="Arial"/>
                <w:sz w:val="22"/>
                <w:szCs w:val="22"/>
              </w:rPr>
              <w:fldChar w:fldCharType="begin">
                <w:ffData>
                  <w:name w:val="Marcar8"/>
                  <w:enabled/>
                  <w:calcOnExit w:val="0"/>
                  <w:checkBox>
                    <w:sizeAuto/>
                    <w:default w:val="0"/>
                  </w:checkBox>
                </w:ffData>
              </w:fldChar>
            </w:r>
            <w:r w:rsidRPr="002C6A99">
              <w:rPr>
                <w:rFonts w:ascii="Arial" w:hAnsi="Arial" w:cs="Arial"/>
                <w:sz w:val="22"/>
                <w:szCs w:val="22"/>
              </w:rPr>
              <w:instrText xml:space="preserve"> FORMCHECKBOX </w:instrText>
            </w:r>
            <w:r w:rsidR="00DE0344">
              <w:rPr>
                <w:rFonts w:ascii="Arial" w:hAnsi="Arial" w:cs="Arial"/>
                <w:sz w:val="22"/>
                <w:szCs w:val="22"/>
              </w:rPr>
            </w:r>
            <w:r w:rsidR="00DE0344">
              <w:rPr>
                <w:rFonts w:ascii="Arial" w:hAnsi="Arial" w:cs="Arial"/>
                <w:sz w:val="22"/>
                <w:szCs w:val="22"/>
              </w:rPr>
              <w:fldChar w:fldCharType="separate"/>
            </w:r>
            <w:r w:rsidRPr="002C6A99">
              <w:rPr>
                <w:rFonts w:ascii="Arial" w:hAnsi="Arial" w:cs="Arial"/>
                <w:sz w:val="22"/>
                <w:szCs w:val="22"/>
              </w:rPr>
              <w:fldChar w:fldCharType="end"/>
            </w:r>
            <w:r w:rsidRPr="002C6A99">
              <w:rPr>
                <w:rFonts w:ascii="Arial" w:hAnsi="Arial" w:cs="Arial"/>
                <w:sz w:val="22"/>
                <w:szCs w:val="22"/>
              </w:rPr>
              <w:t xml:space="preserve"> VB</w:t>
            </w:r>
          </w:p>
          <w:p w14:paraId="2FA6D78A" w14:textId="77777777" w:rsidR="00406976" w:rsidRPr="002C6A99" w:rsidRDefault="00406976" w:rsidP="005B1D0C">
            <w:pPr>
              <w:rPr>
                <w:rFonts w:ascii="Arial" w:hAnsi="Arial" w:cs="Arial"/>
                <w:sz w:val="22"/>
                <w:szCs w:val="22"/>
              </w:rPr>
            </w:pPr>
            <w:r w:rsidRPr="002C6A99">
              <w:rPr>
                <w:rFonts w:ascii="Arial" w:hAnsi="Arial" w:cs="Arial"/>
                <w:sz w:val="22"/>
                <w:szCs w:val="22"/>
              </w:rPr>
              <w:fldChar w:fldCharType="begin">
                <w:ffData>
                  <w:name w:val="Marcar9"/>
                  <w:enabled/>
                  <w:calcOnExit w:val="0"/>
                  <w:checkBox>
                    <w:sizeAuto/>
                    <w:default w:val="0"/>
                  </w:checkBox>
                </w:ffData>
              </w:fldChar>
            </w:r>
            <w:r w:rsidRPr="002C6A99">
              <w:rPr>
                <w:rFonts w:ascii="Arial" w:hAnsi="Arial" w:cs="Arial"/>
                <w:sz w:val="22"/>
                <w:szCs w:val="22"/>
              </w:rPr>
              <w:instrText xml:space="preserve"> FORMCHECKBOX </w:instrText>
            </w:r>
            <w:r w:rsidR="00DE0344">
              <w:rPr>
                <w:rFonts w:ascii="Arial" w:hAnsi="Arial" w:cs="Arial"/>
                <w:sz w:val="22"/>
                <w:szCs w:val="22"/>
              </w:rPr>
            </w:r>
            <w:r w:rsidR="00DE0344">
              <w:rPr>
                <w:rFonts w:ascii="Arial" w:hAnsi="Arial" w:cs="Arial"/>
                <w:sz w:val="22"/>
                <w:szCs w:val="22"/>
              </w:rPr>
              <w:fldChar w:fldCharType="separate"/>
            </w:r>
            <w:r w:rsidRPr="002C6A99">
              <w:rPr>
                <w:rFonts w:ascii="Arial" w:hAnsi="Arial" w:cs="Arial"/>
                <w:sz w:val="22"/>
                <w:szCs w:val="22"/>
              </w:rPr>
              <w:fldChar w:fldCharType="end"/>
            </w:r>
            <w:r w:rsidRPr="002C6A99">
              <w:rPr>
                <w:rFonts w:ascii="Arial" w:hAnsi="Arial" w:cs="Arial"/>
                <w:sz w:val="22"/>
                <w:szCs w:val="22"/>
              </w:rPr>
              <w:t xml:space="preserve"> PHP</w:t>
            </w:r>
          </w:p>
          <w:p w14:paraId="2EA782C1" w14:textId="0FCA615B" w:rsidR="00406976" w:rsidRPr="002C6A99" w:rsidRDefault="000F3B0B" w:rsidP="005B1D0C">
            <w:pPr>
              <w:rPr>
                <w:rFonts w:ascii="Arial" w:hAnsi="Arial" w:cs="Arial"/>
                <w:sz w:val="22"/>
                <w:szCs w:val="22"/>
              </w:rPr>
            </w:pPr>
            <w:r w:rsidRPr="002C6A99">
              <w:rPr>
                <w:rFonts w:ascii="Arial" w:hAnsi="Arial" w:cs="Arial"/>
                <w:sz w:val="22"/>
                <w:szCs w:val="22"/>
              </w:rPr>
              <w:fldChar w:fldCharType="begin">
                <w:ffData>
                  <w:name w:val=""/>
                  <w:enabled/>
                  <w:calcOnExit w:val="0"/>
                  <w:checkBox>
                    <w:sizeAuto/>
                    <w:default w:val="1"/>
                  </w:checkBox>
                </w:ffData>
              </w:fldChar>
            </w:r>
            <w:r w:rsidRPr="002C6A99">
              <w:rPr>
                <w:rFonts w:ascii="Arial" w:hAnsi="Arial" w:cs="Arial"/>
                <w:sz w:val="22"/>
                <w:szCs w:val="22"/>
              </w:rPr>
              <w:instrText xml:space="preserve"> FORMCHECKBOX </w:instrText>
            </w:r>
            <w:r w:rsidR="00DE0344">
              <w:rPr>
                <w:rFonts w:ascii="Arial" w:hAnsi="Arial" w:cs="Arial"/>
                <w:sz w:val="22"/>
                <w:szCs w:val="22"/>
              </w:rPr>
            </w:r>
            <w:r w:rsidR="00DE0344">
              <w:rPr>
                <w:rFonts w:ascii="Arial" w:hAnsi="Arial" w:cs="Arial"/>
                <w:sz w:val="22"/>
                <w:szCs w:val="22"/>
              </w:rPr>
              <w:fldChar w:fldCharType="separate"/>
            </w:r>
            <w:r w:rsidRPr="002C6A99">
              <w:rPr>
                <w:rFonts w:ascii="Arial" w:hAnsi="Arial" w:cs="Arial"/>
                <w:sz w:val="22"/>
                <w:szCs w:val="22"/>
              </w:rPr>
              <w:fldChar w:fldCharType="end"/>
            </w:r>
            <w:r w:rsidR="00406976" w:rsidRPr="002C6A99">
              <w:rPr>
                <w:rFonts w:ascii="Arial" w:hAnsi="Arial" w:cs="Arial"/>
                <w:sz w:val="22"/>
                <w:szCs w:val="22"/>
              </w:rPr>
              <w:t xml:space="preserve"> Java</w:t>
            </w:r>
          </w:p>
          <w:p w14:paraId="6B4FF3BD" w14:textId="0156A8FA" w:rsidR="00406976" w:rsidRPr="002C6A99" w:rsidRDefault="000F3B0B" w:rsidP="005B1D0C">
            <w:pPr>
              <w:pStyle w:val="Prrafodelista"/>
              <w:ind w:left="0"/>
              <w:rPr>
                <w:rFonts w:ascii="Arial" w:hAnsi="Arial" w:cs="Arial"/>
                <w:sz w:val="22"/>
                <w:szCs w:val="22"/>
              </w:rPr>
            </w:pPr>
            <w:r w:rsidRPr="002C6A99">
              <w:rPr>
                <w:rFonts w:ascii="Arial" w:hAnsi="Arial" w:cs="Arial"/>
                <w:sz w:val="22"/>
                <w:szCs w:val="22"/>
              </w:rPr>
              <w:fldChar w:fldCharType="begin">
                <w:ffData>
                  <w:name w:val=""/>
                  <w:enabled/>
                  <w:calcOnExit w:val="0"/>
                  <w:checkBox>
                    <w:sizeAuto/>
                    <w:default w:val="1"/>
                  </w:checkBox>
                </w:ffData>
              </w:fldChar>
            </w:r>
            <w:r w:rsidRPr="002C6A99">
              <w:rPr>
                <w:rFonts w:ascii="Arial" w:hAnsi="Arial" w:cs="Arial"/>
                <w:sz w:val="22"/>
                <w:szCs w:val="22"/>
              </w:rPr>
              <w:instrText xml:space="preserve"> FORMCHECKBOX </w:instrText>
            </w:r>
            <w:r w:rsidR="00DE0344">
              <w:rPr>
                <w:rFonts w:ascii="Arial" w:hAnsi="Arial" w:cs="Arial"/>
                <w:sz w:val="22"/>
                <w:szCs w:val="22"/>
              </w:rPr>
            </w:r>
            <w:r w:rsidR="00DE0344">
              <w:rPr>
                <w:rFonts w:ascii="Arial" w:hAnsi="Arial" w:cs="Arial"/>
                <w:sz w:val="22"/>
                <w:szCs w:val="22"/>
              </w:rPr>
              <w:fldChar w:fldCharType="separate"/>
            </w:r>
            <w:r w:rsidRPr="002C6A99">
              <w:rPr>
                <w:rFonts w:ascii="Arial" w:hAnsi="Arial" w:cs="Arial"/>
                <w:sz w:val="22"/>
                <w:szCs w:val="22"/>
              </w:rPr>
              <w:fldChar w:fldCharType="end"/>
            </w:r>
            <w:r w:rsidR="00406976" w:rsidRPr="002C6A99">
              <w:rPr>
                <w:rFonts w:ascii="Arial" w:hAnsi="Arial" w:cs="Arial"/>
                <w:sz w:val="22"/>
                <w:szCs w:val="22"/>
              </w:rPr>
              <w:t xml:space="preserve"> JavaScript</w:t>
            </w:r>
          </w:p>
          <w:p w14:paraId="75467A64" w14:textId="77777777" w:rsidR="00406976" w:rsidRPr="002C6A99" w:rsidRDefault="00406976" w:rsidP="005B1D0C">
            <w:pPr>
              <w:rPr>
                <w:rFonts w:ascii="Arial" w:hAnsi="Arial" w:cs="Arial"/>
                <w:sz w:val="22"/>
                <w:szCs w:val="22"/>
              </w:rPr>
            </w:pPr>
            <w:r w:rsidRPr="002C6A99">
              <w:rPr>
                <w:rFonts w:ascii="Arial" w:hAnsi="Arial" w:cs="Arial"/>
                <w:sz w:val="22"/>
                <w:szCs w:val="22"/>
              </w:rPr>
              <w:fldChar w:fldCharType="begin">
                <w:ffData>
                  <w:name w:val="Marcar8"/>
                  <w:enabled/>
                  <w:calcOnExit w:val="0"/>
                  <w:checkBox>
                    <w:sizeAuto/>
                    <w:default w:val="0"/>
                  </w:checkBox>
                </w:ffData>
              </w:fldChar>
            </w:r>
            <w:r w:rsidRPr="002C6A99">
              <w:rPr>
                <w:rFonts w:ascii="Arial" w:hAnsi="Arial" w:cs="Arial"/>
                <w:sz w:val="22"/>
                <w:szCs w:val="22"/>
              </w:rPr>
              <w:instrText xml:space="preserve"> FORMCHECKBOX </w:instrText>
            </w:r>
            <w:r w:rsidR="00DE0344">
              <w:rPr>
                <w:rFonts w:ascii="Arial" w:hAnsi="Arial" w:cs="Arial"/>
                <w:sz w:val="22"/>
                <w:szCs w:val="22"/>
              </w:rPr>
            </w:r>
            <w:r w:rsidR="00DE0344">
              <w:rPr>
                <w:rFonts w:ascii="Arial" w:hAnsi="Arial" w:cs="Arial"/>
                <w:sz w:val="22"/>
                <w:szCs w:val="22"/>
              </w:rPr>
              <w:fldChar w:fldCharType="separate"/>
            </w:r>
            <w:r w:rsidRPr="002C6A99">
              <w:rPr>
                <w:rFonts w:ascii="Arial" w:hAnsi="Arial" w:cs="Arial"/>
                <w:sz w:val="22"/>
                <w:szCs w:val="22"/>
              </w:rPr>
              <w:fldChar w:fldCharType="end"/>
            </w:r>
            <w:r w:rsidRPr="002C6A99">
              <w:rPr>
                <w:rFonts w:ascii="Arial" w:hAnsi="Arial" w:cs="Arial"/>
                <w:sz w:val="22"/>
                <w:szCs w:val="22"/>
              </w:rPr>
              <w:t xml:space="preserve"> Otro:___________________</w:t>
            </w:r>
          </w:p>
          <w:p w14:paraId="2BD23B5A" w14:textId="77777777" w:rsidR="00406976" w:rsidRPr="002C6A99" w:rsidRDefault="00406976" w:rsidP="0031230D">
            <w:pPr>
              <w:rPr>
                <w:rFonts w:ascii="Arial" w:hAnsi="Arial" w:cs="Arial"/>
                <w:sz w:val="22"/>
                <w:szCs w:val="22"/>
              </w:rPr>
            </w:pPr>
          </w:p>
        </w:tc>
        <w:tc>
          <w:tcPr>
            <w:tcW w:w="1147" w:type="dxa"/>
            <w:shd w:val="clear" w:color="auto" w:fill="auto"/>
          </w:tcPr>
          <w:p w14:paraId="3B3BAA43" w14:textId="77777777" w:rsidR="00190F2A" w:rsidRPr="002C6A99" w:rsidRDefault="00190F2A" w:rsidP="00190F2A">
            <w:pPr>
              <w:rPr>
                <w:rFonts w:ascii="Arial" w:hAnsi="Arial" w:cs="Arial"/>
                <w:b/>
                <w:sz w:val="22"/>
                <w:szCs w:val="22"/>
              </w:rPr>
            </w:pPr>
            <w:r w:rsidRPr="002C6A99">
              <w:rPr>
                <w:rFonts w:ascii="Arial" w:hAnsi="Arial" w:cs="Arial"/>
                <w:b/>
                <w:sz w:val="22"/>
                <w:szCs w:val="22"/>
              </w:rPr>
              <w:t>Versión</w:t>
            </w:r>
          </w:p>
          <w:p w14:paraId="7AFF9983" w14:textId="77777777" w:rsidR="00190F2A" w:rsidRPr="002C6A99" w:rsidRDefault="00190F2A" w:rsidP="00190F2A">
            <w:pPr>
              <w:rPr>
                <w:rFonts w:ascii="Arial" w:hAnsi="Arial" w:cs="Arial"/>
                <w:b/>
                <w:color w:val="D9D9D9"/>
                <w:sz w:val="22"/>
                <w:szCs w:val="22"/>
              </w:rPr>
            </w:pPr>
            <w:r w:rsidRPr="002C6A99">
              <w:rPr>
                <w:rFonts w:ascii="Arial" w:hAnsi="Arial" w:cs="Arial"/>
                <w:b/>
                <w:color w:val="D9D9D9"/>
                <w:sz w:val="22"/>
                <w:szCs w:val="22"/>
              </w:rPr>
              <w:t>_______</w:t>
            </w:r>
          </w:p>
          <w:p w14:paraId="3AB13A3D" w14:textId="77777777" w:rsidR="00190F2A" w:rsidRPr="002C6A99" w:rsidRDefault="00190F2A" w:rsidP="00190F2A">
            <w:pPr>
              <w:rPr>
                <w:rFonts w:ascii="Arial" w:hAnsi="Arial" w:cs="Arial"/>
                <w:b/>
                <w:color w:val="D9D9D9"/>
                <w:sz w:val="22"/>
                <w:szCs w:val="22"/>
              </w:rPr>
            </w:pPr>
            <w:r w:rsidRPr="002C6A99">
              <w:rPr>
                <w:rFonts w:ascii="Arial" w:hAnsi="Arial" w:cs="Arial"/>
                <w:b/>
                <w:color w:val="D9D9D9"/>
                <w:sz w:val="22"/>
                <w:szCs w:val="22"/>
              </w:rPr>
              <w:t>_______</w:t>
            </w:r>
          </w:p>
          <w:p w14:paraId="3C14158B" w14:textId="77777777" w:rsidR="00190F2A" w:rsidRPr="002C6A99" w:rsidRDefault="00190F2A" w:rsidP="00190F2A">
            <w:pPr>
              <w:rPr>
                <w:rFonts w:ascii="Arial" w:hAnsi="Arial" w:cs="Arial"/>
                <w:b/>
                <w:color w:val="D9D9D9"/>
                <w:sz w:val="22"/>
                <w:szCs w:val="22"/>
              </w:rPr>
            </w:pPr>
            <w:r w:rsidRPr="002C6A99">
              <w:rPr>
                <w:rFonts w:ascii="Arial" w:hAnsi="Arial" w:cs="Arial"/>
                <w:b/>
                <w:color w:val="D9D9D9"/>
                <w:sz w:val="22"/>
                <w:szCs w:val="22"/>
              </w:rPr>
              <w:t>_______</w:t>
            </w:r>
          </w:p>
          <w:p w14:paraId="698B5819" w14:textId="77777777" w:rsidR="00190F2A" w:rsidRPr="002C6A99" w:rsidRDefault="00190F2A" w:rsidP="00190F2A">
            <w:pPr>
              <w:rPr>
                <w:rFonts w:ascii="Arial" w:hAnsi="Arial" w:cs="Arial"/>
                <w:b/>
                <w:color w:val="D9D9D9"/>
                <w:sz w:val="22"/>
                <w:szCs w:val="22"/>
              </w:rPr>
            </w:pPr>
            <w:r w:rsidRPr="002C6A99">
              <w:rPr>
                <w:rFonts w:ascii="Arial" w:hAnsi="Arial" w:cs="Arial"/>
                <w:b/>
                <w:color w:val="D9D9D9"/>
                <w:sz w:val="22"/>
                <w:szCs w:val="22"/>
              </w:rPr>
              <w:t>_______</w:t>
            </w:r>
          </w:p>
          <w:p w14:paraId="21BFB8C9" w14:textId="77777777" w:rsidR="00190F2A" w:rsidRPr="002C6A99" w:rsidRDefault="00190F2A" w:rsidP="00190F2A">
            <w:pPr>
              <w:rPr>
                <w:rFonts w:ascii="Arial" w:hAnsi="Arial" w:cs="Arial"/>
                <w:b/>
                <w:color w:val="D9D9D9"/>
                <w:sz w:val="22"/>
                <w:szCs w:val="22"/>
              </w:rPr>
            </w:pPr>
            <w:r w:rsidRPr="002C6A99">
              <w:rPr>
                <w:rFonts w:ascii="Arial" w:hAnsi="Arial" w:cs="Arial"/>
                <w:b/>
                <w:color w:val="D9D9D9"/>
                <w:sz w:val="22"/>
                <w:szCs w:val="22"/>
              </w:rPr>
              <w:t>_______</w:t>
            </w:r>
          </w:p>
          <w:p w14:paraId="5320BA9B" w14:textId="77777777" w:rsidR="00406976" w:rsidRPr="002C6A99" w:rsidRDefault="00190F2A" w:rsidP="00190F2A">
            <w:pPr>
              <w:rPr>
                <w:rFonts w:ascii="Arial" w:hAnsi="Arial" w:cs="Arial"/>
                <w:b/>
                <w:color w:val="D9D9D9"/>
                <w:sz w:val="22"/>
                <w:szCs w:val="22"/>
              </w:rPr>
            </w:pPr>
            <w:r w:rsidRPr="002C6A99">
              <w:rPr>
                <w:rFonts w:ascii="Arial" w:hAnsi="Arial" w:cs="Arial"/>
                <w:b/>
                <w:color w:val="D9D9D9"/>
                <w:sz w:val="22"/>
                <w:szCs w:val="22"/>
              </w:rPr>
              <w:t>_______</w:t>
            </w:r>
          </w:p>
          <w:p w14:paraId="29A3A001" w14:textId="77777777" w:rsidR="00190F2A" w:rsidRPr="002C6A99" w:rsidRDefault="00190F2A" w:rsidP="00190F2A">
            <w:pPr>
              <w:rPr>
                <w:rFonts w:ascii="Arial" w:hAnsi="Arial" w:cs="Arial"/>
                <w:b/>
                <w:color w:val="D9D9D9"/>
                <w:sz w:val="22"/>
                <w:szCs w:val="22"/>
              </w:rPr>
            </w:pPr>
            <w:r w:rsidRPr="002C6A99">
              <w:rPr>
                <w:rFonts w:ascii="Arial" w:hAnsi="Arial" w:cs="Arial"/>
                <w:b/>
                <w:color w:val="D9D9D9"/>
                <w:sz w:val="22"/>
                <w:szCs w:val="22"/>
              </w:rPr>
              <w:t>_______</w:t>
            </w:r>
          </w:p>
        </w:tc>
      </w:tr>
    </w:tbl>
    <w:p w14:paraId="7AF33FDA" w14:textId="130D515E" w:rsidR="000A71D8" w:rsidRDefault="000A71D8" w:rsidP="002C6A99"/>
    <w:p w14:paraId="29337010" w14:textId="77777777" w:rsidR="002C6A99" w:rsidRPr="002C6A99" w:rsidRDefault="002C6A99" w:rsidP="002C6A99">
      <w:pPr>
        <w:pStyle w:val="Piedepgina"/>
        <w:tabs>
          <w:tab w:val="clear" w:pos="4252"/>
          <w:tab w:val="clear" w:pos="8504"/>
        </w:tabs>
        <w:spacing w:line="360" w:lineRule="auto"/>
        <w:jc w:val="center"/>
        <w:rPr>
          <w:rFonts w:ascii="Arial" w:hAnsi="Arial" w:cs="Arial"/>
          <w:b/>
          <w:bCs/>
          <w:sz w:val="22"/>
          <w:szCs w:val="22"/>
        </w:rPr>
      </w:pPr>
      <w:r w:rsidRPr="002C6A99">
        <w:rPr>
          <w:rFonts w:ascii="Arial" w:hAnsi="Arial" w:cs="Arial"/>
          <w:b/>
          <w:bCs/>
          <w:sz w:val="22"/>
          <w:szCs w:val="22"/>
        </w:rPr>
        <w:t>FIRMAS DE ACEPTACIÓN:</w:t>
      </w:r>
    </w:p>
    <w:p w14:paraId="13E0B095" w14:textId="77777777" w:rsidR="002C6A99" w:rsidRPr="002C6A99" w:rsidRDefault="002C6A99" w:rsidP="002C6A99"/>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2C6A99" w:rsidRPr="002C6A99" w14:paraId="36591A7B" w14:textId="77777777" w:rsidTr="00FE0FEA">
        <w:tc>
          <w:tcPr>
            <w:tcW w:w="4489" w:type="dxa"/>
          </w:tcPr>
          <w:p w14:paraId="2DE2EDE7" w14:textId="77777777" w:rsidR="002C6A99" w:rsidRPr="002C6A99" w:rsidRDefault="002C6A99" w:rsidP="00FE0FEA">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________________________________</w:t>
            </w:r>
          </w:p>
          <w:p w14:paraId="75CD87BA" w14:textId="77777777" w:rsidR="002C6A99" w:rsidRPr="002C6A99" w:rsidRDefault="002C6A99" w:rsidP="00FE0FEA">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Juan Pérez</w:t>
            </w:r>
          </w:p>
          <w:p w14:paraId="68DCD3BB" w14:textId="77777777" w:rsidR="002C6A99" w:rsidRPr="002C6A99" w:rsidRDefault="002C6A99" w:rsidP="00FE0FEA">
            <w:pPr>
              <w:pStyle w:val="Piedepgina"/>
              <w:tabs>
                <w:tab w:val="clear" w:pos="4252"/>
                <w:tab w:val="clear" w:pos="8504"/>
              </w:tabs>
              <w:jc w:val="center"/>
              <w:rPr>
                <w:rFonts w:ascii="Arial" w:hAnsi="Arial" w:cs="Arial"/>
                <w:b/>
                <w:bCs/>
                <w:sz w:val="22"/>
                <w:szCs w:val="22"/>
              </w:rPr>
            </w:pPr>
            <w:proofErr w:type="spellStart"/>
            <w:r w:rsidRPr="002C6A99">
              <w:rPr>
                <w:rFonts w:ascii="Arial" w:hAnsi="Arial" w:cs="Arial"/>
                <w:b/>
                <w:bCs/>
                <w:sz w:val="22"/>
                <w:szCs w:val="22"/>
              </w:rPr>
              <w:t>Abogabot</w:t>
            </w:r>
            <w:proofErr w:type="spellEnd"/>
          </w:p>
        </w:tc>
        <w:tc>
          <w:tcPr>
            <w:tcW w:w="4489" w:type="dxa"/>
          </w:tcPr>
          <w:p w14:paraId="7AB39767" w14:textId="77777777" w:rsidR="002C6A99" w:rsidRPr="002C6A99" w:rsidRDefault="002C6A99" w:rsidP="00FE0FEA">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________________________________</w:t>
            </w:r>
          </w:p>
          <w:p w14:paraId="56C44EE4" w14:textId="77777777" w:rsidR="002C6A99" w:rsidRPr="002C6A99" w:rsidRDefault="002C6A99" w:rsidP="00FE0FEA">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Iván Carranza</w:t>
            </w:r>
          </w:p>
          <w:p w14:paraId="44136010" w14:textId="77777777" w:rsidR="002C6A99" w:rsidRPr="002C6A99" w:rsidRDefault="002C6A99" w:rsidP="00FE0FEA">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Oficina Tecnologías de la Información</w:t>
            </w:r>
          </w:p>
        </w:tc>
      </w:tr>
    </w:tbl>
    <w:p w14:paraId="75CB2789" w14:textId="77777777" w:rsidR="002C6A99" w:rsidRPr="002C6A99" w:rsidRDefault="002C6A99" w:rsidP="002C6A99">
      <w:pPr>
        <w:rPr>
          <w:rFonts w:ascii="Arial" w:hAnsi="Arial" w:cs="Arial"/>
          <w:b/>
          <w:sz w:val="28"/>
          <w:szCs w:val="20"/>
          <w:lang w:eastAsia="en-US"/>
        </w:rPr>
      </w:pPr>
      <w:r w:rsidRPr="002C6A99">
        <w:rPr>
          <w:rFonts w:cs="Arial"/>
        </w:rPr>
        <w:br w:type="page"/>
      </w:r>
    </w:p>
    <w:p w14:paraId="5A702E34" w14:textId="7B29C7A5" w:rsidR="006844B1" w:rsidRPr="002C6A99" w:rsidRDefault="00C454AB" w:rsidP="0050044E">
      <w:pPr>
        <w:numPr>
          <w:ilvl w:val="0"/>
          <w:numId w:val="28"/>
        </w:numPr>
        <w:jc w:val="center"/>
        <w:rPr>
          <w:rFonts w:ascii="Arial" w:hAnsi="Arial" w:cs="Arial"/>
          <w:b/>
          <w:sz w:val="28"/>
          <w:szCs w:val="28"/>
        </w:rPr>
      </w:pPr>
      <w:r w:rsidRPr="002C6A99">
        <w:rPr>
          <w:rFonts w:ascii="Arial" w:hAnsi="Arial" w:cs="Arial"/>
          <w:b/>
          <w:sz w:val="28"/>
          <w:szCs w:val="28"/>
        </w:rPr>
        <w:lastRenderedPageBreak/>
        <w:t>FASE DE PLANEACIÓN</w:t>
      </w:r>
      <w:r w:rsidR="006007F2" w:rsidRPr="002C6A99">
        <w:rPr>
          <w:rFonts w:ascii="Arial" w:hAnsi="Arial" w:cs="Arial"/>
          <w:b/>
          <w:sz w:val="28"/>
          <w:szCs w:val="28"/>
        </w:rPr>
        <w:t xml:space="preserve"> Y GERENCIA DEL PROYECTO</w:t>
      </w:r>
    </w:p>
    <w:p w14:paraId="1CA97914" w14:textId="77777777" w:rsidR="006844B1" w:rsidRPr="002C6A99" w:rsidRDefault="006844B1" w:rsidP="00E15918">
      <w:pPr>
        <w:jc w:val="center"/>
        <w:rPr>
          <w:rFonts w:ascii="Arial" w:hAnsi="Arial" w:cs="Arial"/>
          <w:b/>
          <w:sz w:val="28"/>
          <w:szCs w:val="28"/>
        </w:rPr>
      </w:pPr>
    </w:p>
    <w:tbl>
      <w:tblPr>
        <w:tblW w:w="1051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1452"/>
        <w:gridCol w:w="842"/>
        <w:gridCol w:w="1140"/>
        <w:gridCol w:w="1659"/>
        <w:gridCol w:w="111"/>
        <w:gridCol w:w="1068"/>
        <w:gridCol w:w="1046"/>
        <w:gridCol w:w="420"/>
        <w:gridCol w:w="2241"/>
      </w:tblGrid>
      <w:tr w:rsidR="005C0BAE" w:rsidRPr="002C6A99" w14:paraId="74A8213B" w14:textId="77777777" w:rsidTr="005C0BAE">
        <w:trPr>
          <w:trHeight w:val="182"/>
        </w:trPr>
        <w:tc>
          <w:tcPr>
            <w:tcW w:w="2827" w:type="dxa"/>
            <w:gridSpan w:val="3"/>
            <w:shd w:val="clear" w:color="auto" w:fill="4472C4" w:themeFill="accent1"/>
            <w:vAlign w:val="center"/>
          </w:tcPr>
          <w:p w14:paraId="2C96B53B" w14:textId="77777777" w:rsidR="000E42E9" w:rsidRPr="002C6A99" w:rsidRDefault="00EE57A9" w:rsidP="004627A3">
            <w:pPr>
              <w:jc w:val="center"/>
              <w:rPr>
                <w:rFonts w:ascii="Arial" w:hAnsi="Arial" w:cs="Arial"/>
                <w:b/>
                <w:color w:val="FFFFFF" w:themeColor="background1"/>
                <w:sz w:val="22"/>
                <w:szCs w:val="22"/>
              </w:rPr>
            </w:pPr>
            <w:r w:rsidRPr="002C6A99">
              <w:rPr>
                <w:rFonts w:ascii="Arial" w:hAnsi="Arial" w:cs="Arial"/>
                <w:b/>
                <w:color w:val="FFFFFF" w:themeColor="background1"/>
                <w:sz w:val="22"/>
                <w:szCs w:val="22"/>
              </w:rPr>
              <w:t xml:space="preserve">Responsable </w:t>
            </w:r>
          </w:p>
        </w:tc>
        <w:tc>
          <w:tcPr>
            <w:tcW w:w="2799" w:type="dxa"/>
            <w:gridSpan w:val="2"/>
            <w:shd w:val="clear" w:color="auto" w:fill="FFFFFF"/>
            <w:vAlign w:val="center"/>
          </w:tcPr>
          <w:p w14:paraId="2CB35E6B" w14:textId="3C746D16" w:rsidR="000E42E9" w:rsidRPr="002C6A99" w:rsidRDefault="000851D7" w:rsidP="004627A3">
            <w:pPr>
              <w:jc w:val="center"/>
              <w:rPr>
                <w:rFonts w:ascii="Arial" w:hAnsi="Arial" w:cs="Arial"/>
                <w:b/>
                <w:sz w:val="22"/>
                <w:szCs w:val="22"/>
              </w:rPr>
            </w:pPr>
            <w:r>
              <w:rPr>
                <w:rFonts w:ascii="Arial" w:hAnsi="Arial" w:cs="Arial"/>
                <w:b/>
                <w:sz w:val="22"/>
                <w:szCs w:val="22"/>
              </w:rPr>
              <w:t>Líder de proyecto</w:t>
            </w:r>
          </w:p>
        </w:tc>
        <w:tc>
          <w:tcPr>
            <w:tcW w:w="2645" w:type="dxa"/>
            <w:gridSpan w:val="4"/>
            <w:shd w:val="clear" w:color="auto" w:fill="4472C4" w:themeFill="accent1"/>
            <w:vAlign w:val="center"/>
          </w:tcPr>
          <w:p w14:paraId="7839FB5F" w14:textId="77777777" w:rsidR="000E42E9" w:rsidRPr="002C6A99" w:rsidRDefault="00EE57A9" w:rsidP="004627A3">
            <w:pPr>
              <w:jc w:val="center"/>
              <w:rPr>
                <w:rFonts w:ascii="Arial" w:hAnsi="Arial" w:cs="Arial"/>
                <w:b/>
                <w:sz w:val="22"/>
                <w:szCs w:val="22"/>
              </w:rPr>
            </w:pPr>
            <w:r w:rsidRPr="002C6A99">
              <w:rPr>
                <w:rFonts w:ascii="Arial" w:hAnsi="Arial" w:cs="Arial"/>
                <w:b/>
                <w:color w:val="FFFFFF" w:themeColor="background1"/>
                <w:sz w:val="22"/>
                <w:szCs w:val="22"/>
              </w:rPr>
              <w:t>Fecha</w:t>
            </w:r>
          </w:p>
        </w:tc>
        <w:tc>
          <w:tcPr>
            <w:tcW w:w="2241" w:type="dxa"/>
            <w:shd w:val="clear" w:color="auto" w:fill="FFFFFF"/>
            <w:vAlign w:val="center"/>
          </w:tcPr>
          <w:p w14:paraId="636D56CF" w14:textId="5868D388" w:rsidR="000E42E9" w:rsidRPr="002C6A99" w:rsidRDefault="000851D7" w:rsidP="004627A3">
            <w:pPr>
              <w:jc w:val="center"/>
              <w:rPr>
                <w:rFonts w:ascii="Arial" w:hAnsi="Arial" w:cs="Arial"/>
                <w:b/>
                <w:sz w:val="22"/>
                <w:szCs w:val="22"/>
              </w:rPr>
            </w:pPr>
            <w:r>
              <w:rPr>
                <w:rFonts w:ascii="Arial" w:hAnsi="Arial" w:cs="Arial"/>
                <w:b/>
                <w:sz w:val="22"/>
                <w:szCs w:val="22"/>
              </w:rPr>
              <w:t>18/02/2022</w:t>
            </w:r>
          </w:p>
        </w:tc>
      </w:tr>
      <w:tr w:rsidR="00BB0598" w:rsidRPr="002C6A99" w14:paraId="0720E5C2" w14:textId="77777777" w:rsidTr="005C0BAE">
        <w:trPr>
          <w:trHeight w:val="182"/>
        </w:trPr>
        <w:tc>
          <w:tcPr>
            <w:tcW w:w="10512" w:type="dxa"/>
            <w:gridSpan w:val="10"/>
            <w:shd w:val="clear" w:color="auto" w:fill="4472C4" w:themeFill="accent1"/>
            <w:vAlign w:val="center"/>
          </w:tcPr>
          <w:p w14:paraId="710FD30F" w14:textId="77777777" w:rsidR="00BB0598" w:rsidRPr="002C6A99" w:rsidRDefault="00E75F93" w:rsidP="000C0F24">
            <w:pPr>
              <w:jc w:val="center"/>
              <w:rPr>
                <w:rFonts w:ascii="Arial" w:hAnsi="Arial" w:cs="Arial"/>
                <w:b/>
                <w:sz w:val="22"/>
                <w:szCs w:val="22"/>
              </w:rPr>
            </w:pPr>
            <w:r w:rsidRPr="002C6A99">
              <w:rPr>
                <w:rFonts w:ascii="Arial" w:hAnsi="Arial" w:cs="Arial"/>
                <w:b/>
                <w:color w:val="FFFFFF" w:themeColor="background1"/>
                <w:sz w:val="22"/>
                <w:szCs w:val="22"/>
              </w:rPr>
              <w:t>Plan estratégico de fases del proyecto</w:t>
            </w:r>
          </w:p>
        </w:tc>
      </w:tr>
      <w:tr w:rsidR="005C0BAE" w:rsidRPr="002C6A99" w14:paraId="3C22628B" w14:textId="77777777" w:rsidTr="005C0BAE">
        <w:trPr>
          <w:trHeight w:val="226"/>
        </w:trPr>
        <w:tc>
          <w:tcPr>
            <w:tcW w:w="533" w:type="dxa"/>
            <w:shd w:val="clear" w:color="auto" w:fill="A6A6A6"/>
            <w:vAlign w:val="center"/>
          </w:tcPr>
          <w:p w14:paraId="141AE7F8" w14:textId="77777777" w:rsidR="001E1737" w:rsidRPr="005C0BAE" w:rsidRDefault="001E1737" w:rsidP="005C0BAE">
            <w:pPr>
              <w:jc w:val="center"/>
              <w:rPr>
                <w:rFonts w:ascii="Arial" w:hAnsi="Arial" w:cs="Arial"/>
                <w:b/>
                <w:sz w:val="18"/>
                <w:szCs w:val="18"/>
              </w:rPr>
            </w:pPr>
            <w:proofErr w:type="spellStart"/>
            <w:r w:rsidRPr="005C0BAE">
              <w:rPr>
                <w:rFonts w:ascii="Arial" w:hAnsi="Arial" w:cs="Arial"/>
                <w:b/>
                <w:sz w:val="18"/>
                <w:szCs w:val="18"/>
              </w:rPr>
              <w:t>N°</w:t>
            </w:r>
            <w:proofErr w:type="spellEnd"/>
          </w:p>
        </w:tc>
        <w:tc>
          <w:tcPr>
            <w:tcW w:w="1452" w:type="dxa"/>
            <w:shd w:val="clear" w:color="auto" w:fill="A6A6A6"/>
            <w:vAlign w:val="center"/>
          </w:tcPr>
          <w:p w14:paraId="6741DA2D" w14:textId="77777777" w:rsidR="001E1737" w:rsidRPr="005C0BAE" w:rsidRDefault="001E1737" w:rsidP="005C0BAE">
            <w:pPr>
              <w:jc w:val="center"/>
              <w:rPr>
                <w:rFonts w:ascii="Arial" w:hAnsi="Arial" w:cs="Arial"/>
                <w:b/>
                <w:sz w:val="18"/>
                <w:szCs w:val="18"/>
              </w:rPr>
            </w:pPr>
            <w:r w:rsidRPr="005C0BAE">
              <w:rPr>
                <w:rFonts w:ascii="Arial" w:hAnsi="Arial" w:cs="Arial"/>
                <w:b/>
                <w:sz w:val="18"/>
                <w:szCs w:val="18"/>
              </w:rPr>
              <w:t>Nombre Etapa</w:t>
            </w:r>
          </w:p>
        </w:tc>
        <w:tc>
          <w:tcPr>
            <w:tcW w:w="1982" w:type="dxa"/>
            <w:gridSpan w:val="2"/>
            <w:shd w:val="clear" w:color="auto" w:fill="A6A6A6"/>
            <w:vAlign w:val="center"/>
          </w:tcPr>
          <w:p w14:paraId="645BDC51" w14:textId="260677AE" w:rsidR="001E1737" w:rsidRPr="005C0BAE" w:rsidRDefault="001E1737" w:rsidP="005C0BAE">
            <w:pPr>
              <w:jc w:val="center"/>
              <w:rPr>
                <w:rFonts w:ascii="Arial" w:hAnsi="Arial" w:cs="Arial"/>
                <w:b/>
                <w:sz w:val="18"/>
                <w:szCs w:val="18"/>
              </w:rPr>
            </w:pPr>
            <w:r w:rsidRPr="005C0BAE">
              <w:rPr>
                <w:rFonts w:ascii="Arial" w:hAnsi="Arial" w:cs="Arial"/>
                <w:b/>
                <w:sz w:val="18"/>
                <w:szCs w:val="18"/>
              </w:rPr>
              <w:t>Actividad</w:t>
            </w:r>
          </w:p>
        </w:tc>
        <w:tc>
          <w:tcPr>
            <w:tcW w:w="1770" w:type="dxa"/>
            <w:gridSpan w:val="2"/>
            <w:shd w:val="clear" w:color="auto" w:fill="A6A6A6"/>
            <w:vAlign w:val="center"/>
          </w:tcPr>
          <w:p w14:paraId="332005D0" w14:textId="77777777" w:rsidR="001E1737" w:rsidRPr="005C0BAE" w:rsidRDefault="00BC1DA8" w:rsidP="005C0BAE">
            <w:pPr>
              <w:jc w:val="center"/>
              <w:rPr>
                <w:rFonts w:ascii="Arial" w:hAnsi="Arial" w:cs="Arial"/>
                <w:b/>
                <w:sz w:val="18"/>
                <w:szCs w:val="18"/>
              </w:rPr>
            </w:pPr>
            <w:r w:rsidRPr="005C0BAE">
              <w:rPr>
                <w:rFonts w:ascii="Arial" w:hAnsi="Arial" w:cs="Arial"/>
                <w:b/>
                <w:sz w:val="18"/>
                <w:szCs w:val="18"/>
              </w:rPr>
              <w:t xml:space="preserve">Rol </w:t>
            </w:r>
            <w:r w:rsidR="001E1737" w:rsidRPr="005C0BAE">
              <w:rPr>
                <w:rFonts w:ascii="Arial" w:hAnsi="Arial" w:cs="Arial"/>
                <w:b/>
                <w:sz w:val="18"/>
                <w:szCs w:val="18"/>
              </w:rPr>
              <w:t>Responsable</w:t>
            </w:r>
          </w:p>
        </w:tc>
        <w:tc>
          <w:tcPr>
            <w:tcW w:w="1068" w:type="dxa"/>
            <w:shd w:val="clear" w:color="auto" w:fill="A6A6A6"/>
            <w:vAlign w:val="center"/>
          </w:tcPr>
          <w:p w14:paraId="6E8BD619" w14:textId="77777777" w:rsidR="001E1737" w:rsidRPr="005C0BAE" w:rsidRDefault="001E1737" w:rsidP="005C0BAE">
            <w:pPr>
              <w:jc w:val="center"/>
              <w:rPr>
                <w:rFonts w:ascii="Arial" w:hAnsi="Arial" w:cs="Arial"/>
                <w:b/>
                <w:sz w:val="18"/>
                <w:szCs w:val="18"/>
              </w:rPr>
            </w:pPr>
            <w:r w:rsidRPr="005C0BAE">
              <w:rPr>
                <w:rFonts w:ascii="Arial" w:hAnsi="Arial" w:cs="Arial"/>
                <w:b/>
                <w:sz w:val="18"/>
                <w:szCs w:val="18"/>
              </w:rPr>
              <w:t>Fecha Inicio</w:t>
            </w:r>
          </w:p>
        </w:tc>
        <w:tc>
          <w:tcPr>
            <w:tcW w:w="1046" w:type="dxa"/>
            <w:shd w:val="clear" w:color="auto" w:fill="A6A6A6"/>
            <w:vAlign w:val="center"/>
          </w:tcPr>
          <w:p w14:paraId="05A17F9C" w14:textId="77777777" w:rsidR="001E1737" w:rsidRPr="005C0BAE" w:rsidRDefault="001E1737" w:rsidP="005C0BAE">
            <w:pPr>
              <w:jc w:val="center"/>
              <w:rPr>
                <w:rFonts w:ascii="Arial" w:hAnsi="Arial" w:cs="Arial"/>
                <w:b/>
                <w:sz w:val="18"/>
                <w:szCs w:val="18"/>
              </w:rPr>
            </w:pPr>
            <w:r w:rsidRPr="005C0BAE">
              <w:rPr>
                <w:rFonts w:ascii="Arial" w:hAnsi="Arial" w:cs="Arial"/>
                <w:b/>
                <w:sz w:val="18"/>
                <w:szCs w:val="18"/>
              </w:rPr>
              <w:t>Fecha Fin</w:t>
            </w:r>
          </w:p>
        </w:tc>
        <w:tc>
          <w:tcPr>
            <w:tcW w:w="2661" w:type="dxa"/>
            <w:gridSpan w:val="2"/>
            <w:shd w:val="clear" w:color="auto" w:fill="A6A6A6"/>
            <w:vAlign w:val="center"/>
          </w:tcPr>
          <w:p w14:paraId="1FA94756" w14:textId="77777777" w:rsidR="001E1737" w:rsidRPr="005C0BAE" w:rsidRDefault="001E1737" w:rsidP="005C0BAE">
            <w:pPr>
              <w:jc w:val="center"/>
              <w:rPr>
                <w:rFonts w:ascii="Arial" w:hAnsi="Arial" w:cs="Arial"/>
                <w:b/>
                <w:sz w:val="18"/>
                <w:szCs w:val="18"/>
              </w:rPr>
            </w:pPr>
            <w:r w:rsidRPr="005C0BAE">
              <w:rPr>
                <w:rFonts w:ascii="Arial" w:hAnsi="Arial" w:cs="Arial"/>
                <w:b/>
                <w:sz w:val="18"/>
                <w:szCs w:val="18"/>
              </w:rPr>
              <w:t>Comentarios</w:t>
            </w:r>
          </w:p>
        </w:tc>
      </w:tr>
      <w:tr w:rsidR="005C0BAE" w:rsidRPr="002C6A99" w14:paraId="0F1358EC" w14:textId="77777777" w:rsidTr="005C0BAE">
        <w:trPr>
          <w:trHeight w:val="567"/>
        </w:trPr>
        <w:tc>
          <w:tcPr>
            <w:tcW w:w="533" w:type="dxa"/>
            <w:shd w:val="clear" w:color="auto" w:fill="FFFFFF"/>
            <w:vAlign w:val="center"/>
          </w:tcPr>
          <w:p w14:paraId="0E2B4019" w14:textId="77777777" w:rsidR="001E1737" w:rsidRPr="005C0BAE" w:rsidRDefault="001E1737" w:rsidP="00D76FAB">
            <w:pPr>
              <w:rPr>
                <w:rFonts w:ascii="Arial" w:hAnsi="Arial" w:cs="Arial"/>
                <w:bCs/>
                <w:color w:val="595959" w:themeColor="text1" w:themeTint="A6"/>
                <w:sz w:val="16"/>
                <w:szCs w:val="16"/>
              </w:rPr>
            </w:pPr>
          </w:p>
        </w:tc>
        <w:tc>
          <w:tcPr>
            <w:tcW w:w="1452" w:type="dxa"/>
            <w:shd w:val="clear" w:color="auto" w:fill="FFFFFF"/>
            <w:vAlign w:val="center"/>
          </w:tcPr>
          <w:p w14:paraId="2C46AB24" w14:textId="7418A862" w:rsidR="001E1737" w:rsidRPr="005C0BAE" w:rsidRDefault="005C0BAE" w:rsidP="00D76FAB">
            <w:pPr>
              <w:rPr>
                <w:rFonts w:ascii="Arial" w:hAnsi="Arial" w:cs="Arial"/>
                <w:bCs/>
                <w:color w:val="595959" w:themeColor="text1" w:themeTint="A6"/>
                <w:sz w:val="16"/>
                <w:szCs w:val="16"/>
              </w:rPr>
            </w:pPr>
            <w:r w:rsidRPr="005C0BAE">
              <w:rPr>
                <w:rFonts w:ascii="Arial" w:hAnsi="Arial" w:cs="Arial"/>
                <w:bCs/>
                <w:color w:val="595959" w:themeColor="text1" w:themeTint="A6"/>
                <w:sz w:val="16"/>
                <w:szCs w:val="16"/>
              </w:rPr>
              <w:t>Análisis de requerimientos</w:t>
            </w:r>
          </w:p>
        </w:tc>
        <w:tc>
          <w:tcPr>
            <w:tcW w:w="1982" w:type="dxa"/>
            <w:gridSpan w:val="2"/>
            <w:shd w:val="clear" w:color="auto" w:fill="FFFFFF"/>
            <w:vAlign w:val="center"/>
          </w:tcPr>
          <w:p w14:paraId="2E20566D" w14:textId="19B914C1" w:rsidR="001E1737" w:rsidRPr="005C0BAE" w:rsidRDefault="005C0BAE" w:rsidP="005C0BAE">
            <w:pPr>
              <w:rPr>
                <w:rFonts w:ascii="Arial" w:hAnsi="Arial" w:cs="Arial"/>
                <w:bCs/>
                <w:color w:val="595959" w:themeColor="text1" w:themeTint="A6"/>
                <w:sz w:val="16"/>
                <w:szCs w:val="16"/>
              </w:rPr>
            </w:pPr>
            <w:r>
              <w:rPr>
                <w:rFonts w:ascii="Arial" w:hAnsi="Arial" w:cs="Arial"/>
                <w:bCs/>
                <w:color w:val="595959" w:themeColor="text1" w:themeTint="A6"/>
                <w:sz w:val="16"/>
                <w:szCs w:val="16"/>
              </w:rPr>
              <w:t>Delimitar el alcance del proyecto; definir la metodología de desarrollo así como la tecnología más apropiada</w:t>
            </w:r>
          </w:p>
        </w:tc>
        <w:tc>
          <w:tcPr>
            <w:tcW w:w="1770" w:type="dxa"/>
            <w:gridSpan w:val="2"/>
            <w:shd w:val="clear" w:color="auto" w:fill="FFFFFF"/>
            <w:vAlign w:val="center"/>
          </w:tcPr>
          <w:p w14:paraId="29A05EFA" w14:textId="11CAE9F2" w:rsidR="001E1737" w:rsidRPr="005C0BAE" w:rsidRDefault="000851D7" w:rsidP="00D76FAB">
            <w:pPr>
              <w:rPr>
                <w:rFonts w:ascii="Arial" w:hAnsi="Arial" w:cs="Arial"/>
                <w:bCs/>
                <w:color w:val="595959" w:themeColor="text1" w:themeTint="A6"/>
                <w:sz w:val="16"/>
                <w:szCs w:val="16"/>
              </w:rPr>
            </w:pPr>
            <w:r>
              <w:rPr>
                <w:rFonts w:ascii="Arial" w:hAnsi="Arial" w:cs="Arial"/>
                <w:bCs/>
                <w:color w:val="595959" w:themeColor="text1" w:themeTint="A6"/>
                <w:sz w:val="16"/>
                <w:szCs w:val="16"/>
              </w:rPr>
              <w:t>Analista de software</w:t>
            </w:r>
          </w:p>
        </w:tc>
        <w:tc>
          <w:tcPr>
            <w:tcW w:w="1068" w:type="dxa"/>
            <w:shd w:val="clear" w:color="auto" w:fill="FFFFFF"/>
            <w:vAlign w:val="center"/>
          </w:tcPr>
          <w:p w14:paraId="08686C53" w14:textId="1CE982DB" w:rsidR="001E1737" w:rsidRPr="005C0BAE" w:rsidRDefault="005C0BAE" w:rsidP="00D76FAB">
            <w:pPr>
              <w:rPr>
                <w:rFonts w:ascii="Arial" w:hAnsi="Arial" w:cs="Arial"/>
                <w:bCs/>
                <w:color w:val="595959" w:themeColor="text1" w:themeTint="A6"/>
                <w:sz w:val="16"/>
                <w:szCs w:val="16"/>
              </w:rPr>
            </w:pPr>
            <w:r w:rsidRPr="005C0BAE">
              <w:rPr>
                <w:rFonts w:ascii="Arial" w:hAnsi="Arial" w:cs="Arial"/>
                <w:bCs/>
                <w:color w:val="595959" w:themeColor="text1" w:themeTint="A6"/>
                <w:sz w:val="16"/>
                <w:szCs w:val="16"/>
              </w:rPr>
              <w:t>18-02</w:t>
            </w:r>
          </w:p>
        </w:tc>
        <w:tc>
          <w:tcPr>
            <w:tcW w:w="1046" w:type="dxa"/>
            <w:shd w:val="clear" w:color="auto" w:fill="FFFFFF"/>
            <w:vAlign w:val="center"/>
          </w:tcPr>
          <w:p w14:paraId="291054EA" w14:textId="7D73E489" w:rsidR="001E1737" w:rsidRPr="005C0BAE" w:rsidRDefault="005C0BAE" w:rsidP="00D76FAB">
            <w:pPr>
              <w:rPr>
                <w:rFonts w:ascii="Arial" w:hAnsi="Arial" w:cs="Arial"/>
                <w:bCs/>
                <w:color w:val="595959" w:themeColor="text1" w:themeTint="A6"/>
                <w:sz w:val="16"/>
                <w:szCs w:val="16"/>
              </w:rPr>
            </w:pPr>
            <w:r w:rsidRPr="005C0BAE">
              <w:rPr>
                <w:rFonts w:ascii="Arial" w:hAnsi="Arial" w:cs="Arial"/>
                <w:bCs/>
                <w:color w:val="595959" w:themeColor="text1" w:themeTint="A6"/>
                <w:sz w:val="16"/>
                <w:szCs w:val="16"/>
              </w:rPr>
              <w:t>23-02</w:t>
            </w:r>
          </w:p>
        </w:tc>
        <w:tc>
          <w:tcPr>
            <w:tcW w:w="2661" w:type="dxa"/>
            <w:gridSpan w:val="2"/>
            <w:shd w:val="clear" w:color="auto" w:fill="FFFFFF"/>
            <w:vAlign w:val="center"/>
          </w:tcPr>
          <w:p w14:paraId="729667A7" w14:textId="77777777" w:rsidR="001E1737" w:rsidRPr="005C0BAE" w:rsidRDefault="001E1737" w:rsidP="00D76FAB">
            <w:pPr>
              <w:rPr>
                <w:rFonts w:ascii="Arial" w:hAnsi="Arial" w:cs="Arial"/>
                <w:bCs/>
                <w:color w:val="595959" w:themeColor="text1" w:themeTint="A6"/>
                <w:sz w:val="16"/>
                <w:szCs w:val="16"/>
              </w:rPr>
            </w:pPr>
          </w:p>
        </w:tc>
      </w:tr>
      <w:tr w:rsidR="005C0BAE" w:rsidRPr="002C6A99" w14:paraId="5EF57EA7" w14:textId="77777777" w:rsidTr="005C0BAE">
        <w:trPr>
          <w:trHeight w:val="567"/>
        </w:trPr>
        <w:tc>
          <w:tcPr>
            <w:tcW w:w="533" w:type="dxa"/>
            <w:shd w:val="clear" w:color="auto" w:fill="FFFFFF"/>
            <w:vAlign w:val="center"/>
          </w:tcPr>
          <w:p w14:paraId="744714E5" w14:textId="77777777" w:rsidR="001E1737" w:rsidRPr="005C0BAE" w:rsidRDefault="001E1737" w:rsidP="00D76FAB">
            <w:pPr>
              <w:rPr>
                <w:rFonts w:ascii="Arial" w:hAnsi="Arial" w:cs="Arial"/>
                <w:bCs/>
                <w:color w:val="595959" w:themeColor="text1" w:themeTint="A6"/>
                <w:sz w:val="16"/>
                <w:szCs w:val="16"/>
              </w:rPr>
            </w:pPr>
          </w:p>
        </w:tc>
        <w:tc>
          <w:tcPr>
            <w:tcW w:w="1452" w:type="dxa"/>
            <w:shd w:val="clear" w:color="auto" w:fill="FFFFFF"/>
            <w:vAlign w:val="center"/>
          </w:tcPr>
          <w:p w14:paraId="65F99A1D" w14:textId="134C6797" w:rsidR="001E1737" w:rsidRPr="005C0BAE" w:rsidRDefault="005C0BAE" w:rsidP="00D76FAB">
            <w:pPr>
              <w:rPr>
                <w:rFonts w:ascii="Arial" w:hAnsi="Arial" w:cs="Arial"/>
                <w:bCs/>
                <w:color w:val="595959" w:themeColor="text1" w:themeTint="A6"/>
                <w:sz w:val="16"/>
                <w:szCs w:val="16"/>
              </w:rPr>
            </w:pPr>
            <w:r w:rsidRPr="005C0BAE">
              <w:rPr>
                <w:rFonts w:ascii="Arial" w:hAnsi="Arial" w:cs="Arial"/>
                <w:bCs/>
                <w:color w:val="595959" w:themeColor="text1" w:themeTint="A6"/>
                <w:sz w:val="16"/>
                <w:szCs w:val="16"/>
              </w:rPr>
              <w:t>Diseño</w:t>
            </w:r>
          </w:p>
        </w:tc>
        <w:tc>
          <w:tcPr>
            <w:tcW w:w="1982" w:type="dxa"/>
            <w:gridSpan w:val="2"/>
            <w:shd w:val="clear" w:color="auto" w:fill="FFFFFF"/>
            <w:vAlign w:val="center"/>
          </w:tcPr>
          <w:p w14:paraId="339A2D5E" w14:textId="020FB7D2" w:rsidR="001E1737" w:rsidRPr="005C0BAE" w:rsidRDefault="005C0BAE" w:rsidP="00D76FAB">
            <w:pPr>
              <w:rPr>
                <w:rFonts w:ascii="Arial" w:hAnsi="Arial" w:cs="Arial"/>
                <w:bCs/>
                <w:color w:val="595959" w:themeColor="text1" w:themeTint="A6"/>
                <w:sz w:val="16"/>
                <w:szCs w:val="16"/>
              </w:rPr>
            </w:pPr>
            <w:r>
              <w:rPr>
                <w:rFonts w:ascii="Arial" w:hAnsi="Arial" w:cs="Arial"/>
                <w:bCs/>
                <w:color w:val="595959" w:themeColor="text1" w:themeTint="A6"/>
                <w:sz w:val="16"/>
                <w:szCs w:val="16"/>
              </w:rPr>
              <w:t xml:space="preserve">Revalorar la tecnología sugerida de desarrollo; desarrollar los </w:t>
            </w:r>
            <w:proofErr w:type="spellStart"/>
            <w:r>
              <w:rPr>
                <w:rFonts w:ascii="Arial" w:hAnsi="Arial" w:cs="Arial"/>
                <w:bCs/>
                <w:color w:val="595959" w:themeColor="text1" w:themeTint="A6"/>
                <w:sz w:val="16"/>
                <w:szCs w:val="16"/>
              </w:rPr>
              <w:t>wireframes</w:t>
            </w:r>
            <w:proofErr w:type="spellEnd"/>
            <w:r>
              <w:rPr>
                <w:rFonts w:ascii="Arial" w:hAnsi="Arial" w:cs="Arial"/>
                <w:bCs/>
                <w:color w:val="595959" w:themeColor="text1" w:themeTint="A6"/>
                <w:sz w:val="16"/>
                <w:szCs w:val="16"/>
              </w:rPr>
              <w:t xml:space="preserve"> para los diferentes tipos de usuario; </w:t>
            </w:r>
            <w:r w:rsidR="000851D7">
              <w:rPr>
                <w:rFonts w:ascii="Arial" w:hAnsi="Arial" w:cs="Arial"/>
                <w:bCs/>
                <w:color w:val="595959" w:themeColor="text1" w:themeTint="A6"/>
                <w:sz w:val="16"/>
                <w:szCs w:val="16"/>
              </w:rPr>
              <w:t xml:space="preserve">definir una estructura de base de datos; definir un esquema de comunicación entre </w:t>
            </w:r>
            <w:proofErr w:type="spellStart"/>
            <w:r w:rsidR="000851D7">
              <w:rPr>
                <w:rFonts w:ascii="Arial" w:hAnsi="Arial" w:cs="Arial"/>
                <w:bCs/>
                <w:color w:val="595959" w:themeColor="text1" w:themeTint="A6"/>
                <w:sz w:val="16"/>
                <w:szCs w:val="16"/>
              </w:rPr>
              <w:t>frontend</w:t>
            </w:r>
            <w:proofErr w:type="spellEnd"/>
            <w:r w:rsidR="000851D7">
              <w:rPr>
                <w:rFonts w:ascii="Arial" w:hAnsi="Arial" w:cs="Arial"/>
                <w:bCs/>
                <w:color w:val="595959" w:themeColor="text1" w:themeTint="A6"/>
                <w:sz w:val="16"/>
                <w:szCs w:val="16"/>
              </w:rPr>
              <w:t xml:space="preserve"> y </w:t>
            </w:r>
            <w:proofErr w:type="spellStart"/>
            <w:r w:rsidR="000851D7">
              <w:rPr>
                <w:rFonts w:ascii="Arial" w:hAnsi="Arial" w:cs="Arial"/>
                <w:bCs/>
                <w:color w:val="595959" w:themeColor="text1" w:themeTint="A6"/>
                <w:sz w:val="16"/>
                <w:szCs w:val="16"/>
              </w:rPr>
              <w:t>backend</w:t>
            </w:r>
            <w:proofErr w:type="spellEnd"/>
          </w:p>
        </w:tc>
        <w:tc>
          <w:tcPr>
            <w:tcW w:w="1770" w:type="dxa"/>
            <w:gridSpan w:val="2"/>
            <w:shd w:val="clear" w:color="auto" w:fill="FFFFFF"/>
            <w:vAlign w:val="center"/>
          </w:tcPr>
          <w:p w14:paraId="3CCB3907" w14:textId="70E8DD28" w:rsidR="001E1737" w:rsidRPr="005C0BAE" w:rsidRDefault="000851D7" w:rsidP="00D76FAB">
            <w:pPr>
              <w:rPr>
                <w:rFonts w:ascii="Arial" w:hAnsi="Arial" w:cs="Arial"/>
                <w:bCs/>
                <w:color w:val="595959" w:themeColor="text1" w:themeTint="A6"/>
                <w:sz w:val="16"/>
                <w:szCs w:val="16"/>
              </w:rPr>
            </w:pPr>
            <w:r>
              <w:rPr>
                <w:rFonts w:ascii="Arial" w:hAnsi="Arial" w:cs="Arial"/>
                <w:bCs/>
                <w:color w:val="595959" w:themeColor="text1" w:themeTint="A6"/>
                <w:sz w:val="16"/>
                <w:szCs w:val="16"/>
              </w:rPr>
              <w:t xml:space="preserve">Diseñador UI/UX, analista de software, </w:t>
            </w:r>
            <w:proofErr w:type="spellStart"/>
            <w:r>
              <w:rPr>
                <w:rFonts w:ascii="Arial" w:hAnsi="Arial" w:cs="Arial"/>
                <w:bCs/>
                <w:color w:val="595959" w:themeColor="text1" w:themeTint="A6"/>
                <w:sz w:val="16"/>
                <w:szCs w:val="16"/>
              </w:rPr>
              <w:t>db</w:t>
            </w:r>
            <w:proofErr w:type="spellEnd"/>
            <w:r>
              <w:rPr>
                <w:rFonts w:ascii="Arial" w:hAnsi="Arial" w:cs="Arial"/>
                <w:bCs/>
                <w:color w:val="595959" w:themeColor="text1" w:themeTint="A6"/>
                <w:sz w:val="16"/>
                <w:szCs w:val="16"/>
              </w:rPr>
              <w:t xml:space="preserve"> manager , QA manager</w:t>
            </w:r>
            <w:r w:rsidR="00AA46A7">
              <w:rPr>
                <w:rFonts w:ascii="Arial" w:hAnsi="Arial" w:cs="Arial"/>
                <w:bCs/>
                <w:color w:val="595959" w:themeColor="text1" w:themeTint="A6"/>
                <w:sz w:val="16"/>
                <w:szCs w:val="16"/>
              </w:rPr>
              <w:t xml:space="preserve">; </w:t>
            </w:r>
            <w:proofErr w:type="spellStart"/>
            <w:r w:rsidR="00AA46A7">
              <w:rPr>
                <w:rFonts w:ascii="Arial" w:hAnsi="Arial" w:cs="Arial"/>
                <w:bCs/>
                <w:color w:val="595959" w:themeColor="text1" w:themeTint="A6"/>
                <w:sz w:val="16"/>
                <w:szCs w:val="16"/>
              </w:rPr>
              <w:t>cloud</w:t>
            </w:r>
            <w:proofErr w:type="spellEnd"/>
            <w:r w:rsidR="00AA46A7">
              <w:rPr>
                <w:rFonts w:ascii="Arial" w:hAnsi="Arial" w:cs="Arial"/>
                <w:bCs/>
                <w:color w:val="595959" w:themeColor="text1" w:themeTint="A6"/>
                <w:sz w:val="16"/>
                <w:szCs w:val="16"/>
              </w:rPr>
              <w:t xml:space="preserve"> </w:t>
            </w:r>
            <w:proofErr w:type="spellStart"/>
            <w:r w:rsidR="00AA46A7">
              <w:rPr>
                <w:rFonts w:ascii="Arial" w:hAnsi="Arial" w:cs="Arial"/>
                <w:bCs/>
                <w:color w:val="595959" w:themeColor="text1" w:themeTint="A6"/>
                <w:sz w:val="16"/>
                <w:szCs w:val="16"/>
              </w:rPr>
              <w:t>architect</w:t>
            </w:r>
            <w:proofErr w:type="spellEnd"/>
          </w:p>
        </w:tc>
        <w:tc>
          <w:tcPr>
            <w:tcW w:w="1068" w:type="dxa"/>
            <w:shd w:val="clear" w:color="auto" w:fill="FFFFFF"/>
            <w:vAlign w:val="center"/>
          </w:tcPr>
          <w:p w14:paraId="5B579F21" w14:textId="26EA3896" w:rsidR="001E1737" w:rsidRPr="005C0BAE" w:rsidRDefault="005C0BAE" w:rsidP="00D76FAB">
            <w:pPr>
              <w:rPr>
                <w:rFonts w:ascii="Arial" w:hAnsi="Arial" w:cs="Arial"/>
                <w:bCs/>
                <w:color w:val="595959" w:themeColor="text1" w:themeTint="A6"/>
                <w:sz w:val="16"/>
                <w:szCs w:val="16"/>
              </w:rPr>
            </w:pPr>
            <w:r w:rsidRPr="005C0BAE">
              <w:rPr>
                <w:rFonts w:ascii="Arial" w:hAnsi="Arial" w:cs="Arial"/>
                <w:bCs/>
                <w:color w:val="595959" w:themeColor="text1" w:themeTint="A6"/>
                <w:sz w:val="16"/>
                <w:szCs w:val="16"/>
              </w:rPr>
              <w:t>22-02</w:t>
            </w:r>
          </w:p>
        </w:tc>
        <w:tc>
          <w:tcPr>
            <w:tcW w:w="1046" w:type="dxa"/>
            <w:shd w:val="clear" w:color="auto" w:fill="FFFFFF"/>
            <w:vAlign w:val="center"/>
          </w:tcPr>
          <w:p w14:paraId="4B8089CF" w14:textId="2B5C204F" w:rsidR="001E1737" w:rsidRPr="005C0BAE" w:rsidRDefault="005C0BAE" w:rsidP="00D76FAB">
            <w:pPr>
              <w:rPr>
                <w:rFonts w:ascii="Arial" w:hAnsi="Arial" w:cs="Arial"/>
                <w:bCs/>
                <w:color w:val="595959" w:themeColor="text1" w:themeTint="A6"/>
                <w:sz w:val="16"/>
                <w:szCs w:val="16"/>
              </w:rPr>
            </w:pPr>
            <w:r w:rsidRPr="005C0BAE">
              <w:rPr>
                <w:rFonts w:ascii="Arial" w:hAnsi="Arial" w:cs="Arial"/>
                <w:bCs/>
                <w:color w:val="595959" w:themeColor="text1" w:themeTint="A6"/>
                <w:sz w:val="16"/>
                <w:szCs w:val="16"/>
              </w:rPr>
              <w:t>27-02</w:t>
            </w:r>
          </w:p>
        </w:tc>
        <w:tc>
          <w:tcPr>
            <w:tcW w:w="2661" w:type="dxa"/>
            <w:gridSpan w:val="2"/>
            <w:shd w:val="clear" w:color="auto" w:fill="FFFFFF"/>
            <w:vAlign w:val="center"/>
          </w:tcPr>
          <w:p w14:paraId="1D33955B" w14:textId="77777777" w:rsidR="001E1737" w:rsidRPr="005C0BAE" w:rsidRDefault="001E1737" w:rsidP="00D76FAB">
            <w:pPr>
              <w:rPr>
                <w:rFonts w:ascii="Arial" w:hAnsi="Arial" w:cs="Arial"/>
                <w:bCs/>
                <w:color w:val="595959" w:themeColor="text1" w:themeTint="A6"/>
                <w:sz w:val="16"/>
                <w:szCs w:val="16"/>
              </w:rPr>
            </w:pPr>
          </w:p>
        </w:tc>
      </w:tr>
      <w:tr w:rsidR="005C0BAE" w:rsidRPr="002C6A99" w14:paraId="61AA1A23" w14:textId="77777777" w:rsidTr="005C0BAE">
        <w:trPr>
          <w:trHeight w:val="567"/>
        </w:trPr>
        <w:tc>
          <w:tcPr>
            <w:tcW w:w="533" w:type="dxa"/>
            <w:shd w:val="clear" w:color="auto" w:fill="FFFFFF"/>
            <w:vAlign w:val="center"/>
          </w:tcPr>
          <w:p w14:paraId="0B08A829" w14:textId="77777777" w:rsidR="001E1737" w:rsidRPr="005C0BAE" w:rsidRDefault="001E1737" w:rsidP="00D76FAB">
            <w:pPr>
              <w:rPr>
                <w:rFonts w:ascii="Arial" w:hAnsi="Arial" w:cs="Arial"/>
                <w:bCs/>
                <w:color w:val="595959" w:themeColor="text1" w:themeTint="A6"/>
                <w:sz w:val="16"/>
                <w:szCs w:val="16"/>
              </w:rPr>
            </w:pPr>
          </w:p>
        </w:tc>
        <w:tc>
          <w:tcPr>
            <w:tcW w:w="1452" w:type="dxa"/>
            <w:shd w:val="clear" w:color="auto" w:fill="FFFFFF"/>
            <w:vAlign w:val="center"/>
          </w:tcPr>
          <w:p w14:paraId="6627D80D" w14:textId="02DD2878" w:rsidR="001E1737" w:rsidRPr="005C0BAE" w:rsidRDefault="005C0BAE" w:rsidP="00D76FAB">
            <w:pPr>
              <w:rPr>
                <w:rFonts w:ascii="Arial" w:hAnsi="Arial" w:cs="Arial"/>
                <w:bCs/>
                <w:color w:val="595959" w:themeColor="text1" w:themeTint="A6"/>
                <w:sz w:val="16"/>
                <w:szCs w:val="16"/>
              </w:rPr>
            </w:pPr>
            <w:r w:rsidRPr="005C0BAE">
              <w:rPr>
                <w:rFonts w:ascii="Arial" w:hAnsi="Arial" w:cs="Arial"/>
                <w:bCs/>
                <w:color w:val="595959" w:themeColor="text1" w:themeTint="A6"/>
                <w:sz w:val="16"/>
                <w:szCs w:val="16"/>
              </w:rPr>
              <w:t>Implementación</w:t>
            </w:r>
          </w:p>
        </w:tc>
        <w:tc>
          <w:tcPr>
            <w:tcW w:w="1982" w:type="dxa"/>
            <w:gridSpan w:val="2"/>
            <w:shd w:val="clear" w:color="auto" w:fill="FFFFFF"/>
            <w:vAlign w:val="center"/>
          </w:tcPr>
          <w:p w14:paraId="21985C8A" w14:textId="7EEBF39E" w:rsidR="001E1737" w:rsidRPr="005C0BAE" w:rsidRDefault="000851D7" w:rsidP="00D76FAB">
            <w:pPr>
              <w:rPr>
                <w:rFonts w:ascii="Arial" w:hAnsi="Arial" w:cs="Arial"/>
                <w:bCs/>
                <w:color w:val="595959" w:themeColor="text1" w:themeTint="A6"/>
                <w:sz w:val="16"/>
                <w:szCs w:val="16"/>
              </w:rPr>
            </w:pPr>
            <w:r>
              <w:rPr>
                <w:rFonts w:ascii="Arial" w:hAnsi="Arial" w:cs="Arial"/>
                <w:bCs/>
                <w:color w:val="595959" w:themeColor="text1" w:themeTint="A6"/>
                <w:sz w:val="16"/>
                <w:szCs w:val="16"/>
              </w:rPr>
              <w:t xml:space="preserve">Desarrollo </w:t>
            </w:r>
          </w:p>
        </w:tc>
        <w:tc>
          <w:tcPr>
            <w:tcW w:w="1770" w:type="dxa"/>
            <w:gridSpan w:val="2"/>
            <w:shd w:val="clear" w:color="auto" w:fill="FFFFFF"/>
            <w:vAlign w:val="center"/>
          </w:tcPr>
          <w:p w14:paraId="6D22F099" w14:textId="3B5693A0" w:rsidR="000851D7" w:rsidRPr="005C0BAE" w:rsidRDefault="000851D7" w:rsidP="000851D7">
            <w:pPr>
              <w:rPr>
                <w:rFonts w:ascii="Arial" w:hAnsi="Arial" w:cs="Arial"/>
                <w:bCs/>
                <w:color w:val="595959" w:themeColor="text1" w:themeTint="A6"/>
                <w:sz w:val="16"/>
                <w:szCs w:val="16"/>
              </w:rPr>
            </w:pPr>
            <w:r>
              <w:rPr>
                <w:rFonts w:ascii="Arial" w:hAnsi="Arial" w:cs="Arial"/>
                <w:bCs/>
                <w:color w:val="595959" w:themeColor="text1" w:themeTint="A6"/>
                <w:sz w:val="16"/>
                <w:szCs w:val="16"/>
              </w:rPr>
              <w:t xml:space="preserve">Equipo de desarrollo </w:t>
            </w:r>
            <w:proofErr w:type="spellStart"/>
            <w:r>
              <w:rPr>
                <w:rFonts w:ascii="Arial" w:hAnsi="Arial" w:cs="Arial"/>
                <w:bCs/>
                <w:color w:val="595959" w:themeColor="text1" w:themeTint="A6"/>
                <w:sz w:val="16"/>
                <w:szCs w:val="16"/>
              </w:rPr>
              <w:t>FrontEnd</w:t>
            </w:r>
            <w:proofErr w:type="spellEnd"/>
            <w:r>
              <w:rPr>
                <w:rFonts w:ascii="Arial" w:hAnsi="Arial" w:cs="Arial"/>
                <w:bCs/>
                <w:color w:val="595959" w:themeColor="text1" w:themeTint="A6"/>
                <w:sz w:val="16"/>
                <w:szCs w:val="16"/>
              </w:rPr>
              <w:t xml:space="preserve">; equipo de desarrollo </w:t>
            </w:r>
            <w:proofErr w:type="spellStart"/>
            <w:r>
              <w:rPr>
                <w:rFonts w:ascii="Arial" w:hAnsi="Arial" w:cs="Arial"/>
                <w:bCs/>
                <w:color w:val="595959" w:themeColor="text1" w:themeTint="A6"/>
                <w:sz w:val="16"/>
                <w:szCs w:val="16"/>
              </w:rPr>
              <w:t>backend</w:t>
            </w:r>
            <w:proofErr w:type="spellEnd"/>
            <w:r>
              <w:rPr>
                <w:rFonts w:ascii="Arial" w:hAnsi="Arial" w:cs="Arial"/>
                <w:bCs/>
                <w:color w:val="595959" w:themeColor="text1" w:themeTint="A6"/>
                <w:sz w:val="16"/>
                <w:szCs w:val="16"/>
              </w:rPr>
              <w:t xml:space="preserve">, </w:t>
            </w:r>
            <w:proofErr w:type="spellStart"/>
            <w:r>
              <w:rPr>
                <w:rFonts w:ascii="Arial" w:hAnsi="Arial" w:cs="Arial"/>
                <w:bCs/>
                <w:color w:val="595959" w:themeColor="text1" w:themeTint="A6"/>
                <w:sz w:val="16"/>
                <w:szCs w:val="16"/>
              </w:rPr>
              <w:t>db</w:t>
            </w:r>
            <w:proofErr w:type="spellEnd"/>
            <w:r>
              <w:rPr>
                <w:rFonts w:ascii="Arial" w:hAnsi="Arial" w:cs="Arial"/>
                <w:bCs/>
                <w:color w:val="595959" w:themeColor="text1" w:themeTint="A6"/>
                <w:sz w:val="16"/>
                <w:szCs w:val="16"/>
              </w:rPr>
              <w:t xml:space="preserve"> manager, diseñador </w:t>
            </w:r>
            <w:proofErr w:type="spellStart"/>
            <w:r>
              <w:rPr>
                <w:rFonts w:ascii="Arial" w:hAnsi="Arial" w:cs="Arial"/>
                <w:bCs/>
                <w:color w:val="595959" w:themeColor="text1" w:themeTint="A6"/>
                <w:sz w:val="16"/>
                <w:szCs w:val="16"/>
              </w:rPr>
              <w:t>ui</w:t>
            </w:r>
            <w:proofErr w:type="spellEnd"/>
            <w:r>
              <w:rPr>
                <w:rFonts w:ascii="Arial" w:hAnsi="Arial" w:cs="Arial"/>
                <w:bCs/>
                <w:color w:val="595959" w:themeColor="text1" w:themeTint="A6"/>
                <w:sz w:val="16"/>
                <w:szCs w:val="16"/>
              </w:rPr>
              <w:t>/</w:t>
            </w:r>
            <w:proofErr w:type="spellStart"/>
            <w:r>
              <w:rPr>
                <w:rFonts w:ascii="Arial" w:hAnsi="Arial" w:cs="Arial"/>
                <w:bCs/>
                <w:color w:val="595959" w:themeColor="text1" w:themeTint="A6"/>
                <w:sz w:val="16"/>
                <w:szCs w:val="16"/>
              </w:rPr>
              <w:t>ux</w:t>
            </w:r>
            <w:proofErr w:type="spellEnd"/>
            <w:r>
              <w:rPr>
                <w:rFonts w:ascii="Arial" w:hAnsi="Arial" w:cs="Arial"/>
                <w:bCs/>
                <w:color w:val="595959" w:themeColor="text1" w:themeTint="A6"/>
                <w:sz w:val="16"/>
                <w:szCs w:val="16"/>
              </w:rPr>
              <w:t>, QA manager</w:t>
            </w:r>
          </w:p>
        </w:tc>
        <w:tc>
          <w:tcPr>
            <w:tcW w:w="1068" w:type="dxa"/>
            <w:shd w:val="clear" w:color="auto" w:fill="FFFFFF"/>
            <w:vAlign w:val="center"/>
          </w:tcPr>
          <w:p w14:paraId="70750EF2" w14:textId="56949023" w:rsidR="001E1737" w:rsidRPr="005C0BAE" w:rsidRDefault="005C0BAE" w:rsidP="00D76FAB">
            <w:pPr>
              <w:rPr>
                <w:rFonts w:ascii="Arial" w:hAnsi="Arial" w:cs="Arial"/>
                <w:bCs/>
                <w:color w:val="595959" w:themeColor="text1" w:themeTint="A6"/>
                <w:sz w:val="16"/>
                <w:szCs w:val="16"/>
              </w:rPr>
            </w:pPr>
            <w:r w:rsidRPr="005C0BAE">
              <w:rPr>
                <w:rFonts w:ascii="Arial" w:hAnsi="Arial" w:cs="Arial"/>
                <w:bCs/>
                <w:color w:val="595959" w:themeColor="text1" w:themeTint="A6"/>
                <w:sz w:val="16"/>
                <w:szCs w:val="16"/>
              </w:rPr>
              <w:t>23-02</w:t>
            </w:r>
          </w:p>
        </w:tc>
        <w:tc>
          <w:tcPr>
            <w:tcW w:w="1046" w:type="dxa"/>
            <w:shd w:val="clear" w:color="auto" w:fill="FFFFFF"/>
            <w:vAlign w:val="center"/>
          </w:tcPr>
          <w:p w14:paraId="55CB535F" w14:textId="0E712B57" w:rsidR="001E1737" w:rsidRPr="005C0BAE" w:rsidRDefault="005C0BAE" w:rsidP="00D76FAB">
            <w:pPr>
              <w:rPr>
                <w:rFonts w:ascii="Arial" w:hAnsi="Arial" w:cs="Arial"/>
                <w:bCs/>
                <w:color w:val="595959" w:themeColor="text1" w:themeTint="A6"/>
                <w:sz w:val="16"/>
                <w:szCs w:val="16"/>
              </w:rPr>
            </w:pPr>
            <w:r w:rsidRPr="005C0BAE">
              <w:rPr>
                <w:rFonts w:ascii="Arial" w:hAnsi="Arial" w:cs="Arial"/>
                <w:bCs/>
                <w:color w:val="595959" w:themeColor="text1" w:themeTint="A6"/>
                <w:sz w:val="16"/>
                <w:szCs w:val="16"/>
              </w:rPr>
              <w:t>13-03</w:t>
            </w:r>
          </w:p>
        </w:tc>
        <w:tc>
          <w:tcPr>
            <w:tcW w:w="2661" w:type="dxa"/>
            <w:gridSpan w:val="2"/>
            <w:shd w:val="clear" w:color="auto" w:fill="FFFFFF"/>
            <w:vAlign w:val="center"/>
          </w:tcPr>
          <w:p w14:paraId="744A4E48" w14:textId="77777777" w:rsidR="001E1737" w:rsidRPr="005C0BAE" w:rsidRDefault="001E1737" w:rsidP="00D76FAB">
            <w:pPr>
              <w:rPr>
                <w:rFonts w:ascii="Arial" w:hAnsi="Arial" w:cs="Arial"/>
                <w:bCs/>
                <w:color w:val="595959" w:themeColor="text1" w:themeTint="A6"/>
                <w:sz w:val="16"/>
                <w:szCs w:val="16"/>
              </w:rPr>
            </w:pPr>
          </w:p>
        </w:tc>
      </w:tr>
      <w:tr w:rsidR="005C0BAE" w:rsidRPr="002C6A99" w14:paraId="66A6B55C" w14:textId="77777777" w:rsidTr="005C0BAE">
        <w:trPr>
          <w:trHeight w:val="567"/>
        </w:trPr>
        <w:tc>
          <w:tcPr>
            <w:tcW w:w="533" w:type="dxa"/>
            <w:shd w:val="clear" w:color="auto" w:fill="FFFFFF"/>
            <w:vAlign w:val="center"/>
          </w:tcPr>
          <w:p w14:paraId="55B9A5D4" w14:textId="77777777" w:rsidR="001E1737" w:rsidRPr="005C0BAE" w:rsidRDefault="001E1737" w:rsidP="00D76FAB">
            <w:pPr>
              <w:rPr>
                <w:rFonts w:ascii="Arial" w:hAnsi="Arial" w:cs="Arial"/>
                <w:bCs/>
                <w:color w:val="595959" w:themeColor="text1" w:themeTint="A6"/>
                <w:sz w:val="16"/>
                <w:szCs w:val="16"/>
              </w:rPr>
            </w:pPr>
          </w:p>
        </w:tc>
        <w:tc>
          <w:tcPr>
            <w:tcW w:w="1452" w:type="dxa"/>
            <w:shd w:val="clear" w:color="auto" w:fill="FFFFFF"/>
            <w:vAlign w:val="center"/>
          </w:tcPr>
          <w:p w14:paraId="4E1B8C2F" w14:textId="497083A8" w:rsidR="001E1737" w:rsidRPr="005C0BAE" w:rsidRDefault="005C0BAE" w:rsidP="00D76FAB">
            <w:pPr>
              <w:rPr>
                <w:rFonts w:ascii="Arial" w:hAnsi="Arial" w:cs="Arial"/>
                <w:bCs/>
                <w:color w:val="595959" w:themeColor="text1" w:themeTint="A6"/>
                <w:sz w:val="16"/>
                <w:szCs w:val="16"/>
              </w:rPr>
            </w:pPr>
            <w:r w:rsidRPr="005C0BAE">
              <w:rPr>
                <w:rFonts w:ascii="Arial" w:hAnsi="Arial" w:cs="Arial"/>
                <w:bCs/>
                <w:color w:val="595959" w:themeColor="text1" w:themeTint="A6"/>
                <w:sz w:val="16"/>
                <w:szCs w:val="16"/>
              </w:rPr>
              <w:t>Pruebas</w:t>
            </w:r>
          </w:p>
        </w:tc>
        <w:tc>
          <w:tcPr>
            <w:tcW w:w="1982" w:type="dxa"/>
            <w:gridSpan w:val="2"/>
            <w:shd w:val="clear" w:color="auto" w:fill="FFFFFF"/>
            <w:vAlign w:val="center"/>
          </w:tcPr>
          <w:p w14:paraId="11DDBC92" w14:textId="0B734517" w:rsidR="001E1737" w:rsidRPr="005C0BAE" w:rsidRDefault="000851D7" w:rsidP="00D76FAB">
            <w:pPr>
              <w:rPr>
                <w:rFonts w:ascii="Arial" w:hAnsi="Arial" w:cs="Arial"/>
                <w:bCs/>
                <w:color w:val="595959" w:themeColor="text1" w:themeTint="A6"/>
                <w:sz w:val="16"/>
                <w:szCs w:val="16"/>
              </w:rPr>
            </w:pPr>
            <w:r>
              <w:rPr>
                <w:rFonts w:ascii="Arial" w:hAnsi="Arial" w:cs="Arial"/>
                <w:bCs/>
                <w:color w:val="595959" w:themeColor="text1" w:themeTint="A6"/>
                <w:sz w:val="16"/>
                <w:szCs w:val="16"/>
              </w:rPr>
              <w:t>Probar la funcionalidad del sitio, el cumplimiento de los requerimientos</w:t>
            </w:r>
          </w:p>
        </w:tc>
        <w:tc>
          <w:tcPr>
            <w:tcW w:w="1770" w:type="dxa"/>
            <w:gridSpan w:val="2"/>
            <w:shd w:val="clear" w:color="auto" w:fill="FFFFFF"/>
            <w:vAlign w:val="center"/>
          </w:tcPr>
          <w:p w14:paraId="0297EA2F" w14:textId="08E41E7D" w:rsidR="001E1737" w:rsidRPr="005C0BAE" w:rsidRDefault="000851D7" w:rsidP="00D76FAB">
            <w:pPr>
              <w:rPr>
                <w:rFonts w:ascii="Arial" w:hAnsi="Arial" w:cs="Arial"/>
                <w:bCs/>
                <w:color w:val="595959" w:themeColor="text1" w:themeTint="A6"/>
                <w:sz w:val="16"/>
                <w:szCs w:val="16"/>
              </w:rPr>
            </w:pPr>
            <w:proofErr w:type="spellStart"/>
            <w:r>
              <w:rPr>
                <w:rFonts w:ascii="Arial" w:hAnsi="Arial" w:cs="Arial"/>
                <w:bCs/>
                <w:color w:val="595959" w:themeColor="text1" w:themeTint="A6"/>
                <w:sz w:val="16"/>
                <w:szCs w:val="16"/>
              </w:rPr>
              <w:t>Tester</w:t>
            </w:r>
            <w:proofErr w:type="spellEnd"/>
            <w:r>
              <w:rPr>
                <w:rFonts w:ascii="Arial" w:hAnsi="Arial" w:cs="Arial"/>
                <w:bCs/>
                <w:color w:val="595959" w:themeColor="text1" w:themeTint="A6"/>
                <w:sz w:val="16"/>
                <w:szCs w:val="16"/>
              </w:rPr>
              <w:t>, QA manager</w:t>
            </w:r>
          </w:p>
        </w:tc>
        <w:tc>
          <w:tcPr>
            <w:tcW w:w="1068" w:type="dxa"/>
            <w:shd w:val="clear" w:color="auto" w:fill="FFFFFF"/>
            <w:vAlign w:val="center"/>
          </w:tcPr>
          <w:p w14:paraId="18FFC8F2" w14:textId="7EE72C67" w:rsidR="001E1737" w:rsidRPr="005C0BAE" w:rsidRDefault="005C0BAE" w:rsidP="00D76FAB">
            <w:pPr>
              <w:rPr>
                <w:rFonts w:ascii="Arial" w:hAnsi="Arial" w:cs="Arial"/>
                <w:bCs/>
                <w:color w:val="595959" w:themeColor="text1" w:themeTint="A6"/>
                <w:sz w:val="16"/>
                <w:szCs w:val="16"/>
              </w:rPr>
            </w:pPr>
            <w:r w:rsidRPr="005C0BAE">
              <w:rPr>
                <w:rFonts w:ascii="Arial" w:hAnsi="Arial" w:cs="Arial"/>
                <w:bCs/>
                <w:color w:val="595959" w:themeColor="text1" w:themeTint="A6"/>
                <w:sz w:val="16"/>
                <w:szCs w:val="16"/>
              </w:rPr>
              <w:t>10-03</w:t>
            </w:r>
          </w:p>
        </w:tc>
        <w:tc>
          <w:tcPr>
            <w:tcW w:w="1046" w:type="dxa"/>
            <w:shd w:val="clear" w:color="auto" w:fill="FFFFFF"/>
            <w:vAlign w:val="center"/>
          </w:tcPr>
          <w:p w14:paraId="27CCA46A" w14:textId="0097DB8D" w:rsidR="001E1737" w:rsidRPr="005C0BAE" w:rsidRDefault="005C0BAE" w:rsidP="00D76FAB">
            <w:pPr>
              <w:rPr>
                <w:rFonts w:ascii="Arial" w:hAnsi="Arial" w:cs="Arial"/>
                <w:bCs/>
                <w:color w:val="595959" w:themeColor="text1" w:themeTint="A6"/>
                <w:sz w:val="16"/>
                <w:szCs w:val="16"/>
              </w:rPr>
            </w:pPr>
            <w:r w:rsidRPr="005C0BAE">
              <w:rPr>
                <w:rFonts w:ascii="Arial" w:hAnsi="Arial" w:cs="Arial"/>
                <w:bCs/>
                <w:color w:val="595959" w:themeColor="text1" w:themeTint="A6"/>
                <w:sz w:val="16"/>
                <w:szCs w:val="16"/>
              </w:rPr>
              <w:t>21-03</w:t>
            </w:r>
          </w:p>
        </w:tc>
        <w:tc>
          <w:tcPr>
            <w:tcW w:w="2661" w:type="dxa"/>
            <w:gridSpan w:val="2"/>
            <w:shd w:val="clear" w:color="auto" w:fill="FFFFFF"/>
            <w:vAlign w:val="center"/>
          </w:tcPr>
          <w:p w14:paraId="70CC3F56" w14:textId="77777777" w:rsidR="001E1737" w:rsidRPr="005C0BAE" w:rsidRDefault="001E1737" w:rsidP="00D76FAB">
            <w:pPr>
              <w:rPr>
                <w:rFonts w:ascii="Arial" w:hAnsi="Arial" w:cs="Arial"/>
                <w:bCs/>
                <w:color w:val="595959" w:themeColor="text1" w:themeTint="A6"/>
                <w:sz w:val="16"/>
                <w:szCs w:val="16"/>
              </w:rPr>
            </w:pPr>
          </w:p>
        </w:tc>
      </w:tr>
      <w:tr w:rsidR="005C0BAE" w:rsidRPr="002C6A99" w14:paraId="1852C524" w14:textId="77777777" w:rsidTr="005C0BAE">
        <w:trPr>
          <w:trHeight w:val="567"/>
        </w:trPr>
        <w:tc>
          <w:tcPr>
            <w:tcW w:w="533" w:type="dxa"/>
            <w:shd w:val="clear" w:color="auto" w:fill="FFFFFF"/>
            <w:vAlign w:val="center"/>
          </w:tcPr>
          <w:p w14:paraId="248872A6" w14:textId="77777777" w:rsidR="001E1737" w:rsidRPr="005C0BAE" w:rsidRDefault="001E1737" w:rsidP="00D76FAB">
            <w:pPr>
              <w:rPr>
                <w:rFonts w:ascii="Arial" w:hAnsi="Arial" w:cs="Arial"/>
                <w:bCs/>
                <w:color w:val="595959" w:themeColor="text1" w:themeTint="A6"/>
                <w:sz w:val="16"/>
                <w:szCs w:val="16"/>
              </w:rPr>
            </w:pPr>
          </w:p>
        </w:tc>
        <w:tc>
          <w:tcPr>
            <w:tcW w:w="1452" w:type="dxa"/>
            <w:shd w:val="clear" w:color="auto" w:fill="FFFFFF"/>
            <w:vAlign w:val="center"/>
          </w:tcPr>
          <w:p w14:paraId="21A3172F" w14:textId="2EA0EDBF" w:rsidR="001E1737" w:rsidRPr="005C0BAE" w:rsidRDefault="005C0BAE" w:rsidP="00D76FAB">
            <w:pPr>
              <w:rPr>
                <w:rFonts w:ascii="Arial" w:hAnsi="Arial" w:cs="Arial"/>
                <w:bCs/>
                <w:color w:val="595959" w:themeColor="text1" w:themeTint="A6"/>
                <w:sz w:val="16"/>
                <w:szCs w:val="16"/>
              </w:rPr>
            </w:pPr>
            <w:r w:rsidRPr="005C0BAE">
              <w:rPr>
                <w:rFonts w:ascii="Arial" w:hAnsi="Arial" w:cs="Arial"/>
                <w:bCs/>
                <w:color w:val="595959" w:themeColor="text1" w:themeTint="A6"/>
                <w:sz w:val="16"/>
                <w:szCs w:val="16"/>
              </w:rPr>
              <w:t>Despliegue</w:t>
            </w:r>
          </w:p>
        </w:tc>
        <w:tc>
          <w:tcPr>
            <w:tcW w:w="1982" w:type="dxa"/>
            <w:gridSpan w:val="2"/>
            <w:shd w:val="clear" w:color="auto" w:fill="FFFFFF"/>
            <w:vAlign w:val="center"/>
          </w:tcPr>
          <w:p w14:paraId="08BD277E" w14:textId="797A4C2C" w:rsidR="001E1737" w:rsidRPr="005C0BAE" w:rsidRDefault="000851D7" w:rsidP="00D76FAB">
            <w:pPr>
              <w:rPr>
                <w:rFonts w:ascii="Arial" w:hAnsi="Arial" w:cs="Arial"/>
                <w:bCs/>
                <w:color w:val="595959" w:themeColor="text1" w:themeTint="A6"/>
                <w:sz w:val="16"/>
                <w:szCs w:val="16"/>
              </w:rPr>
            </w:pPr>
            <w:r>
              <w:rPr>
                <w:rFonts w:ascii="Arial" w:hAnsi="Arial" w:cs="Arial"/>
                <w:bCs/>
                <w:color w:val="595959" w:themeColor="text1" w:themeTint="A6"/>
                <w:sz w:val="16"/>
                <w:szCs w:val="16"/>
              </w:rPr>
              <w:t xml:space="preserve">Publicar el sitio </w:t>
            </w:r>
          </w:p>
        </w:tc>
        <w:tc>
          <w:tcPr>
            <w:tcW w:w="1770" w:type="dxa"/>
            <w:gridSpan w:val="2"/>
            <w:shd w:val="clear" w:color="auto" w:fill="FFFFFF"/>
            <w:vAlign w:val="center"/>
          </w:tcPr>
          <w:p w14:paraId="5BA0AFD7" w14:textId="6B37F4A7" w:rsidR="001E1737" w:rsidRPr="005C0BAE" w:rsidRDefault="000851D7" w:rsidP="00D76FAB">
            <w:pPr>
              <w:rPr>
                <w:rFonts w:ascii="Arial" w:hAnsi="Arial" w:cs="Arial"/>
                <w:bCs/>
                <w:color w:val="595959" w:themeColor="text1" w:themeTint="A6"/>
                <w:sz w:val="16"/>
                <w:szCs w:val="16"/>
              </w:rPr>
            </w:pPr>
            <w:r>
              <w:rPr>
                <w:rFonts w:ascii="Arial" w:hAnsi="Arial" w:cs="Arial"/>
                <w:bCs/>
                <w:color w:val="595959" w:themeColor="text1" w:themeTint="A6"/>
                <w:sz w:val="16"/>
                <w:szCs w:val="16"/>
              </w:rPr>
              <w:t xml:space="preserve">Equipos de desarrollo, </w:t>
            </w:r>
            <w:proofErr w:type="spellStart"/>
            <w:r w:rsidR="00AA46A7">
              <w:rPr>
                <w:rFonts w:ascii="Arial" w:hAnsi="Arial" w:cs="Arial"/>
                <w:bCs/>
                <w:color w:val="595959" w:themeColor="text1" w:themeTint="A6"/>
                <w:sz w:val="16"/>
                <w:szCs w:val="16"/>
              </w:rPr>
              <w:t>cloud</w:t>
            </w:r>
            <w:proofErr w:type="spellEnd"/>
            <w:r w:rsidR="00AA46A7">
              <w:rPr>
                <w:rFonts w:ascii="Arial" w:hAnsi="Arial" w:cs="Arial"/>
                <w:bCs/>
                <w:color w:val="595959" w:themeColor="text1" w:themeTint="A6"/>
                <w:sz w:val="16"/>
                <w:szCs w:val="16"/>
              </w:rPr>
              <w:t xml:space="preserve"> </w:t>
            </w:r>
            <w:proofErr w:type="spellStart"/>
            <w:r w:rsidR="00AA46A7">
              <w:rPr>
                <w:rFonts w:ascii="Arial" w:hAnsi="Arial" w:cs="Arial"/>
                <w:bCs/>
                <w:color w:val="595959" w:themeColor="text1" w:themeTint="A6"/>
                <w:sz w:val="16"/>
                <w:szCs w:val="16"/>
              </w:rPr>
              <w:t>architect</w:t>
            </w:r>
            <w:proofErr w:type="spellEnd"/>
          </w:p>
        </w:tc>
        <w:tc>
          <w:tcPr>
            <w:tcW w:w="1068" w:type="dxa"/>
            <w:shd w:val="clear" w:color="auto" w:fill="FFFFFF"/>
            <w:vAlign w:val="center"/>
          </w:tcPr>
          <w:p w14:paraId="3E86A53F" w14:textId="41AE8BB5" w:rsidR="001E1737" w:rsidRPr="005C0BAE" w:rsidRDefault="005C0BAE" w:rsidP="00D76FAB">
            <w:pPr>
              <w:rPr>
                <w:rFonts w:ascii="Arial" w:hAnsi="Arial" w:cs="Arial"/>
                <w:bCs/>
                <w:color w:val="595959" w:themeColor="text1" w:themeTint="A6"/>
                <w:sz w:val="16"/>
                <w:szCs w:val="16"/>
              </w:rPr>
            </w:pPr>
            <w:r w:rsidRPr="005C0BAE">
              <w:rPr>
                <w:rFonts w:ascii="Arial" w:hAnsi="Arial" w:cs="Arial"/>
                <w:bCs/>
                <w:color w:val="595959" w:themeColor="text1" w:themeTint="A6"/>
                <w:sz w:val="16"/>
                <w:szCs w:val="16"/>
              </w:rPr>
              <w:t>22-03</w:t>
            </w:r>
          </w:p>
        </w:tc>
        <w:tc>
          <w:tcPr>
            <w:tcW w:w="1046" w:type="dxa"/>
            <w:shd w:val="clear" w:color="auto" w:fill="FFFFFF"/>
            <w:vAlign w:val="center"/>
          </w:tcPr>
          <w:p w14:paraId="4E7E2911" w14:textId="6C7B38CD" w:rsidR="001E1737" w:rsidRPr="005C0BAE" w:rsidRDefault="005C0BAE" w:rsidP="00D76FAB">
            <w:pPr>
              <w:rPr>
                <w:rFonts w:ascii="Arial" w:hAnsi="Arial" w:cs="Arial"/>
                <w:bCs/>
                <w:color w:val="595959" w:themeColor="text1" w:themeTint="A6"/>
                <w:sz w:val="16"/>
                <w:szCs w:val="16"/>
              </w:rPr>
            </w:pPr>
            <w:r w:rsidRPr="005C0BAE">
              <w:rPr>
                <w:rFonts w:ascii="Arial" w:hAnsi="Arial" w:cs="Arial"/>
                <w:bCs/>
                <w:color w:val="595959" w:themeColor="text1" w:themeTint="A6"/>
                <w:sz w:val="16"/>
                <w:szCs w:val="16"/>
              </w:rPr>
              <w:t>25-03</w:t>
            </w:r>
          </w:p>
        </w:tc>
        <w:tc>
          <w:tcPr>
            <w:tcW w:w="2661" w:type="dxa"/>
            <w:gridSpan w:val="2"/>
            <w:shd w:val="clear" w:color="auto" w:fill="FFFFFF"/>
            <w:vAlign w:val="center"/>
          </w:tcPr>
          <w:p w14:paraId="58FA6071" w14:textId="77777777" w:rsidR="001E1737" w:rsidRPr="005C0BAE" w:rsidRDefault="001E1737" w:rsidP="00D76FAB">
            <w:pPr>
              <w:rPr>
                <w:rFonts w:ascii="Arial" w:hAnsi="Arial" w:cs="Arial"/>
                <w:bCs/>
                <w:color w:val="595959" w:themeColor="text1" w:themeTint="A6"/>
                <w:sz w:val="16"/>
                <w:szCs w:val="16"/>
              </w:rPr>
            </w:pPr>
          </w:p>
        </w:tc>
      </w:tr>
      <w:tr w:rsidR="00000745" w:rsidRPr="002C6A99" w14:paraId="0DA6E6A2" w14:textId="77777777" w:rsidTr="005C0BAE">
        <w:trPr>
          <w:trHeight w:val="182"/>
        </w:trPr>
        <w:tc>
          <w:tcPr>
            <w:tcW w:w="10512" w:type="dxa"/>
            <w:gridSpan w:val="10"/>
            <w:shd w:val="clear" w:color="auto" w:fill="4472C4" w:themeFill="accent1"/>
            <w:vAlign w:val="center"/>
          </w:tcPr>
          <w:p w14:paraId="00671540" w14:textId="77777777" w:rsidR="00000745" w:rsidRPr="002C6A99" w:rsidRDefault="00000745" w:rsidP="00B66554">
            <w:pPr>
              <w:jc w:val="center"/>
              <w:rPr>
                <w:rFonts w:ascii="Arial" w:hAnsi="Arial" w:cs="Arial"/>
                <w:b/>
                <w:color w:val="FFFFFF" w:themeColor="background1"/>
                <w:sz w:val="22"/>
                <w:szCs w:val="22"/>
              </w:rPr>
            </w:pPr>
            <w:r w:rsidRPr="002C6A99">
              <w:rPr>
                <w:rFonts w:ascii="Arial" w:hAnsi="Arial" w:cs="Arial"/>
                <w:b/>
                <w:color w:val="FFFFFF" w:themeColor="background1"/>
                <w:sz w:val="22"/>
                <w:szCs w:val="22"/>
              </w:rPr>
              <w:t xml:space="preserve">Diagrama de </w:t>
            </w:r>
            <w:r w:rsidR="0081155D" w:rsidRPr="002C6A99">
              <w:rPr>
                <w:rFonts w:ascii="Arial" w:hAnsi="Arial" w:cs="Arial"/>
                <w:b/>
                <w:color w:val="FFFFFF" w:themeColor="background1"/>
                <w:sz w:val="22"/>
                <w:szCs w:val="22"/>
              </w:rPr>
              <w:t>planeación</w:t>
            </w:r>
          </w:p>
        </w:tc>
      </w:tr>
      <w:tr w:rsidR="00B66554" w:rsidRPr="002C6A99" w14:paraId="0937EAF7" w14:textId="77777777" w:rsidTr="005C0BAE">
        <w:trPr>
          <w:trHeight w:val="1244"/>
        </w:trPr>
        <w:tc>
          <w:tcPr>
            <w:tcW w:w="10512" w:type="dxa"/>
            <w:gridSpan w:val="10"/>
            <w:shd w:val="clear" w:color="auto" w:fill="FFFFFF"/>
            <w:vAlign w:val="center"/>
          </w:tcPr>
          <w:p w14:paraId="26C907AB" w14:textId="62219872" w:rsidR="00C82ABF" w:rsidRPr="002C6A99" w:rsidRDefault="005C0BAE" w:rsidP="005C0BAE">
            <w:pPr>
              <w:rPr>
                <w:rFonts w:ascii="Arial" w:hAnsi="Arial" w:cs="Arial"/>
                <w:b/>
                <w:sz w:val="22"/>
                <w:szCs w:val="22"/>
              </w:rPr>
            </w:pPr>
            <w:r w:rsidRPr="005C0BAE">
              <w:rPr>
                <w:rFonts w:ascii="Arial" w:hAnsi="Arial" w:cs="Arial"/>
                <w:noProof/>
              </w:rPr>
              <w:drawing>
                <wp:inline distT="0" distB="0" distL="0" distR="0" wp14:anchorId="7AA41609" wp14:editId="0B0AB45F">
                  <wp:extent cx="6538121" cy="67689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5944" cy="685985"/>
                          </a:xfrm>
                          <a:prstGeom prst="rect">
                            <a:avLst/>
                          </a:prstGeom>
                        </pic:spPr>
                      </pic:pic>
                    </a:graphicData>
                  </a:graphic>
                </wp:inline>
              </w:drawing>
            </w:r>
          </w:p>
        </w:tc>
      </w:tr>
    </w:tbl>
    <w:p w14:paraId="413DBB6B" w14:textId="77777777" w:rsidR="00EE35D9" w:rsidRPr="002C6A99" w:rsidRDefault="00EE35D9" w:rsidP="00CF1DBE">
      <w:pPr>
        <w:jc w:val="both"/>
        <w:rPr>
          <w:rFonts w:ascii="Arial" w:hAnsi="Arial" w:cs="Arial"/>
          <w:b/>
          <w:sz w:val="22"/>
        </w:rPr>
      </w:pPr>
    </w:p>
    <w:p w14:paraId="784BC41C" w14:textId="77777777" w:rsidR="00D234A2" w:rsidRPr="002C6A99" w:rsidRDefault="00D234A2" w:rsidP="00CF1DBE">
      <w:pPr>
        <w:jc w:val="both"/>
        <w:rPr>
          <w:rFonts w:ascii="Arial" w:hAnsi="Arial" w:cs="Arial"/>
          <w:sz w:val="22"/>
        </w:rPr>
      </w:pPr>
      <w:r w:rsidRPr="002C6A99">
        <w:rPr>
          <w:rFonts w:ascii="Arial" w:hAnsi="Arial" w:cs="Arial"/>
          <w:b/>
          <w:sz w:val="22"/>
        </w:rPr>
        <w:t xml:space="preserve">NOTA: </w:t>
      </w:r>
      <w:r w:rsidRPr="002C6A99">
        <w:rPr>
          <w:rFonts w:ascii="Arial" w:hAnsi="Arial" w:cs="Arial"/>
          <w:sz w:val="22"/>
        </w:rPr>
        <w:t xml:space="preserve">Las fechas de planeación establecidas en </w:t>
      </w:r>
      <w:r w:rsidR="00DE399B" w:rsidRPr="002C6A99">
        <w:rPr>
          <w:rFonts w:ascii="Arial" w:hAnsi="Arial" w:cs="Arial"/>
          <w:sz w:val="22"/>
        </w:rPr>
        <w:t>este</w:t>
      </w:r>
      <w:r w:rsidRPr="002C6A99">
        <w:rPr>
          <w:rFonts w:ascii="Arial" w:hAnsi="Arial" w:cs="Arial"/>
          <w:sz w:val="22"/>
        </w:rPr>
        <w:t xml:space="preserve"> documento son aproximadas y estarán sujetas a modificaciones que surjan por control de cambios u otros factores. </w:t>
      </w:r>
    </w:p>
    <w:p w14:paraId="0DAF4C3A" w14:textId="77777777" w:rsidR="000C0F24" w:rsidRPr="002C6A99" w:rsidRDefault="000C0F24" w:rsidP="00CF1DBE">
      <w:pPr>
        <w:jc w:val="both"/>
        <w:rPr>
          <w:rFonts w:ascii="Arial" w:hAnsi="Arial" w:cs="Arial"/>
        </w:rPr>
      </w:pPr>
    </w:p>
    <w:p w14:paraId="190C0FD6" w14:textId="77777777" w:rsidR="00E45C7F" w:rsidRPr="002C6A99" w:rsidRDefault="00E45C7F" w:rsidP="00E45C7F">
      <w:pPr>
        <w:pStyle w:val="Piedepgina"/>
        <w:tabs>
          <w:tab w:val="clear" w:pos="4252"/>
          <w:tab w:val="clear" w:pos="8504"/>
        </w:tabs>
        <w:spacing w:line="360" w:lineRule="auto"/>
        <w:jc w:val="both"/>
        <w:rPr>
          <w:rFonts w:ascii="Arial" w:hAnsi="Arial" w:cs="Arial"/>
          <w:b/>
          <w:bCs/>
          <w:sz w:val="22"/>
          <w:szCs w:val="22"/>
        </w:rPr>
      </w:pPr>
      <w:r w:rsidRPr="002C6A99">
        <w:rPr>
          <w:rFonts w:ascii="Arial" w:hAnsi="Arial" w:cs="Arial"/>
          <w:b/>
          <w:bCs/>
          <w:sz w:val="22"/>
          <w:szCs w:val="22"/>
        </w:rPr>
        <w:t>FIRMAS DE ACEPTACIÓN:</w:t>
      </w:r>
    </w:p>
    <w:p w14:paraId="0E3485BC" w14:textId="77777777" w:rsidR="002C0546" w:rsidRPr="002C6A99" w:rsidRDefault="002C0546" w:rsidP="002C0546">
      <w:pPr>
        <w:pStyle w:val="Piedepgina"/>
        <w:tabs>
          <w:tab w:val="clear" w:pos="4252"/>
          <w:tab w:val="clear" w:pos="8504"/>
        </w:tabs>
        <w:spacing w:line="360" w:lineRule="auto"/>
        <w:jc w:val="center"/>
        <w:rPr>
          <w:rFonts w:ascii="Arial" w:hAnsi="Arial" w:cs="Arial"/>
          <w:b/>
          <w:bCs/>
          <w:sz w:val="22"/>
          <w:szCs w:val="22"/>
        </w:rPr>
      </w:pPr>
      <w:r w:rsidRPr="002C6A99">
        <w:rPr>
          <w:rFonts w:ascii="Arial" w:hAnsi="Arial" w:cs="Arial"/>
          <w:b/>
          <w:bCs/>
          <w:sz w:val="22"/>
          <w:szCs w:val="22"/>
        </w:rPr>
        <w:t>FIRMAS DE ACEPTACIÓN:</w:t>
      </w:r>
    </w:p>
    <w:p w14:paraId="0FFB34F9" w14:textId="77777777" w:rsidR="002C0546" w:rsidRPr="002C6A99" w:rsidRDefault="002C0546" w:rsidP="002C054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2C0546" w:rsidRPr="002C6A99" w14:paraId="32061B58" w14:textId="77777777" w:rsidTr="00FE0FEA">
        <w:tc>
          <w:tcPr>
            <w:tcW w:w="4489" w:type="dxa"/>
          </w:tcPr>
          <w:p w14:paraId="332BE65C" w14:textId="77777777" w:rsidR="002C0546" w:rsidRPr="002C6A99" w:rsidRDefault="002C0546" w:rsidP="00FE0FEA">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________________________________</w:t>
            </w:r>
          </w:p>
          <w:p w14:paraId="36313036" w14:textId="77777777" w:rsidR="002C0546" w:rsidRPr="002C6A99" w:rsidRDefault="002C0546" w:rsidP="00FE0FEA">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Juan Pérez</w:t>
            </w:r>
          </w:p>
          <w:p w14:paraId="18136AD3" w14:textId="77777777" w:rsidR="002C0546" w:rsidRPr="002C6A99" w:rsidRDefault="002C0546" w:rsidP="00FE0FEA">
            <w:pPr>
              <w:pStyle w:val="Piedepgina"/>
              <w:tabs>
                <w:tab w:val="clear" w:pos="4252"/>
                <w:tab w:val="clear" w:pos="8504"/>
              </w:tabs>
              <w:jc w:val="center"/>
              <w:rPr>
                <w:rFonts w:ascii="Arial" w:hAnsi="Arial" w:cs="Arial"/>
                <w:b/>
                <w:bCs/>
                <w:sz w:val="22"/>
                <w:szCs w:val="22"/>
              </w:rPr>
            </w:pPr>
            <w:proofErr w:type="spellStart"/>
            <w:r w:rsidRPr="002C6A99">
              <w:rPr>
                <w:rFonts w:ascii="Arial" w:hAnsi="Arial" w:cs="Arial"/>
                <w:b/>
                <w:bCs/>
                <w:sz w:val="22"/>
                <w:szCs w:val="22"/>
              </w:rPr>
              <w:t>Abogabot</w:t>
            </w:r>
            <w:proofErr w:type="spellEnd"/>
          </w:p>
        </w:tc>
        <w:tc>
          <w:tcPr>
            <w:tcW w:w="4489" w:type="dxa"/>
          </w:tcPr>
          <w:p w14:paraId="3BF5E703" w14:textId="77777777" w:rsidR="002C0546" w:rsidRPr="002C6A99" w:rsidRDefault="002C0546" w:rsidP="00FE0FEA">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________________________________</w:t>
            </w:r>
          </w:p>
          <w:p w14:paraId="63AC2711" w14:textId="77777777" w:rsidR="002C0546" w:rsidRPr="002C6A99" w:rsidRDefault="002C0546" w:rsidP="00FE0FEA">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Iván Carranza</w:t>
            </w:r>
          </w:p>
          <w:p w14:paraId="5E63B43B" w14:textId="77777777" w:rsidR="002C0546" w:rsidRPr="002C6A99" w:rsidRDefault="002C0546" w:rsidP="00FE0FEA">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Oficina Tecnologías de la Información</w:t>
            </w:r>
          </w:p>
        </w:tc>
      </w:tr>
    </w:tbl>
    <w:p w14:paraId="5E7EFBBC" w14:textId="77777777" w:rsidR="002C0546" w:rsidRDefault="002C0546">
      <w:pPr>
        <w:rPr>
          <w:rFonts w:ascii="Arial" w:hAnsi="Arial" w:cs="Arial"/>
          <w:b/>
          <w:sz w:val="28"/>
          <w:szCs w:val="20"/>
          <w:lang w:eastAsia="en-US"/>
        </w:rPr>
      </w:pPr>
      <w:bookmarkStart w:id="14" w:name="_Toc532221777"/>
      <w:r>
        <w:rPr>
          <w:rFonts w:cs="Arial"/>
        </w:rPr>
        <w:br w:type="page"/>
      </w:r>
    </w:p>
    <w:p w14:paraId="08DD2E2F" w14:textId="6CC1B664" w:rsidR="00D234A2" w:rsidRPr="002C6A99" w:rsidRDefault="00740EE6" w:rsidP="00F86C39">
      <w:pPr>
        <w:pStyle w:val="Ttulo1"/>
        <w:rPr>
          <w:rFonts w:cs="Arial"/>
          <w:lang w:val="es-MX"/>
        </w:rPr>
      </w:pPr>
      <w:r w:rsidRPr="002C6A99">
        <w:rPr>
          <w:rFonts w:cs="Arial"/>
          <w:lang w:val="es-MX"/>
        </w:rPr>
        <w:lastRenderedPageBreak/>
        <w:t>LEVANTAMIENTO DEL REQUERIMIENTO DETALLADO</w:t>
      </w:r>
      <w:bookmarkEnd w:id="14"/>
    </w:p>
    <w:p w14:paraId="6FC5720D" w14:textId="589510B3" w:rsidR="00D234A2" w:rsidRPr="002C6A99" w:rsidRDefault="00D234A2" w:rsidP="005D0764">
      <w:pPr>
        <w:jc w:val="both"/>
        <w:rPr>
          <w:rFonts w:ascii="Arial" w:hAnsi="Arial" w:cs="Arial"/>
          <w:color w:val="BFBFBF"/>
          <w:sz w:val="28"/>
          <w:szCs w:val="28"/>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2571"/>
        <w:gridCol w:w="5233"/>
      </w:tblGrid>
      <w:tr w:rsidR="00AE4D25" w:rsidRPr="002C6A99" w14:paraId="3A1FDFD9" w14:textId="77777777" w:rsidTr="001C1D73">
        <w:trPr>
          <w:trHeight w:val="182"/>
        </w:trPr>
        <w:tc>
          <w:tcPr>
            <w:tcW w:w="10490" w:type="dxa"/>
            <w:gridSpan w:val="5"/>
            <w:shd w:val="clear" w:color="auto" w:fill="4472C4" w:themeFill="accent1"/>
          </w:tcPr>
          <w:p w14:paraId="04B54B8C" w14:textId="77777777" w:rsidR="00AE4D25" w:rsidRPr="002C6A99" w:rsidRDefault="00AE4D25" w:rsidP="004627A3">
            <w:pPr>
              <w:jc w:val="center"/>
              <w:rPr>
                <w:rFonts w:ascii="Arial" w:hAnsi="Arial" w:cs="Arial"/>
                <w:b/>
                <w:sz w:val="22"/>
                <w:szCs w:val="22"/>
              </w:rPr>
            </w:pPr>
            <w:r w:rsidRPr="002C6A99">
              <w:rPr>
                <w:rFonts w:ascii="Arial" w:hAnsi="Arial" w:cs="Arial"/>
                <w:b/>
                <w:color w:val="FFFFFF" w:themeColor="background1"/>
                <w:sz w:val="22"/>
                <w:szCs w:val="22"/>
              </w:rPr>
              <w:t>HISTORIAS DE USUARIO</w:t>
            </w:r>
          </w:p>
        </w:tc>
      </w:tr>
      <w:tr w:rsidR="005D0764" w:rsidRPr="002C6A99" w14:paraId="3E71A9DB" w14:textId="77777777" w:rsidTr="005D0764">
        <w:trPr>
          <w:trHeight w:val="182"/>
        </w:trPr>
        <w:tc>
          <w:tcPr>
            <w:tcW w:w="1418" w:type="dxa"/>
            <w:gridSpan w:val="2"/>
            <w:shd w:val="clear" w:color="auto" w:fill="auto"/>
          </w:tcPr>
          <w:p w14:paraId="73DB6531" w14:textId="77777777" w:rsidR="005D0764" w:rsidRPr="002C6A99" w:rsidRDefault="005D0764" w:rsidP="004627A3">
            <w:pPr>
              <w:jc w:val="center"/>
              <w:rPr>
                <w:rFonts w:ascii="Arial" w:hAnsi="Arial" w:cs="Arial"/>
                <w:b/>
                <w:sz w:val="22"/>
                <w:szCs w:val="22"/>
              </w:rPr>
            </w:pPr>
            <w:proofErr w:type="spellStart"/>
            <w:r w:rsidRPr="002C6A99">
              <w:rPr>
                <w:rFonts w:ascii="Arial" w:hAnsi="Arial" w:cs="Arial"/>
                <w:b/>
                <w:sz w:val="22"/>
                <w:szCs w:val="22"/>
              </w:rPr>
              <w:t>Nº</w:t>
            </w:r>
            <w:proofErr w:type="spellEnd"/>
            <w:r w:rsidRPr="002C6A99">
              <w:rPr>
                <w:rFonts w:ascii="Arial" w:hAnsi="Arial" w:cs="Arial"/>
                <w:b/>
                <w:sz w:val="22"/>
                <w:szCs w:val="22"/>
              </w:rPr>
              <w:t>.</w:t>
            </w:r>
          </w:p>
        </w:tc>
        <w:tc>
          <w:tcPr>
            <w:tcW w:w="9072" w:type="dxa"/>
            <w:gridSpan w:val="3"/>
            <w:shd w:val="clear" w:color="auto" w:fill="auto"/>
          </w:tcPr>
          <w:p w14:paraId="42C5EF14" w14:textId="1CD1E3E6" w:rsidR="005D0764" w:rsidRPr="00D03D38" w:rsidRDefault="00D03D38" w:rsidP="005D0764">
            <w:pPr>
              <w:jc w:val="both"/>
              <w:rPr>
                <w:rFonts w:ascii="Arial" w:hAnsi="Arial" w:cs="Arial"/>
                <w:b/>
                <w:color w:val="595959" w:themeColor="text1" w:themeTint="A6"/>
                <w:sz w:val="22"/>
                <w:szCs w:val="22"/>
              </w:rPr>
            </w:pPr>
            <w:r>
              <w:rPr>
                <w:rFonts w:ascii="Arial" w:hAnsi="Arial" w:cs="Arial"/>
                <w:color w:val="595959" w:themeColor="text1" w:themeTint="A6"/>
                <w:sz w:val="22"/>
                <w:szCs w:val="22"/>
              </w:rPr>
              <w:t>ABGBT-R-01</w:t>
            </w:r>
          </w:p>
        </w:tc>
      </w:tr>
      <w:tr w:rsidR="005D0764" w:rsidRPr="002C6A99" w14:paraId="182A4A0C" w14:textId="77777777" w:rsidTr="005D0764">
        <w:trPr>
          <w:trHeight w:val="182"/>
        </w:trPr>
        <w:tc>
          <w:tcPr>
            <w:tcW w:w="1418" w:type="dxa"/>
            <w:gridSpan w:val="2"/>
            <w:shd w:val="clear" w:color="auto" w:fill="auto"/>
          </w:tcPr>
          <w:p w14:paraId="298E1D5D" w14:textId="77777777" w:rsidR="005D0764" w:rsidRPr="002C6A99" w:rsidRDefault="005D0764" w:rsidP="004627A3">
            <w:pPr>
              <w:jc w:val="center"/>
              <w:rPr>
                <w:rFonts w:ascii="Arial" w:hAnsi="Arial" w:cs="Arial"/>
                <w:b/>
                <w:sz w:val="22"/>
                <w:szCs w:val="22"/>
              </w:rPr>
            </w:pPr>
            <w:r w:rsidRPr="002C6A99">
              <w:rPr>
                <w:rFonts w:ascii="Arial" w:hAnsi="Arial" w:cs="Arial"/>
                <w:b/>
                <w:sz w:val="22"/>
                <w:szCs w:val="22"/>
              </w:rPr>
              <w:t>Titulo</w:t>
            </w:r>
          </w:p>
        </w:tc>
        <w:tc>
          <w:tcPr>
            <w:tcW w:w="9072" w:type="dxa"/>
            <w:gridSpan w:val="3"/>
            <w:shd w:val="clear" w:color="auto" w:fill="auto"/>
          </w:tcPr>
          <w:p w14:paraId="4C09345A" w14:textId="3B2BECC2" w:rsidR="005D0764" w:rsidRPr="00D03D38" w:rsidRDefault="005677CC" w:rsidP="005D0764">
            <w:pPr>
              <w:jc w:val="both"/>
              <w:rPr>
                <w:rFonts w:ascii="Arial" w:hAnsi="Arial" w:cs="Arial"/>
                <w:b/>
                <w:color w:val="595959" w:themeColor="text1" w:themeTint="A6"/>
                <w:sz w:val="22"/>
                <w:szCs w:val="22"/>
              </w:rPr>
            </w:pPr>
            <w:r>
              <w:rPr>
                <w:rFonts w:ascii="Arial" w:hAnsi="Arial" w:cs="Arial"/>
                <w:color w:val="595959" w:themeColor="text1" w:themeTint="A6"/>
                <w:sz w:val="22"/>
                <w:szCs w:val="22"/>
              </w:rPr>
              <w:t>Proceso y datos de registro</w:t>
            </w:r>
          </w:p>
        </w:tc>
      </w:tr>
      <w:tr w:rsidR="005D0764" w:rsidRPr="002C6A99" w14:paraId="225B4240" w14:textId="77777777" w:rsidTr="005D0764">
        <w:trPr>
          <w:trHeight w:val="182"/>
        </w:trPr>
        <w:tc>
          <w:tcPr>
            <w:tcW w:w="1418" w:type="dxa"/>
            <w:gridSpan w:val="2"/>
            <w:shd w:val="clear" w:color="auto" w:fill="auto"/>
          </w:tcPr>
          <w:p w14:paraId="296770AC" w14:textId="77777777" w:rsidR="005D0764" w:rsidRPr="002C6A99" w:rsidRDefault="005D0764" w:rsidP="004627A3">
            <w:pPr>
              <w:jc w:val="center"/>
              <w:rPr>
                <w:rFonts w:ascii="Arial" w:hAnsi="Arial" w:cs="Arial"/>
                <w:b/>
                <w:sz w:val="22"/>
                <w:szCs w:val="22"/>
              </w:rPr>
            </w:pPr>
            <w:r w:rsidRPr="002C6A99">
              <w:rPr>
                <w:rFonts w:ascii="Arial" w:hAnsi="Arial" w:cs="Arial"/>
                <w:b/>
                <w:sz w:val="22"/>
                <w:szCs w:val="22"/>
              </w:rPr>
              <w:t>Fecha</w:t>
            </w:r>
          </w:p>
        </w:tc>
        <w:tc>
          <w:tcPr>
            <w:tcW w:w="9072" w:type="dxa"/>
            <w:gridSpan w:val="3"/>
            <w:shd w:val="clear" w:color="auto" w:fill="auto"/>
          </w:tcPr>
          <w:p w14:paraId="005A46D0" w14:textId="52FF5BC6" w:rsidR="005D0764" w:rsidRPr="00D03D38" w:rsidRDefault="005677CC" w:rsidP="005D0764">
            <w:pPr>
              <w:jc w:val="both"/>
              <w:rPr>
                <w:rFonts w:ascii="Arial" w:hAnsi="Arial" w:cs="Arial"/>
                <w:b/>
                <w:color w:val="595959" w:themeColor="text1" w:themeTint="A6"/>
                <w:sz w:val="22"/>
                <w:szCs w:val="22"/>
              </w:rPr>
            </w:pPr>
            <w:r>
              <w:rPr>
                <w:rFonts w:ascii="Arial" w:hAnsi="Arial" w:cs="Arial"/>
                <w:color w:val="595959" w:themeColor="text1" w:themeTint="A6"/>
                <w:sz w:val="22"/>
                <w:szCs w:val="22"/>
              </w:rPr>
              <w:t>19/02/2022</w:t>
            </w:r>
          </w:p>
        </w:tc>
      </w:tr>
      <w:tr w:rsidR="005D0764" w:rsidRPr="002C6A99" w14:paraId="749E56C3" w14:textId="77777777" w:rsidTr="005D0764">
        <w:trPr>
          <w:trHeight w:val="182"/>
        </w:trPr>
        <w:tc>
          <w:tcPr>
            <w:tcW w:w="1418" w:type="dxa"/>
            <w:gridSpan w:val="2"/>
            <w:shd w:val="clear" w:color="auto" w:fill="auto"/>
          </w:tcPr>
          <w:p w14:paraId="22095CEE" w14:textId="77777777" w:rsidR="005D0764" w:rsidRPr="002C6A99" w:rsidRDefault="005D0764" w:rsidP="004627A3">
            <w:pPr>
              <w:jc w:val="center"/>
              <w:rPr>
                <w:rFonts w:ascii="Arial" w:hAnsi="Arial" w:cs="Arial"/>
                <w:b/>
                <w:sz w:val="22"/>
                <w:szCs w:val="22"/>
              </w:rPr>
            </w:pPr>
            <w:r w:rsidRPr="002C6A99">
              <w:rPr>
                <w:rFonts w:ascii="Arial" w:hAnsi="Arial" w:cs="Arial"/>
                <w:b/>
                <w:sz w:val="22"/>
                <w:szCs w:val="22"/>
              </w:rPr>
              <w:t>Estimación</w:t>
            </w:r>
          </w:p>
        </w:tc>
        <w:tc>
          <w:tcPr>
            <w:tcW w:w="9072" w:type="dxa"/>
            <w:gridSpan w:val="3"/>
            <w:shd w:val="clear" w:color="auto" w:fill="auto"/>
          </w:tcPr>
          <w:p w14:paraId="5C3EE9DB" w14:textId="7045D6FA" w:rsidR="005D0764" w:rsidRPr="00D03D38" w:rsidRDefault="005677CC" w:rsidP="005D0764">
            <w:pPr>
              <w:jc w:val="both"/>
              <w:rPr>
                <w:rFonts w:ascii="Arial" w:hAnsi="Arial" w:cs="Arial"/>
                <w:b/>
                <w:color w:val="595959" w:themeColor="text1" w:themeTint="A6"/>
                <w:sz w:val="22"/>
                <w:szCs w:val="22"/>
              </w:rPr>
            </w:pPr>
            <w:r>
              <w:rPr>
                <w:rFonts w:ascii="Arial" w:hAnsi="Arial" w:cs="Arial"/>
                <w:color w:val="595959" w:themeColor="text1" w:themeTint="A6"/>
                <w:sz w:val="22"/>
                <w:szCs w:val="22"/>
              </w:rPr>
              <w:t>55</w:t>
            </w:r>
          </w:p>
        </w:tc>
      </w:tr>
      <w:tr w:rsidR="00137683" w:rsidRPr="002C6A99" w14:paraId="5EF823BD" w14:textId="77777777" w:rsidTr="001C1D73">
        <w:trPr>
          <w:trHeight w:val="182"/>
        </w:trPr>
        <w:tc>
          <w:tcPr>
            <w:tcW w:w="10490" w:type="dxa"/>
            <w:gridSpan w:val="5"/>
            <w:shd w:val="clear" w:color="auto" w:fill="4472C4" w:themeFill="accent1"/>
          </w:tcPr>
          <w:p w14:paraId="79737FBB" w14:textId="77777777" w:rsidR="00137683" w:rsidRPr="002C6A99" w:rsidRDefault="002617FE" w:rsidP="004627A3">
            <w:pPr>
              <w:jc w:val="center"/>
              <w:rPr>
                <w:rFonts w:ascii="Arial" w:hAnsi="Arial" w:cs="Arial"/>
                <w:sz w:val="22"/>
                <w:szCs w:val="22"/>
              </w:rPr>
            </w:pPr>
            <w:r w:rsidRPr="002C6A99">
              <w:rPr>
                <w:rFonts w:ascii="Arial" w:hAnsi="Arial" w:cs="Arial"/>
                <w:b/>
                <w:color w:val="FFFFFF" w:themeColor="background1"/>
                <w:szCs w:val="22"/>
              </w:rPr>
              <w:t>Característica</w:t>
            </w:r>
            <w:r w:rsidR="00137683" w:rsidRPr="002C6A99">
              <w:rPr>
                <w:rFonts w:ascii="Arial" w:hAnsi="Arial" w:cs="Arial"/>
                <w:b/>
                <w:color w:val="FFFFFF" w:themeColor="background1"/>
                <w:szCs w:val="22"/>
              </w:rPr>
              <w:t>/Funcionalidad</w:t>
            </w:r>
          </w:p>
        </w:tc>
      </w:tr>
      <w:tr w:rsidR="00137683" w:rsidRPr="002C6A99" w14:paraId="7619BEBE" w14:textId="77777777" w:rsidTr="004627A3">
        <w:trPr>
          <w:trHeight w:val="1406"/>
        </w:trPr>
        <w:tc>
          <w:tcPr>
            <w:tcW w:w="10490" w:type="dxa"/>
            <w:gridSpan w:val="5"/>
            <w:shd w:val="clear" w:color="auto" w:fill="FFFFFF"/>
          </w:tcPr>
          <w:p w14:paraId="27259358" w14:textId="17656BA8" w:rsidR="005677CC" w:rsidRPr="00DD2BE2" w:rsidRDefault="005677CC" w:rsidP="00AD4C63">
            <w:pPr>
              <w:pStyle w:val="Prrafodelista"/>
              <w:numPr>
                <w:ilvl w:val="0"/>
                <w:numId w:val="40"/>
              </w:numPr>
              <w:rPr>
                <w:rFonts w:ascii="Arial" w:hAnsi="Arial" w:cs="Arial"/>
                <w:color w:val="595959" w:themeColor="text1" w:themeTint="A6"/>
                <w:sz w:val="20"/>
                <w:szCs w:val="20"/>
              </w:rPr>
            </w:pPr>
            <w:r w:rsidRPr="00DD2BE2">
              <w:rPr>
                <w:rFonts w:ascii="Arial" w:hAnsi="Arial" w:cs="Arial"/>
                <w:color w:val="595959" w:themeColor="text1" w:themeTint="A6"/>
                <w:sz w:val="20"/>
                <w:szCs w:val="20"/>
              </w:rPr>
              <w:t>Se requiere que el cliente registre al menos la siguiente información respecto de su demanda:</w:t>
            </w:r>
          </w:p>
          <w:p w14:paraId="28DFD4DD" w14:textId="63F5D791" w:rsidR="005677CC" w:rsidRPr="00DD2BE2" w:rsidRDefault="00E3374C" w:rsidP="00AD4C63">
            <w:pPr>
              <w:pStyle w:val="Prrafodelista"/>
              <w:numPr>
                <w:ilvl w:val="0"/>
                <w:numId w:val="42"/>
              </w:numPr>
              <w:rPr>
                <w:rFonts w:ascii="Arial" w:hAnsi="Arial" w:cs="Arial"/>
                <w:color w:val="595959" w:themeColor="text1" w:themeTint="A6"/>
                <w:sz w:val="20"/>
                <w:szCs w:val="20"/>
              </w:rPr>
            </w:pPr>
            <w:r w:rsidRPr="00DD2BE2">
              <w:rPr>
                <w:rFonts w:ascii="Arial" w:hAnsi="Arial" w:cs="Arial"/>
                <w:color w:val="595959" w:themeColor="text1" w:themeTint="A6"/>
                <w:sz w:val="20"/>
                <w:szCs w:val="20"/>
              </w:rPr>
              <w:t>Demandante (nombre completo o razón social, domicilio, correo electrónico, número de teléfono de casa, de oficina y móvil).</w:t>
            </w:r>
          </w:p>
          <w:p w14:paraId="695BCD56" w14:textId="0719E8B1" w:rsidR="00E3374C" w:rsidRPr="00DD2BE2" w:rsidRDefault="00E3374C" w:rsidP="00AD4C63">
            <w:pPr>
              <w:pStyle w:val="Prrafodelista"/>
              <w:numPr>
                <w:ilvl w:val="0"/>
                <w:numId w:val="42"/>
              </w:numPr>
              <w:rPr>
                <w:rFonts w:ascii="Arial" w:hAnsi="Arial" w:cs="Arial"/>
                <w:color w:val="595959" w:themeColor="text1" w:themeTint="A6"/>
                <w:sz w:val="20"/>
                <w:szCs w:val="20"/>
              </w:rPr>
            </w:pPr>
            <w:r w:rsidRPr="00DD2BE2">
              <w:rPr>
                <w:rFonts w:ascii="Arial" w:hAnsi="Arial" w:cs="Arial"/>
                <w:color w:val="595959" w:themeColor="text1" w:themeTint="A6"/>
                <w:sz w:val="20"/>
                <w:szCs w:val="20"/>
              </w:rPr>
              <w:t>Demandado (nombre completo o razón social, domicilio, correo electrónico, número de teléfono de casa, de oficina y móvil); los datos del demandado son opcionales, ya que puede ser a quien resulte responsable, o no conocerse el domicilio ni datos de contacto.</w:t>
            </w:r>
          </w:p>
          <w:p w14:paraId="0800824E" w14:textId="2B69261D" w:rsidR="00E3374C" w:rsidRPr="00DD2BE2" w:rsidRDefault="00E3374C" w:rsidP="00AD4C63">
            <w:pPr>
              <w:pStyle w:val="Prrafodelista"/>
              <w:numPr>
                <w:ilvl w:val="0"/>
                <w:numId w:val="42"/>
              </w:numPr>
              <w:rPr>
                <w:rFonts w:ascii="Arial" w:hAnsi="Arial" w:cs="Arial"/>
                <w:color w:val="595959" w:themeColor="text1" w:themeTint="A6"/>
                <w:sz w:val="20"/>
                <w:szCs w:val="20"/>
              </w:rPr>
            </w:pPr>
            <w:r w:rsidRPr="00DD2BE2">
              <w:rPr>
                <w:rFonts w:ascii="Arial" w:hAnsi="Arial" w:cs="Arial"/>
                <w:color w:val="595959" w:themeColor="text1" w:themeTint="A6"/>
                <w:sz w:val="20"/>
                <w:szCs w:val="20"/>
              </w:rPr>
              <w:t>Descripción de los hechos.</w:t>
            </w:r>
          </w:p>
          <w:p w14:paraId="7BE7E938" w14:textId="5D0C7DE8" w:rsidR="00E3374C" w:rsidRPr="00DD2BE2" w:rsidRDefault="00E3374C" w:rsidP="00AD4C63">
            <w:pPr>
              <w:pStyle w:val="Prrafodelista"/>
              <w:numPr>
                <w:ilvl w:val="0"/>
                <w:numId w:val="42"/>
              </w:numPr>
              <w:rPr>
                <w:rFonts w:ascii="Arial" w:hAnsi="Arial" w:cs="Arial"/>
                <w:color w:val="595959" w:themeColor="text1" w:themeTint="A6"/>
                <w:sz w:val="20"/>
                <w:szCs w:val="20"/>
              </w:rPr>
            </w:pPr>
            <w:r w:rsidRPr="00DD2BE2">
              <w:rPr>
                <w:rFonts w:ascii="Arial" w:hAnsi="Arial" w:cs="Arial"/>
                <w:color w:val="595959" w:themeColor="text1" w:themeTint="A6"/>
                <w:sz w:val="20"/>
                <w:szCs w:val="20"/>
              </w:rPr>
              <w:t>Pruebas presentadas</w:t>
            </w:r>
          </w:p>
          <w:p w14:paraId="15928824" w14:textId="77777777" w:rsidR="00137683" w:rsidRPr="00DD2BE2" w:rsidRDefault="00E3374C" w:rsidP="00AD4C63">
            <w:pPr>
              <w:pStyle w:val="Prrafodelista"/>
              <w:numPr>
                <w:ilvl w:val="0"/>
                <w:numId w:val="40"/>
              </w:numPr>
              <w:rPr>
                <w:rFonts w:ascii="Arial" w:hAnsi="Arial" w:cs="Arial"/>
                <w:color w:val="595959" w:themeColor="text1" w:themeTint="A6"/>
                <w:sz w:val="20"/>
                <w:szCs w:val="20"/>
              </w:rPr>
            </w:pPr>
            <w:r w:rsidRPr="00DD2BE2">
              <w:rPr>
                <w:rFonts w:ascii="Arial" w:hAnsi="Arial" w:cs="Arial"/>
                <w:color w:val="595959" w:themeColor="text1" w:themeTint="A6"/>
                <w:sz w:val="20"/>
                <w:szCs w:val="20"/>
              </w:rPr>
              <w:t xml:space="preserve">El pago puede realizarse a través de alguna pasarela como mercado pago, </w:t>
            </w:r>
            <w:proofErr w:type="spellStart"/>
            <w:r w:rsidRPr="00DD2BE2">
              <w:rPr>
                <w:rFonts w:ascii="Arial" w:hAnsi="Arial" w:cs="Arial"/>
                <w:color w:val="595959" w:themeColor="text1" w:themeTint="A6"/>
                <w:sz w:val="20"/>
                <w:szCs w:val="20"/>
              </w:rPr>
              <w:t>paypal</w:t>
            </w:r>
            <w:proofErr w:type="spellEnd"/>
            <w:r w:rsidRPr="00DD2BE2">
              <w:rPr>
                <w:rFonts w:ascii="Arial" w:hAnsi="Arial" w:cs="Arial"/>
                <w:color w:val="595959" w:themeColor="text1" w:themeTint="A6"/>
                <w:sz w:val="20"/>
                <w:szCs w:val="20"/>
              </w:rPr>
              <w:t xml:space="preserve"> o alguna similar, se valorarían las propuestas considerando las comisiones y cobertura.</w:t>
            </w:r>
          </w:p>
          <w:p w14:paraId="7EB276B3" w14:textId="77777777" w:rsidR="00E3374C" w:rsidRPr="00DD2BE2" w:rsidRDefault="00E3374C" w:rsidP="00AD4C63">
            <w:pPr>
              <w:pStyle w:val="Prrafodelista"/>
              <w:numPr>
                <w:ilvl w:val="0"/>
                <w:numId w:val="40"/>
              </w:numPr>
              <w:rPr>
                <w:rFonts w:ascii="Arial" w:hAnsi="Arial" w:cs="Arial"/>
                <w:color w:val="595959" w:themeColor="text1" w:themeTint="A6"/>
                <w:sz w:val="20"/>
                <w:szCs w:val="20"/>
              </w:rPr>
            </w:pPr>
            <w:r w:rsidRPr="00DD2BE2">
              <w:rPr>
                <w:rFonts w:ascii="Arial" w:hAnsi="Arial" w:cs="Arial"/>
                <w:color w:val="595959" w:themeColor="text1" w:themeTint="A6"/>
                <w:sz w:val="20"/>
                <w:szCs w:val="20"/>
              </w:rPr>
              <w:t>Cuando se recibe el pago, se notifica al administrador del sitio el registro de una nueva demanda, y este valora la información recibida en el formulario, en caso de requerir alguna información adicional, se solicitará al demandante.</w:t>
            </w:r>
          </w:p>
          <w:p w14:paraId="6687782A" w14:textId="564FF9F8" w:rsidR="00AD4C63" w:rsidRPr="00DD2BE2" w:rsidRDefault="00BC164F" w:rsidP="00DD2BE2">
            <w:pPr>
              <w:pStyle w:val="Prrafodelista"/>
              <w:numPr>
                <w:ilvl w:val="0"/>
                <w:numId w:val="40"/>
              </w:numPr>
              <w:rPr>
                <w:rFonts w:ascii="Arial" w:hAnsi="Arial" w:cs="Arial"/>
                <w:color w:val="595959" w:themeColor="text1" w:themeTint="A6"/>
                <w:sz w:val="20"/>
                <w:szCs w:val="20"/>
              </w:rPr>
            </w:pPr>
            <w:r w:rsidRPr="00DD2BE2">
              <w:rPr>
                <w:rFonts w:ascii="Arial" w:hAnsi="Arial" w:cs="Arial"/>
                <w:color w:val="595959" w:themeColor="text1" w:themeTint="A6"/>
                <w:sz w:val="20"/>
                <w:szCs w:val="20"/>
              </w:rPr>
              <w:t xml:space="preserve">El monto de la demanda se puede reconsiderar de acuerdo a la complejidad o dificultad de la misma, para esto, </w:t>
            </w:r>
            <w:r w:rsidR="00DD2BE2">
              <w:rPr>
                <w:rFonts w:ascii="Arial" w:hAnsi="Arial" w:cs="Arial"/>
                <w:color w:val="595959" w:themeColor="text1" w:themeTint="A6"/>
                <w:sz w:val="20"/>
                <w:szCs w:val="20"/>
              </w:rPr>
              <w:t>pero en el sitio únicamente se registrarían los pagos por el inicio de la demanda, cualquier costo o tarifa adicional se verá de manera externa</w:t>
            </w:r>
            <w:r w:rsidRPr="00DD2BE2">
              <w:rPr>
                <w:rFonts w:ascii="Arial" w:hAnsi="Arial" w:cs="Arial"/>
                <w:color w:val="595959" w:themeColor="text1" w:themeTint="A6"/>
                <w:sz w:val="20"/>
                <w:szCs w:val="20"/>
              </w:rPr>
              <w:t>.</w:t>
            </w:r>
          </w:p>
        </w:tc>
      </w:tr>
      <w:tr w:rsidR="00AE4D25" w:rsidRPr="002C6A99" w14:paraId="1D59941A" w14:textId="77777777" w:rsidTr="001C1D73">
        <w:trPr>
          <w:trHeight w:val="182"/>
        </w:trPr>
        <w:tc>
          <w:tcPr>
            <w:tcW w:w="10490" w:type="dxa"/>
            <w:gridSpan w:val="5"/>
            <w:shd w:val="clear" w:color="auto" w:fill="4472C4" w:themeFill="accent1"/>
          </w:tcPr>
          <w:p w14:paraId="54B776E8" w14:textId="77777777" w:rsidR="00AE4D25" w:rsidRPr="002C6A99" w:rsidRDefault="002617FE" w:rsidP="004627A3">
            <w:pPr>
              <w:jc w:val="center"/>
              <w:rPr>
                <w:rFonts w:ascii="Arial" w:hAnsi="Arial" w:cs="Arial"/>
                <w:sz w:val="22"/>
                <w:szCs w:val="22"/>
              </w:rPr>
            </w:pPr>
            <w:r w:rsidRPr="002C6A99">
              <w:rPr>
                <w:rFonts w:ascii="Arial" w:hAnsi="Arial" w:cs="Arial"/>
                <w:b/>
                <w:color w:val="FFFFFF" w:themeColor="background1"/>
                <w:szCs w:val="22"/>
              </w:rPr>
              <w:t>Razón</w:t>
            </w:r>
            <w:r w:rsidR="00137683" w:rsidRPr="002C6A99">
              <w:rPr>
                <w:rFonts w:ascii="Arial" w:hAnsi="Arial" w:cs="Arial"/>
                <w:b/>
                <w:color w:val="FFFFFF" w:themeColor="background1"/>
                <w:szCs w:val="22"/>
              </w:rPr>
              <w:t>/Resultado</w:t>
            </w:r>
          </w:p>
        </w:tc>
      </w:tr>
      <w:tr w:rsidR="00AE4D25" w:rsidRPr="002C6A99" w14:paraId="487488B3" w14:textId="77777777" w:rsidTr="00553089">
        <w:tc>
          <w:tcPr>
            <w:tcW w:w="10490" w:type="dxa"/>
            <w:gridSpan w:val="5"/>
            <w:shd w:val="clear" w:color="auto" w:fill="FFFFFF"/>
          </w:tcPr>
          <w:p w14:paraId="7013A69F" w14:textId="01F35ADB" w:rsidR="00AE4D25" w:rsidRPr="00553089" w:rsidRDefault="00AD4C63" w:rsidP="00AD4C63">
            <w:pPr>
              <w:rPr>
                <w:rFonts w:ascii="Arial" w:hAnsi="Arial" w:cs="Arial"/>
                <w:color w:val="595959" w:themeColor="text1" w:themeTint="A6"/>
                <w:sz w:val="20"/>
                <w:szCs w:val="20"/>
              </w:rPr>
            </w:pPr>
            <w:r w:rsidRPr="00553089">
              <w:rPr>
                <w:rFonts w:ascii="Arial" w:hAnsi="Arial" w:cs="Arial"/>
                <w:color w:val="595959" w:themeColor="text1" w:themeTint="A6"/>
                <w:sz w:val="20"/>
                <w:szCs w:val="20"/>
              </w:rPr>
              <w:t>Para dar cumplimiento al inciso d del numeral 1, y considerando que las pruebas pueden ser múltiples, se solicitará el link de acceso a una carpeta compartida en la nube, ya sea de Google Drive, Dropbox, o cualquier otra plataforma similar.</w:t>
            </w:r>
          </w:p>
          <w:p w14:paraId="7293453A" w14:textId="77777777" w:rsidR="00AD4C63" w:rsidRPr="00553089" w:rsidRDefault="00AD4C63" w:rsidP="00AD4C63">
            <w:pPr>
              <w:rPr>
                <w:rFonts w:ascii="Arial" w:hAnsi="Arial" w:cs="Arial"/>
                <w:color w:val="595959" w:themeColor="text1" w:themeTint="A6"/>
                <w:sz w:val="20"/>
                <w:szCs w:val="20"/>
              </w:rPr>
            </w:pPr>
            <w:r w:rsidRPr="00553089">
              <w:rPr>
                <w:rFonts w:ascii="Arial" w:hAnsi="Arial" w:cs="Arial"/>
                <w:color w:val="595959" w:themeColor="text1" w:themeTint="A6"/>
                <w:sz w:val="20"/>
                <w:szCs w:val="20"/>
              </w:rPr>
              <w:t xml:space="preserve">En cuanto al numeral 2, se sugiere el uso de </w:t>
            </w:r>
            <w:proofErr w:type="spellStart"/>
            <w:r w:rsidRPr="00553089">
              <w:rPr>
                <w:rFonts w:ascii="Arial" w:hAnsi="Arial" w:cs="Arial"/>
                <w:color w:val="595959" w:themeColor="text1" w:themeTint="A6"/>
                <w:sz w:val="20"/>
                <w:szCs w:val="20"/>
              </w:rPr>
              <w:t>MercadoPago</w:t>
            </w:r>
            <w:proofErr w:type="spellEnd"/>
            <w:r w:rsidRPr="00553089">
              <w:rPr>
                <w:rFonts w:ascii="Arial" w:hAnsi="Arial" w:cs="Arial"/>
                <w:color w:val="595959" w:themeColor="text1" w:themeTint="A6"/>
                <w:sz w:val="20"/>
                <w:szCs w:val="20"/>
              </w:rPr>
              <w:t xml:space="preserve">, pero se presentarán 3 alternativas para que </w:t>
            </w:r>
            <w:proofErr w:type="spellStart"/>
            <w:r w:rsidRPr="00553089">
              <w:rPr>
                <w:rFonts w:ascii="Arial" w:hAnsi="Arial" w:cs="Arial"/>
                <w:color w:val="595959" w:themeColor="text1" w:themeTint="A6"/>
                <w:sz w:val="20"/>
                <w:szCs w:val="20"/>
              </w:rPr>
              <w:t>Abogabot</w:t>
            </w:r>
            <w:proofErr w:type="spellEnd"/>
            <w:r w:rsidRPr="00553089">
              <w:rPr>
                <w:rFonts w:ascii="Arial" w:hAnsi="Arial" w:cs="Arial"/>
                <w:color w:val="595959" w:themeColor="text1" w:themeTint="A6"/>
                <w:sz w:val="20"/>
                <w:szCs w:val="20"/>
              </w:rPr>
              <w:t xml:space="preserve"> las valore.</w:t>
            </w:r>
          </w:p>
          <w:p w14:paraId="535353EF" w14:textId="11F209CF" w:rsidR="00AD4C63" w:rsidRPr="00553089" w:rsidRDefault="00AD4C63" w:rsidP="00AD4C63">
            <w:pPr>
              <w:rPr>
                <w:rFonts w:ascii="Arial" w:hAnsi="Arial" w:cs="Arial"/>
                <w:color w:val="595959" w:themeColor="text1" w:themeTint="A6"/>
                <w:sz w:val="20"/>
                <w:szCs w:val="20"/>
              </w:rPr>
            </w:pPr>
            <w:r w:rsidRPr="00553089">
              <w:rPr>
                <w:rFonts w:ascii="Arial" w:hAnsi="Arial" w:cs="Arial"/>
                <w:color w:val="595959" w:themeColor="text1" w:themeTint="A6"/>
                <w:sz w:val="20"/>
                <w:szCs w:val="20"/>
              </w:rPr>
              <w:t xml:space="preserve">Respecto de la revaloración del monto del pago de la demanda (numeral 4), se acuerda que el pago recibido se toma como pago por el inicio de la demanda, y que cualquier pago adicional o extra será registrado fuera de la plataforma; en caso de que </w:t>
            </w:r>
            <w:proofErr w:type="spellStart"/>
            <w:r w:rsidRPr="00553089">
              <w:rPr>
                <w:rFonts w:ascii="Arial" w:hAnsi="Arial" w:cs="Arial"/>
                <w:color w:val="595959" w:themeColor="text1" w:themeTint="A6"/>
                <w:sz w:val="20"/>
                <w:szCs w:val="20"/>
              </w:rPr>
              <w:t>Abogabot</w:t>
            </w:r>
            <w:proofErr w:type="spellEnd"/>
            <w:r w:rsidRPr="00553089">
              <w:rPr>
                <w:rFonts w:ascii="Arial" w:hAnsi="Arial" w:cs="Arial"/>
                <w:color w:val="595959" w:themeColor="text1" w:themeTint="A6"/>
                <w:sz w:val="20"/>
                <w:szCs w:val="20"/>
              </w:rPr>
              <w:t xml:space="preserve"> requiera que se considere dentro de los requisitos, entonces se revaloraría el costo de la solución.</w:t>
            </w:r>
          </w:p>
          <w:p w14:paraId="7C4043C3" w14:textId="7BCD9F07" w:rsidR="00553089" w:rsidRPr="00553089" w:rsidRDefault="00AD4C63" w:rsidP="00553089">
            <w:pPr>
              <w:rPr>
                <w:rFonts w:ascii="Arial" w:hAnsi="Arial" w:cs="Arial"/>
                <w:color w:val="595959" w:themeColor="text1" w:themeTint="A6"/>
                <w:sz w:val="20"/>
                <w:szCs w:val="20"/>
              </w:rPr>
            </w:pPr>
            <w:r w:rsidRPr="00553089">
              <w:rPr>
                <w:rFonts w:ascii="Arial" w:hAnsi="Arial" w:cs="Arial"/>
                <w:color w:val="595959" w:themeColor="text1" w:themeTint="A6"/>
                <w:sz w:val="20"/>
                <w:szCs w:val="20"/>
              </w:rPr>
              <w:t xml:space="preserve">En cuanto al numeral 5, se sugiere que, </w:t>
            </w:r>
            <w:r w:rsidR="00411516" w:rsidRPr="00553089">
              <w:rPr>
                <w:rFonts w:ascii="Arial" w:hAnsi="Arial" w:cs="Arial"/>
                <w:color w:val="595959" w:themeColor="text1" w:themeTint="A6"/>
                <w:sz w:val="20"/>
                <w:szCs w:val="20"/>
              </w:rPr>
              <w:t xml:space="preserve">dar certeza a </w:t>
            </w:r>
            <w:proofErr w:type="spellStart"/>
            <w:r w:rsidR="00411516" w:rsidRPr="00553089">
              <w:rPr>
                <w:rFonts w:ascii="Arial" w:hAnsi="Arial" w:cs="Arial"/>
                <w:color w:val="595959" w:themeColor="text1" w:themeTint="A6"/>
                <w:sz w:val="20"/>
                <w:szCs w:val="20"/>
              </w:rPr>
              <w:t>Abogabot</w:t>
            </w:r>
            <w:proofErr w:type="spellEnd"/>
            <w:r w:rsidR="00411516" w:rsidRPr="00553089">
              <w:rPr>
                <w:rFonts w:ascii="Arial" w:hAnsi="Arial" w:cs="Arial"/>
                <w:color w:val="595959" w:themeColor="text1" w:themeTint="A6"/>
                <w:sz w:val="20"/>
                <w:szCs w:val="20"/>
              </w:rPr>
              <w:t xml:space="preserve"> de que se registren únicamente los clientes a los que se les entregó un link, se agregue un hash al final del link, que será solicitado por el administrador en el sitio, mediante un botón con la leyenda “General Link de Registro”, </w:t>
            </w:r>
            <w:r w:rsidR="00553089" w:rsidRPr="00553089">
              <w:rPr>
                <w:rFonts w:ascii="Arial" w:hAnsi="Arial" w:cs="Arial"/>
                <w:color w:val="595959" w:themeColor="text1" w:themeTint="A6"/>
                <w:sz w:val="20"/>
                <w:szCs w:val="20"/>
              </w:rPr>
              <w:t>el cual se enviará al demandante por correo electrónico, con esto se cubriría en gran parte el numeral 6.</w:t>
            </w:r>
          </w:p>
        </w:tc>
      </w:tr>
      <w:tr w:rsidR="004205AA" w:rsidRPr="002C6A99" w14:paraId="3FF51B19" w14:textId="77777777" w:rsidTr="001C1D73">
        <w:trPr>
          <w:trHeight w:val="182"/>
        </w:trPr>
        <w:tc>
          <w:tcPr>
            <w:tcW w:w="10490" w:type="dxa"/>
            <w:gridSpan w:val="5"/>
            <w:shd w:val="clear" w:color="auto" w:fill="4472C4" w:themeFill="accent1"/>
          </w:tcPr>
          <w:p w14:paraId="39AD146B" w14:textId="77777777" w:rsidR="004205AA" w:rsidRPr="002C6A99" w:rsidRDefault="004205AA" w:rsidP="004627A3">
            <w:pPr>
              <w:jc w:val="center"/>
              <w:rPr>
                <w:rFonts w:ascii="Arial" w:hAnsi="Arial" w:cs="Arial"/>
                <w:sz w:val="22"/>
                <w:szCs w:val="22"/>
              </w:rPr>
            </w:pPr>
            <w:r w:rsidRPr="002C6A99">
              <w:rPr>
                <w:rFonts w:ascii="Arial" w:hAnsi="Arial" w:cs="Arial"/>
                <w:b/>
                <w:color w:val="FFFFFF" w:themeColor="background1"/>
                <w:szCs w:val="22"/>
              </w:rPr>
              <w:t>Criterios de Aceptación</w:t>
            </w:r>
          </w:p>
        </w:tc>
      </w:tr>
      <w:tr w:rsidR="008512C0" w:rsidRPr="002C6A99" w14:paraId="4B87F100" w14:textId="77777777" w:rsidTr="005D0764">
        <w:trPr>
          <w:trHeight w:val="182"/>
        </w:trPr>
        <w:tc>
          <w:tcPr>
            <w:tcW w:w="737" w:type="dxa"/>
            <w:shd w:val="clear" w:color="auto" w:fill="A6A6A6"/>
          </w:tcPr>
          <w:p w14:paraId="391D59D6" w14:textId="77777777" w:rsidR="00097052" w:rsidRPr="002C6A99" w:rsidRDefault="00097052" w:rsidP="004627A3">
            <w:pPr>
              <w:jc w:val="center"/>
              <w:rPr>
                <w:rFonts w:ascii="Arial" w:hAnsi="Arial" w:cs="Arial"/>
                <w:b/>
                <w:sz w:val="22"/>
                <w:szCs w:val="22"/>
              </w:rPr>
            </w:pPr>
            <w:proofErr w:type="spellStart"/>
            <w:r w:rsidRPr="002C6A99">
              <w:rPr>
                <w:rFonts w:ascii="Arial" w:hAnsi="Arial" w:cs="Arial"/>
                <w:b/>
                <w:sz w:val="22"/>
                <w:szCs w:val="22"/>
              </w:rPr>
              <w:t>Nº</w:t>
            </w:r>
            <w:proofErr w:type="spellEnd"/>
          </w:p>
        </w:tc>
        <w:tc>
          <w:tcPr>
            <w:tcW w:w="1949" w:type="dxa"/>
            <w:gridSpan w:val="2"/>
            <w:shd w:val="clear" w:color="auto" w:fill="A6A6A6"/>
          </w:tcPr>
          <w:p w14:paraId="360C32B8" w14:textId="77777777" w:rsidR="00097052" w:rsidRPr="002C6A99" w:rsidRDefault="00097052" w:rsidP="004627A3">
            <w:pPr>
              <w:jc w:val="center"/>
              <w:rPr>
                <w:rFonts w:ascii="Arial" w:hAnsi="Arial" w:cs="Arial"/>
                <w:b/>
                <w:sz w:val="22"/>
                <w:szCs w:val="22"/>
              </w:rPr>
            </w:pPr>
            <w:r w:rsidRPr="002C6A99">
              <w:rPr>
                <w:rFonts w:ascii="Arial" w:hAnsi="Arial" w:cs="Arial"/>
                <w:b/>
                <w:szCs w:val="22"/>
              </w:rPr>
              <w:t>Titulo</w:t>
            </w:r>
          </w:p>
        </w:tc>
        <w:tc>
          <w:tcPr>
            <w:tcW w:w="2571" w:type="dxa"/>
            <w:shd w:val="clear" w:color="auto" w:fill="A6A6A6"/>
          </w:tcPr>
          <w:p w14:paraId="0D029DBB" w14:textId="77777777" w:rsidR="00097052" w:rsidRPr="002C6A99" w:rsidRDefault="00097052" w:rsidP="004627A3">
            <w:pPr>
              <w:jc w:val="center"/>
              <w:rPr>
                <w:rFonts w:ascii="Arial" w:hAnsi="Arial" w:cs="Arial"/>
                <w:b/>
                <w:sz w:val="22"/>
                <w:szCs w:val="22"/>
              </w:rPr>
            </w:pPr>
            <w:r w:rsidRPr="002C6A99">
              <w:rPr>
                <w:rFonts w:ascii="Arial" w:hAnsi="Arial" w:cs="Arial"/>
                <w:b/>
                <w:sz w:val="22"/>
                <w:szCs w:val="22"/>
              </w:rPr>
              <w:t>Contexto</w:t>
            </w:r>
          </w:p>
        </w:tc>
        <w:tc>
          <w:tcPr>
            <w:tcW w:w="5233" w:type="dxa"/>
            <w:shd w:val="clear" w:color="auto" w:fill="A6A6A6"/>
          </w:tcPr>
          <w:p w14:paraId="3869BD17" w14:textId="77777777" w:rsidR="00097052" w:rsidRPr="002C6A99" w:rsidRDefault="00097052" w:rsidP="004627A3">
            <w:pPr>
              <w:jc w:val="center"/>
              <w:rPr>
                <w:rFonts w:ascii="Arial" w:hAnsi="Arial" w:cs="Arial"/>
                <w:b/>
                <w:sz w:val="22"/>
                <w:szCs w:val="22"/>
              </w:rPr>
            </w:pPr>
            <w:r w:rsidRPr="002C6A99">
              <w:rPr>
                <w:rFonts w:ascii="Arial" w:hAnsi="Arial" w:cs="Arial"/>
                <w:b/>
                <w:sz w:val="22"/>
                <w:szCs w:val="22"/>
              </w:rPr>
              <w:t>Evento</w:t>
            </w:r>
          </w:p>
        </w:tc>
      </w:tr>
      <w:tr w:rsidR="008512C0" w:rsidRPr="002C6A99" w14:paraId="40A9D524" w14:textId="77777777" w:rsidTr="005D0764">
        <w:trPr>
          <w:trHeight w:val="1686"/>
        </w:trPr>
        <w:tc>
          <w:tcPr>
            <w:tcW w:w="737" w:type="dxa"/>
            <w:shd w:val="clear" w:color="auto" w:fill="FFFFFF"/>
          </w:tcPr>
          <w:p w14:paraId="39355814" w14:textId="77777777" w:rsidR="00097052" w:rsidRPr="00D03D38" w:rsidRDefault="00097052" w:rsidP="00097052">
            <w:pPr>
              <w:jc w:val="both"/>
              <w:rPr>
                <w:rFonts w:ascii="Arial" w:hAnsi="Arial" w:cs="Arial"/>
                <w:color w:val="595959" w:themeColor="text1" w:themeTint="A6"/>
                <w:sz w:val="22"/>
                <w:szCs w:val="22"/>
              </w:rPr>
            </w:pPr>
            <w:r w:rsidRPr="00D03D38">
              <w:rPr>
                <w:rFonts w:ascii="Arial" w:hAnsi="Arial" w:cs="Arial"/>
                <w:color w:val="595959" w:themeColor="text1" w:themeTint="A6"/>
                <w:sz w:val="22"/>
                <w:szCs w:val="22"/>
              </w:rPr>
              <w:t>1</w:t>
            </w:r>
            <w:r w:rsidR="008F6AF7" w:rsidRPr="00D03D38">
              <w:rPr>
                <w:rFonts w:ascii="Arial" w:hAnsi="Arial" w:cs="Arial"/>
                <w:color w:val="595959" w:themeColor="text1" w:themeTint="A6"/>
                <w:sz w:val="22"/>
                <w:szCs w:val="22"/>
              </w:rPr>
              <w:t>...</w:t>
            </w:r>
          </w:p>
        </w:tc>
        <w:tc>
          <w:tcPr>
            <w:tcW w:w="1949" w:type="dxa"/>
            <w:gridSpan w:val="2"/>
            <w:shd w:val="clear" w:color="auto" w:fill="FFFFFF"/>
          </w:tcPr>
          <w:p w14:paraId="25E80989" w14:textId="63A0CAA5" w:rsidR="00097052" w:rsidRPr="00D03D38" w:rsidRDefault="00DD2BE2" w:rsidP="00DD2BE2">
            <w:pPr>
              <w:rPr>
                <w:rFonts w:ascii="Arial" w:hAnsi="Arial" w:cs="Arial"/>
                <w:color w:val="595959" w:themeColor="text1" w:themeTint="A6"/>
                <w:sz w:val="22"/>
                <w:szCs w:val="22"/>
              </w:rPr>
            </w:pPr>
            <w:r>
              <w:rPr>
                <w:rFonts w:ascii="Arial" w:hAnsi="Arial" w:cs="Arial"/>
                <w:color w:val="595959" w:themeColor="text1" w:themeTint="A6"/>
                <w:sz w:val="22"/>
                <w:szCs w:val="22"/>
              </w:rPr>
              <w:t>Registro de la demanda</w:t>
            </w:r>
          </w:p>
        </w:tc>
        <w:tc>
          <w:tcPr>
            <w:tcW w:w="2571" w:type="dxa"/>
            <w:shd w:val="clear" w:color="auto" w:fill="FFFFFF"/>
          </w:tcPr>
          <w:p w14:paraId="0840A3E0" w14:textId="73DB1454" w:rsidR="00097052" w:rsidRPr="00D03D38" w:rsidRDefault="004E46CD" w:rsidP="00DD2BE2">
            <w:pPr>
              <w:rPr>
                <w:rFonts w:ascii="Arial" w:hAnsi="Arial" w:cs="Arial"/>
                <w:color w:val="595959" w:themeColor="text1" w:themeTint="A6"/>
                <w:sz w:val="22"/>
                <w:szCs w:val="22"/>
              </w:rPr>
            </w:pPr>
            <w:r>
              <w:rPr>
                <w:rFonts w:ascii="Arial" w:hAnsi="Arial" w:cs="Arial"/>
                <w:color w:val="595959" w:themeColor="text1" w:themeTint="A6"/>
                <w:sz w:val="22"/>
                <w:szCs w:val="22"/>
              </w:rPr>
              <w:t>El administrador se pondrá en contacto con el cliente en el caso de que la demanda registrada no cumpla con los requisitos necesarios para presentarse</w:t>
            </w:r>
          </w:p>
        </w:tc>
        <w:tc>
          <w:tcPr>
            <w:tcW w:w="5233" w:type="dxa"/>
            <w:shd w:val="clear" w:color="auto" w:fill="FFFFFF"/>
          </w:tcPr>
          <w:p w14:paraId="512CD9BC" w14:textId="53619741" w:rsidR="00097052" w:rsidRPr="00D03D38" w:rsidRDefault="004E46CD" w:rsidP="00DD2BE2">
            <w:pPr>
              <w:rPr>
                <w:rFonts w:ascii="Arial" w:hAnsi="Arial" w:cs="Arial"/>
                <w:color w:val="595959" w:themeColor="text1" w:themeTint="A6"/>
                <w:sz w:val="22"/>
                <w:szCs w:val="22"/>
              </w:rPr>
            </w:pPr>
            <w:r>
              <w:rPr>
                <w:rFonts w:ascii="Arial" w:hAnsi="Arial" w:cs="Arial"/>
                <w:color w:val="595959" w:themeColor="text1" w:themeTint="A6"/>
                <w:sz w:val="22"/>
                <w:szCs w:val="22"/>
              </w:rPr>
              <w:t>En caso de que la demanda registrada no cumpla con los requisitos para presentarse</w:t>
            </w:r>
          </w:p>
        </w:tc>
      </w:tr>
    </w:tbl>
    <w:p w14:paraId="61F4822F" w14:textId="77777777" w:rsidR="004E46CD" w:rsidRDefault="004E46CD"/>
    <w:p w14:paraId="3FFA28F2" w14:textId="77777777" w:rsidR="004E46CD" w:rsidRPr="002C6A99" w:rsidRDefault="004E46CD" w:rsidP="004E46CD">
      <w:pPr>
        <w:pStyle w:val="Piedepgina"/>
        <w:tabs>
          <w:tab w:val="clear" w:pos="4252"/>
          <w:tab w:val="clear" w:pos="8504"/>
        </w:tabs>
        <w:spacing w:line="360" w:lineRule="auto"/>
        <w:jc w:val="both"/>
        <w:rPr>
          <w:rFonts w:ascii="Arial" w:hAnsi="Arial" w:cs="Arial"/>
          <w:b/>
          <w:bCs/>
          <w:sz w:val="22"/>
          <w:szCs w:val="22"/>
        </w:rPr>
      </w:pPr>
      <w:r w:rsidRPr="002C6A99">
        <w:rPr>
          <w:rFonts w:ascii="Arial" w:hAnsi="Arial" w:cs="Arial"/>
          <w:b/>
          <w:bCs/>
          <w:sz w:val="22"/>
          <w:szCs w:val="22"/>
        </w:rPr>
        <w:t>FIRMAS DE ACEPTACIÓN:</w:t>
      </w:r>
    </w:p>
    <w:p w14:paraId="7B01A201" w14:textId="77777777" w:rsidR="004E46CD" w:rsidRPr="002C6A99" w:rsidRDefault="004E46CD" w:rsidP="004E46CD">
      <w:pPr>
        <w:pStyle w:val="Piedepgina"/>
        <w:tabs>
          <w:tab w:val="clear" w:pos="4252"/>
          <w:tab w:val="clear" w:pos="8504"/>
        </w:tabs>
        <w:spacing w:line="360" w:lineRule="auto"/>
        <w:jc w:val="center"/>
        <w:rPr>
          <w:rFonts w:ascii="Arial" w:hAnsi="Arial" w:cs="Arial"/>
          <w:b/>
          <w:bCs/>
          <w:sz w:val="22"/>
          <w:szCs w:val="22"/>
        </w:rPr>
      </w:pPr>
      <w:r w:rsidRPr="002C6A99">
        <w:rPr>
          <w:rFonts w:ascii="Arial" w:hAnsi="Arial" w:cs="Arial"/>
          <w:b/>
          <w:bCs/>
          <w:sz w:val="22"/>
          <w:szCs w:val="22"/>
        </w:rPr>
        <w:t>FIRMAS DE ACEPTACIÓN:</w:t>
      </w:r>
    </w:p>
    <w:p w14:paraId="08B0F541" w14:textId="77777777" w:rsidR="004E46CD" w:rsidRPr="002C6A99" w:rsidRDefault="004E46CD" w:rsidP="004E46CD"/>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4E46CD" w:rsidRPr="002C6A99" w14:paraId="6AE5D8C8" w14:textId="77777777" w:rsidTr="00FE0FEA">
        <w:tc>
          <w:tcPr>
            <w:tcW w:w="4489" w:type="dxa"/>
          </w:tcPr>
          <w:p w14:paraId="07BD7FE1" w14:textId="77777777" w:rsidR="004E46CD" w:rsidRPr="002C6A99" w:rsidRDefault="004E46CD" w:rsidP="00FE0FEA">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________________________________</w:t>
            </w:r>
          </w:p>
          <w:p w14:paraId="0BDF963C" w14:textId="77777777" w:rsidR="004E46CD" w:rsidRPr="002C6A99" w:rsidRDefault="004E46CD" w:rsidP="00FE0FEA">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Juan Pérez</w:t>
            </w:r>
          </w:p>
          <w:p w14:paraId="1B9337D1" w14:textId="77777777" w:rsidR="004E46CD" w:rsidRPr="002C6A99" w:rsidRDefault="004E46CD" w:rsidP="00FE0FEA">
            <w:pPr>
              <w:pStyle w:val="Piedepgina"/>
              <w:tabs>
                <w:tab w:val="clear" w:pos="4252"/>
                <w:tab w:val="clear" w:pos="8504"/>
              </w:tabs>
              <w:jc w:val="center"/>
              <w:rPr>
                <w:rFonts w:ascii="Arial" w:hAnsi="Arial" w:cs="Arial"/>
                <w:b/>
                <w:bCs/>
                <w:sz w:val="22"/>
                <w:szCs w:val="22"/>
              </w:rPr>
            </w:pPr>
            <w:proofErr w:type="spellStart"/>
            <w:r w:rsidRPr="002C6A99">
              <w:rPr>
                <w:rFonts w:ascii="Arial" w:hAnsi="Arial" w:cs="Arial"/>
                <w:b/>
                <w:bCs/>
                <w:sz w:val="22"/>
                <w:szCs w:val="22"/>
              </w:rPr>
              <w:t>Abogabot</w:t>
            </w:r>
            <w:proofErr w:type="spellEnd"/>
          </w:p>
        </w:tc>
        <w:tc>
          <w:tcPr>
            <w:tcW w:w="4489" w:type="dxa"/>
          </w:tcPr>
          <w:p w14:paraId="79D1135B" w14:textId="77777777" w:rsidR="004E46CD" w:rsidRPr="002C6A99" w:rsidRDefault="004E46CD" w:rsidP="00FE0FEA">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________________________________</w:t>
            </w:r>
          </w:p>
          <w:p w14:paraId="64E0805E" w14:textId="77777777" w:rsidR="004E46CD" w:rsidRPr="002C6A99" w:rsidRDefault="004E46CD" w:rsidP="00FE0FEA">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Iván Carranza</w:t>
            </w:r>
          </w:p>
          <w:p w14:paraId="13A98F29" w14:textId="77777777" w:rsidR="004E46CD" w:rsidRPr="002C6A99" w:rsidRDefault="004E46CD" w:rsidP="00FE0FEA">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Oficina Tecnologías de la Información</w:t>
            </w:r>
          </w:p>
        </w:tc>
      </w:tr>
    </w:tbl>
    <w:p w14:paraId="333CA6AD" w14:textId="77777777" w:rsidR="00517D47" w:rsidRPr="002C6A99" w:rsidRDefault="00517D47" w:rsidP="00CF1DBE">
      <w:pPr>
        <w:jc w:val="center"/>
        <w:rPr>
          <w:rFonts w:ascii="Arial" w:hAnsi="Arial" w:cs="Arial"/>
          <w:b/>
          <w:sz w:val="28"/>
          <w:szCs w:val="28"/>
        </w:rPr>
      </w:pPr>
    </w:p>
    <w:p w14:paraId="1D8367F8" w14:textId="77777777" w:rsidR="004E46CD" w:rsidRDefault="004E46CD">
      <w:pPr>
        <w:rPr>
          <w:rFonts w:ascii="Arial" w:hAnsi="Arial" w:cs="Arial"/>
          <w:b/>
          <w:sz w:val="28"/>
          <w:szCs w:val="20"/>
          <w:lang w:eastAsia="en-US"/>
        </w:rPr>
      </w:pPr>
      <w:bookmarkStart w:id="15" w:name="_Toc532221778"/>
      <w:r>
        <w:rPr>
          <w:rFonts w:cs="Arial"/>
        </w:rPr>
        <w:br w:type="page"/>
      </w:r>
    </w:p>
    <w:p w14:paraId="38D2FD89" w14:textId="0EBA560A" w:rsidR="00CC51D2" w:rsidRPr="002C6A99" w:rsidRDefault="00620BBA" w:rsidP="00CC51D2">
      <w:pPr>
        <w:pStyle w:val="Ttulo1"/>
        <w:rPr>
          <w:rFonts w:cs="Arial"/>
          <w:lang w:val="es-MX"/>
        </w:rPr>
      </w:pPr>
      <w:r w:rsidRPr="002C6A99">
        <w:rPr>
          <w:rFonts w:cs="Arial"/>
          <w:lang w:val="es-MX"/>
        </w:rPr>
        <w:lastRenderedPageBreak/>
        <w:t>DISEÑO</w:t>
      </w:r>
      <w:r w:rsidR="0031108D" w:rsidRPr="002C6A99">
        <w:rPr>
          <w:rFonts w:cs="Arial"/>
          <w:lang w:val="es-MX"/>
        </w:rPr>
        <w:t xml:space="preserve"> DE LA ARQUITECTURA DE SOLUCION</w:t>
      </w:r>
      <w:bookmarkEnd w:id="15"/>
      <w:r w:rsidR="0031108D" w:rsidRPr="002C6A99">
        <w:rPr>
          <w:rFonts w:cs="Arial"/>
          <w:lang w:val="es-MX"/>
        </w:rPr>
        <w:t xml:space="preserve"> </w:t>
      </w:r>
    </w:p>
    <w:p w14:paraId="11553D93" w14:textId="77777777" w:rsidR="00517D47" w:rsidRPr="002C6A99" w:rsidRDefault="00517D47" w:rsidP="00517D47">
      <w:pPr>
        <w:rPr>
          <w:lang w:eastAsia="en-US"/>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4606"/>
        <w:gridCol w:w="4607"/>
      </w:tblGrid>
      <w:tr w:rsidR="009F66F0" w:rsidRPr="002C6A99" w14:paraId="14B7769B" w14:textId="77777777" w:rsidTr="001C1D73">
        <w:trPr>
          <w:trHeight w:val="182"/>
        </w:trPr>
        <w:tc>
          <w:tcPr>
            <w:tcW w:w="1277" w:type="dxa"/>
            <w:shd w:val="clear" w:color="auto" w:fill="4472C4" w:themeFill="accent1"/>
            <w:vAlign w:val="center"/>
          </w:tcPr>
          <w:p w14:paraId="5FD70D5D" w14:textId="77777777" w:rsidR="009F66F0" w:rsidRPr="002C6A99" w:rsidRDefault="009F66F0" w:rsidP="00E45C7F">
            <w:pPr>
              <w:rPr>
                <w:rFonts w:ascii="Arial" w:hAnsi="Arial" w:cs="Arial"/>
                <w:b/>
                <w:color w:val="FFFFFF" w:themeColor="background1"/>
                <w:sz w:val="22"/>
                <w:szCs w:val="22"/>
              </w:rPr>
            </w:pPr>
            <w:r w:rsidRPr="002C6A99">
              <w:rPr>
                <w:rFonts w:ascii="Arial" w:hAnsi="Arial" w:cs="Arial"/>
                <w:b/>
                <w:color w:val="FFFFFF" w:themeColor="background1"/>
                <w:sz w:val="22"/>
                <w:szCs w:val="22"/>
              </w:rPr>
              <w:t>Fecha</w:t>
            </w:r>
          </w:p>
        </w:tc>
        <w:tc>
          <w:tcPr>
            <w:tcW w:w="4606" w:type="dxa"/>
            <w:shd w:val="clear" w:color="auto" w:fill="auto"/>
            <w:vAlign w:val="center"/>
          </w:tcPr>
          <w:p w14:paraId="582899DA" w14:textId="6010ABEE" w:rsidR="009F66F0" w:rsidRPr="002C6A99" w:rsidRDefault="00F3410B" w:rsidP="00E45C7F">
            <w:pPr>
              <w:jc w:val="center"/>
              <w:rPr>
                <w:rFonts w:ascii="Arial" w:hAnsi="Arial" w:cs="Arial"/>
                <w:color w:val="BFBFBF"/>
                <w:sz w:val="22"/>
                <w:szCs w:val="22"/>
              </w:rPr>
            </w:pPr>
            <w:r>
              <w:rPr>
                <w:rFonts w:ascii="Arial" w:hAnsi="Arial" w:cs="Arial"/>
                <w:color w:val="BFBFBF"/>
                <w:sz w:val="22"/>
                <w:szCs w:val="22"/>
              </w:rPr>
              <w:t>19/02/2025</w:t>
            </w:r>
          </w:p>
        </w:tc>
        <w:tc>
          <w:tcPr>
            <w:tcW w:w="4607" w:type="dxa"/>
            <w:shd w:val="clear" w:color="auto" w:fill="4472C4" w:themeFill="accent1"/>
            <w:vAlign w:val="center"/>
          </w:tcPr>
          <w:p w14:paraId="28A31DB5" w14:textId="77777777" w:rsidR="009F66F0" w:rsidRPr="002C6A99" w:rsidRDefault="009F66F0" w:rsidP="00E45C7F">
            <w:pPr>
              <w:jc w:val="center"/>
              <w:rPr>
                <w:rFonts w:ascii="Arial" w:hAnsi="Arial" w:cs="Arial"/>
                <w:b/>
                <w:color w:val="FFFFFF" w:themeColor="background1"/>
                <w:sz w:val="22"/>
                <w:szCs w:val="22"/>
              </w:rPr>
            </w:pPr>
          </w:p>
        </w:tc>
      </w:tr>
      <w:tr w:rsidR="00780520" w:rsidRPr="002C6A99" w14:paraId="10BA1FB7" w14:textId="77777777" w:rsidTr="001C1D73">
        <w:trPr>
          <w:trHeight w:val="182"/>
        </w:trPr>
        <w:tc>
          <w:tcPr>
            <w:tcW w:w="10490" w:type="dxa"/>
            <w:gridSpan w:val="3"/>
            <w:shd w:val="clear" w:color="auto" w:fill="4472C4" w:themeFill="accent1"/>
            <w:vAlign w:val="center"/>
          </w:tcPr>
          <w:p w14:paraId="5D4DE795" w14:textId="77777777" w:rsidR="00780520" w:rsidRPr="002C6A99" w:rsidRDefault="00780520" w:rsidP="00F151E1">
            <w:pPr>
              <w:jc w:val="center"/>
              <w:rPr>
                <w:rFonts w:asciiTheme="minorBidi" w:hAnsiTheme="minorBidi" w:cstheme="minorBidi"/>
                <w:b/>
                <w:color w:val="FFFFFF" w:themeColor="background1"/>
              </w:rPr>
            </w:pPr>
            <w:r w:rsidRPr="002C6A99">
              <w:rPr>
                <w:rFonts w:asciiTheme="minorBidi" w:hAnsiTheme="minorBidi" w:cstheme="minorBidi"/>
                <w:b/>
                <w:color w:val="FFFFFF" w:themeColor="background1"/>
              </w:rPr>
              <w:t>Vista Lógica</w:t>
            </w:r>
          </w:p>
        </w:tc>
      </w:tr>
      <w:tr w:rsidR="00780520" w:rsidRPr="002C6A99" w14:paraId="57DA3060" w14:textId="77777777" w:rsidTr="00780520">
        <w:trPr>
          <w:trHeight w:val="182"/>
        </w:trPr>
        <w:tc>
          <w:tcPr>
            <w:tcW w:w="10490" w:type="dxa"/>
            <w:gridSpan w:val="3"/>
            <w:shd w:val="clear" w:color="auto" w:fill="FFFFFF"/>
            <w:vAlign w:val="center"/>
          </w:tcPr>
          <w:p w14:paraId="6A8DAAB1" w14:textId="775A1A32" w:rsidR="00780520" w:rsidRPr="002C6A99" w:rsidRDefault="00F3410B" w:rsidP="00F3410B">
            <w:pPr>
              <w:jc w:val="center"/>
              <w:rPr>
                <w:rFonts w:ascii="Arial" w:hAnsi="Arial" w:cs="Arial"/>
                <w:b/>
                <w:sz w:val="22"/>
                <w:szCs w:val="22"/>
              </w:rPr>
            </w:pPr>
            <w:r>
              <w:rPr>
                <w:rFonts w:ascii="Arial" w:hAnsi="Arial" w:cs="Arial"/>
                <w:noProof/>
                <w:sz w:val="22"/>
                <w:szCs w:val="22"/>
              </w:rPr>
              <w:drawing>
                <wp:inline distT="0" distB="0" distL="0" distR="0" wp14:anchorId="4B497576" wp14:editId="6AC22A64">
                  <wp:extent cx="4812122" cy="6804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2122" cy="6804000"/>
                          </a:xfrm>
                          <a:prstGeom prst="rect">
                            <a:avLst/>
                          </a:prstGeom>
                          <a:noFill/>
                          <a:ln>
                            <a:noFill/>
                          </a:ln>
                        </pic:spPr>
                      </pic:pic>
                    </a:graphicData>
                  </a:graphic>
                </wp:inline>
              </w:drawing>
            </w:r>
          </w:p>
        </w:tc>
      </w:tr>
      <w:tr w:rsidR="00D4775A" w:rsidRPr="002C6A99" w14:paraId="3F068233" w14:textId="77777777" w:rsidTr="001C1D73">
        <w:trPr>
          <w:trHeight w:val="182"/>
        </w:trPr>
        <w:tc>
          <w:tcPr>
            <w:tcW w:w="10490" w:type="dxa"/>
            <w:gridSpan w:val="3"/>
            <w:shd w:val="clear" w:color="auto" w:fill="4472C4" w:themeFill="accent1"/>
            <w:vAlign w:val="center"/>
          </w:tcPr>
          <w:p w14:paraId="3E6B8CD4" w14:textId="77777777" w:rsidR="00D4775A" w:rsidRPr="002C6A99" w:rsidRDefault="00D4775A" w:rsidP="00F151E1">
            <w:pPr>
              <w:jc w:val="center"/>
              <w:rPr>
                <w:rFonts w:asciiTheme="minorBidi" w:hAnsiTheme="minorBidi" w:cstheme="minorBidi"/>
                <w:b/>
                <w:color w:val="FFFFFF" w:themeColor="background1"/>
              </w:rPr>
            </w:pPr>
            <w:r w:rsidRPr="002C6A99">
              <w:rPr>
                <w:rFonts w:asciiTheme="minorBidi" w:hAnsiTheme="minorBidi" w:cstheme="minorBidi"/>
                <w:b/>
                <w:color w:val="FFFFFF" w:themeColor="background1"/>
              </w:rPr>
              <w:lastRenderedPageBreak/>
              <w:t xml:space="preserve">Vista </w:t>
            </w:r>
            <w:r w:rsidR="009811FC" w:rsidRPr="002C6A99">
              <w:rPr>
                <w:rFonts w:asciiTheme="minorBidi" w:hAnsiTheme="minorBidi" w:cstheme="minorBidi"/>
                <w:b/>
                <w:color w:val="FFFFFF" w:themeColor="background1"/>
              </w:rPr>
              <w:t>de Implementación</w:t>
            </w:r>
          </w:p>
        </w:tc>
      </w:tr>
      <w:tr w:rsidR="00BC2005" w:rsidRPr="002C6A99" w14:paraId="25C9FCB7" w14:textId="77777777" w:rsidTr="001C1D73">
        <w:trPr>
          <w:trHeight w:val="182"/>
        </w:trPr>
        <w:tc>
          <w:tcPr>
            <w:tcW w:w="10490" w:type="dxa"/>
            <w:gridSpan w:val="3"/>
            <w:shd w:val="clear" w:color="auto" w:fill="4472C4" w:themeFill="accent1"/>
            <w:vAlign w:val="center"/>
          </w:tcPr>
          <w:p w14:paraId="56B62C2F" w14:textId="77777777" w:rsidR="00BC2005" w:rsidRPr="002C6A99" w:rsidRDefault="002A0CFC" w:rsidP="00F151E1">
            <w:pPr>
              <w:jc w:val="center"/>
              <w:rPr>
                <w:rFonts w:asciiTheme="minorBidi" w:hAnsiTheme="minorBidi" w:cstheme="minorBidi"/>
                <w:b/>
                <w:color w:val="FFFFFF" w:themeColor="background1"/>
              </w:rPr>
            </w:pPr>
            <w:r w:rsidRPr="002C6A99">
              <w:rPr>
                <w:rFonts w:asciiTheme="minorBidi" w:hAnsiTheme="minorBidi" w:cstheme="minorBidi"/>
                <w:b/>
                <w:color w:val="FFFFFF" w:themeColor="background1"/>
              </w:rPr>
              <w:t>Prototipos</w:t>
            </w:r>
            <w:r w:rsidR="006001DF" w:rsidRPr="002C6A99">
              <w:rPr>
                <w:rFonts w:asciiTheme="minorBidi" w:hAnsiTheme="minorBidi" w:cstheme="minorBidi"/>
                <w:b/>
                <w:color w:val="FFFFFF" w:themeColor="background1"/>
              </w:rPr>
              <w:t xml:space="preserve"> de interfaces de usuario</w:t>
            </w:r>
          </w:p>
        </w:tc>
      </w:tr>
      <w:tr w:rsidR="00BC2005" w:rsidRPr="002C6A99" w14:paraId="4FABFC14" w14:textId="77777777" w:rsidTr="004627A3">
        <w:trPr>
          <w:trHeight w:val="182"/>
        </w:trPr>
        <w:tc>
          <w:tcPr>
            <w:tcW w:w="10490" w:type="dxa"/>
            <w:gridSpan w:val="3"/>
            <w:shd w:val="clear" w:color="auto" w:fill="FFFFFF"/>
            <w:vAlign w:val="center"/>
          </w:tcPr>
          <w:p w14:paraId="21716130" w14:textId="79C350BD" w:rsidR="00AB5533" w:rsidRDefault="00A331D8" w:rsidP="00A331D8">
            <w:pPr>
              <w:jc w:val="center"/>
              <w:rPr>
                <w:rFonts w:ascii="Arial" w:hAnsi="Arial" w:cs="Arial"/>
                <w:b/>
                <w:color w:val="BFBFBF"/>
                <w:sz w:val="22"/>
                <w:szCs w:val="22"/>
              </w:rPr>
            </w:pPr>
            <w:r w:rsidRPr="00A331D8">
              <w:rPr>
                <w:rFonts w:ascii="Arial" w:hAnsi="Arial" w:cs="Arial"/>
                <w:b/>
                <w:noProof/>
                <w:color w:val="BFBFBF"/>
                <w:sz w:val="22"/>
                <w:szCs w:val="22"/>
              </w:rPr>
              <w:drawing>
                <wp:inline distT="0" distB="0" distL="0" distR="0" wp14:anchorId="5EAFF11A" wp14:editId="65C00B2F">
                  <wp:extent cx="5698800" cy="3120863"/>
                  <wp:effectExtent l="19050" t="1905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8800" cy="3120863"/>
                          </a:xfrm>
                          <a:prstGeom prst="rect">
                            <a:avLst/>
                          </a:prstGeom>
                          <a:ln>
                            <a:solidFill>
                              <a:schemeClr val="bg1">
                                <a:lumMod val="50000"/>
                              </a:schemeClr>
                            </a:solidFill>
                          </a:ln>
                        </pic:spPr>
                      </pic:pic>
                    </a:graphicData>
                  </a:graphic>
                </wp:inline>
              </w:drawing>
            </w:r>
          </w:p>
          <w:p w14:paraId="38CF538B" w14:textId="04C4C8C0" w:rsidR="00A331D8" w:rsidRDefault="00A331D8" w:rsidP="00A331D8">
            <w:pPr>
              <w:jc w:val="center"/>
              <w:rPr>
                <w:rFonts w:ascii="Arial" w:hAnsi="Arial" w:cs="Arial"/>
                <w:b/>
                <w:color w:val="BFBFBF"/>
                <w:sz w:val="22"/>
                <w:szCs w:val="22"/>
              </w:rPr>
            </w:pPr>
          </w:p>
          <w:p w14:paraId="6C9F0CB3" w14:textId="77777777" w:rsidR="00A331D8" w:rsidRDefault="00A331D8" w:rsidP="00A331D8">
            <w:pPr>
              <w:jc w:val="center"/>
              <w:rPr>
                <w:rFonts w:ascii="Arial" w:hAnsi="Arial" w:cs="Arial"/>
                <w:b/>
                <w:color w:val="BFBFBF"/>
                <w:sz w:val="22"/>
                <w:szCs w:val="22"/>
              </w:rPr>
            </w:pPr>
            <w:r w:rsidRPr="00A331D8">
              <w:rPr>
                <w:rFonts w:ascii="Arial" w:hAnsi="Arial" w:cs="Arial"/>
                <w:b/>
                <w:noProof/>
                <w:color w:val="BFBFBF"/>
                <w:sz w:val="22"/>
                <w:szCs w:val="22"/>
              </w:rPr>
              <w:drawing>
                <wp:inline distT="0" distB="0" distL="0" distR="0" wp14:anchorId="26D24D7B" wp14:editId="42CD6E57">
                  <wp:extent cx="3245141" cy="1620000"/>
                  <wp:effectExtent l="19050" t="1905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5141" cy="1620000"/>
                          </a:xfrm>
                          <a:prstGeom prst="rect">
                            <a:avLst/>
                          </a:prstGeom>
                          <a:ln>
                            <a:solidFill>
                              <a:schemeClr val="bg1">
                                <a:lumMod val="50000"/>
                              </a:schemeClr>
                            </a:solidFill>
                          </a:ln>
                        </pic:spPr>
                      </pic:pic>
                    </a:graphicData>
                  </a:graphic>
                </wp:inline>
              </w:drawing>
            </w:r>
          </w:p>
          <w:p w14:paraId="0A879D04" w14:textId="77777777" w:rsidR="00A331D8" w:rsidRDefault="00A331D8" w:rsidP="00A331D8">
            <w:pPr>
              <w:jc w:val="center"/>
              <w:rPr>
                <w:rFonts w:ascii="Arial" w:hAnsi="Arial" w:cs="Arial"/>
                <w:b/>
                <w:color w:val="BFBFBF"/>
                <w:sz w:val="22"/>
                <w:szCs w:val="22"/>
              </w:rPr>
            </w:pPr>
          </w:p>
          <w:p w14:paraId="0C562BA5" w14:textId="2CB72EB5" w:rsidR="00A331D8" w:rsidRPr="002C6A99" w:rsidRDefault="00A331D8" w:rsidP="00A331D8">
            <w:pPr>
              <w:jc w:val="center"/>
              <w:rPr>
                <w:rFonts w:ascii="Arial" w:hAnsi="Arial" w:cs="Arial"/>
                <w:b/>
                <w:color w:val="BFBFBF"/>
                <w:sz w:val="22"/>
                <w:szCs w:val="22"/>
              </w:rPr>
            </w:pPr>
            <w:r w:rsidRPr="00A331D8">
              <w:rPr>
                <w:rFonts w:ascii="Arial" w:hAnsi="Arial" w:cs="Arial"/>
                <w:b/>
                <w:noProof/>
                <w:color w:val="BFBFBF"/>
                <w:sz w:val="22"/>
                <w:szCs w:val="22"/>
              </w:rPr>
              <w:drawing>
                <wp:inline distT="0" distB="0" distL="0" distR="0" wp14:anchorId="529EA5C0" wp14:editId="636A948F">
                  <wp:extent cx="2574643" cy="1620000"/>
                  <wp:effectExtent l="19050" t="1905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4643" cy="1620000"/>
                          </a:xfrm>
                          <a:prstGeom prst="rect">
                            <a:avLst/>
                          </a:prstGeom>
                          <a:ln>
                            <a:solidFill>
                              <a:schemeClr val="bg1">
                                <a:lumMod val="50000"/>
                              </a:schemeClr>
                            </a:solidFill>
                          </a:ln>
                        </pic:spPr>
                      </pic:pic>
                    </a:graphicData>
                  </a:graphic>
                </wp:inline>
              </w:drawing>
            </w:r>
          </w:p>
          <w:p w14:paraId="50FB31A2" w14:textId="77777777" w:rsidR="00BC2005" w:rsidRPr="002C6A99" w:rsidRDefault="00BC2005" w:rsidP="00950F0B">
            <w:pPr>
              <w:jc w:val="center"/>
              <w:rPr>
                <w:rFonts w:ascii="Arial" w:hAnsi="Arial" w:cs="Arial"/>
                <w:b/>
                <w:sz w:val="22"/>
                <w:szCs w:val="22"/>
              </w:rPr>
            </w:pPr>
          </w:p>
        </w:tc>
      </w:tr>
      <w:tr w:rsidR="00A331D8" w:rsidRPr="002C6A99" w14:paraId="0D1C11BC" w14:textId="77777777" w:rsidTr="004627A3">
        <w:trPr>
          <w:trHeight w:val="182"/>
        </w:trPr>
        <w:tc>
          <w:tcPr>
            <w:tcW w:w="10490" w:type="dxa"/>
            <w:gridSpan w:val="3"/>
            <w:shd w:val="clear" w:color="auto" w:fill="FFFFFF"/>
            <w:vAlign w:val="center"/>
          </w:tcPr>
          <w:p w14:paraId="3F572465" w14:textId="77777777" w:rsidR="00A331D8" w:rsidRPr="00A331D8" w:rsidRDefault="00A331D8" w:rsidP="00A331D8">
            <w:pPr>
              <w:jc w:val="center"/>
              <w:rPr>
                <w:rFonts w:ascii="Arial" w:hAnsi="Arial" w:cs="Arial"/>
                <w:b/>
                <w:color w:val="BFBFBF"/>
                <w:sz w:val="22"/>
                <w:szCs w:val="22"/>
              </w:rPr>
            </w:pPr>
          </w:p>
        </w:tc>
      </w:tr>
    </w:tbl>
    <w:p w14:paraId="0F9F4BF7" w14:textId="77777777" w:rsidR="00A331D8" w:rsidRDefault="00A331D8"/>
    <w:p w14:paraId="7FB4BEFA" w14:textId="77777777" w:rsidR="00A331D8" w:rsidRPr="002C6A99" w:rsidRDefault="00A331D8" w:rsidP="00A331D8">
      <w:pPr>
        <w:pStyle w:val="Piedepgina"/>
        <w:tabs>
          <w:tab w:val="clear" w:pos="4252"/>
          <w:tab w:val="clear" w:pos="8504"/>
        </w:tabs>
        <w:spacing w:line="360" w:lineRule="auto"/>
        <w:jc w:val="both"/>
        <w:rPr>
          <w:rFonts w:ascii="Arial" w:hAnsi="Arial" w:cs="Arial"/>
          <w:b/>
          <w:bCs/>
          <w:sz w:val="22"/>
          <w:szCs w:val="22"/>
        </w:rPr>
      </w:pPr>
      <w:r w:rsidRPr="002C6A99">
        <w:rPr>
          <w:rFonts w:ascii="Arial" w:hAnsi="Arial" w:cs="Arial"/>
          <w:b/>
          <w:bCs/>
          <w:sz w:val="22"/>
          <w:szCs w:val="22"/>
        </w:rPr>
        <w:lastRenderedPageBreak/>
        <w:t>FIRMAS DE ACEPTACIÓN:</w:t>
      </w:r>
    </w:p>
    <w:p w14:paraId="540F85A3" w14:textId="77777777" w:rsidR="00A331D8" w:rsidRPr="002C6A99" w:rsidRDefault="00A331D8" w:rsidP="00A331D8">
      <w:pPr>
        <w:pStyle w:val="Piedepgina"/>
        <w:tabs>
          <w:tab w:val="clear" w:pos="4252"/>
          <w:tab w:val="clear" w:pos="8504"/>
        </w:tabs>
        <w:spacing w:line="360" w:lineRule="auto"/>
        <w:jc w:val="center"/>
        <w:rPr>
          <w:rFonts w:ascii="Arial" w:hAnsi="Arial" w:cs="Arial"/>
          <w:b/>
          <w:bCs/>
          <w:sz w:val="22"/>
          <w:szCs w:val="22"/>
        </w:rPr>
      </w:pPr>
      <w:r w:rsidRPr="002C6A99">
        <w:rPr>
          <w:rFonts w:ascii="Arial" w:hAnsi="Arial" w:cs="Arial"/>
          <w:b/>
          <w:bCs/>
          <w:sz w:val="22"/>
          <w:szCs w:val="22"/>
        </w:rPr>
        <w:t>FIRMAS DE ACEPTACIÓN:</w:t>
      </w:r>
    </w:p>
    <w:p w14:paraId="7286B220" w14:textId="77777777" w:rsidR="00A331D8" w:rsidRPr="002C6A99" w:rsidRDefault="00A331D8" w:rsidP="00A331D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A331D8" w:rsidRPr="002C6A99" w14:paraId="27028F9C" w14:textId="77777777" w:rsidTr="00FE0FEA">
        <w:tc>
          <w:tcPr>
            <w:tcW w:w="4489" w:type="dxa"/>
          </w:tcPr>
          <w:p w14:paraId="346C75C1" w14:textId="77777777" w:rsidR="00A331D8" w:rsidRPr="002C6A99" w:rsidRDefault="00A331D8" w:rsidP="00FE0FEA">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________________________________</w:t>
            </w:r>
          </w:p>
          <w:p w14:paraId="3FEE37F8" w14:textId="77777777" w:rsidR="00A331D8" w:rsidRPr="002C6A99" w:rsidRDefault="00A331D8" w:rsidP="00FE0FEA">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Juan Pérez</w:t>
            </w:r>
          </w:p>
          <w:p w14:paraId="30E5EA2E" w14:textId="77777777" w:rsidR="00A331D8" w:rsidRPr="002C6A99" w:rsidRDefault="00A331D8" w:rsidP="00FE0FEA">
            <w:pPr>
              <w:pStyle w:val="Piedepgina"/>
              <w:tabs>
                <w:tab w:val="clear" w:pos="4252"/>
                <w:tab w:val="clear" w:pos="8504"/>
              </w:tabs>
              <w:jc w:val="center"/>
              <w:rPr>
                <w:rFonts w:ascii="Arial" w:hAnsi="Arial" w:cs="Arial"/>
                <w:b/>
                <w:bCs/>
                <w:sz w:val="22"/>
                <w:szCs w:val="22"/>
              </w:rPr>
            </w:pPr>
            <w:proofErr w:type="spellStart"/>
            <w:r w:rsidRPr="002C6A99">
              <w:rPr>
                <w:rFonts w:ascii="Arial" w:hAnsi="Arial" w:cs="Arial"/>
                <w:b/>
                <w:bCs/>
                <w:sz w:val="22"/>
                <w:szCs w:val="22"/>
              </w:rPr>
              <w:t>Abogabot</w:t>
            </w:r>
            <w:proofErr w:type="spellEnd"/>
          </w:p>
        </w:tc>
        <w:tc>
          <w:tcPr>
            <w:tcW w:w="4489" w:type="dxa"/>
          </w:tcPr>
          <w:p w14:paraId="7F55AC51" w14:textId="77777777" w:rsidR="00A331D8" w:rsidRPr="002C6A99" w:rsidRDefault="00A331D8" w:rsidP="00FE0FEA">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________________________________</w:t>
            </w:r>
          </w:p>
          <w:p w14:paraId="14C095D1" w14:textId="77777777" w:rsidR="00A331D8" w:rsidRPr="002C6A99" w:rsidRDefault="00A331D8" w:rsidP="00FE0FEA">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Iván Carranza</w:t>
            </w:r>
          </w:p>
          <w:p w14:paraId="3B40261A" w14:textId="77777777" w:rsidR="00A331D8" w:rsidRPr="002C6A99" w:rsidRDefault="00A331D8" w:rsidP="00FE0FEA">
            <w:pPr>
              <w:pStyle w:val="Piedepgina"/>
              <w:tabs>
                <w:tab w:val="clear" w:pos="4252"/>
                <w:tab w:val="clear" w:pos="8504"/>
              </w:tabs>
              <w:jc w:val="center"/>
              <w:rPr>
                <w:rFonts w:ascii="Arial" w:hAnsi="Arial" w:cs="Arial"/>
                <w:b/>
                <w:bCs/>
                <w:sz w:val="22"/>
                <w:szCs w:val="22"/>
              </w:rPr>
            </w:pPr>
            <w:r w:rsidRPr="002C6A99">
              <w:rPr>
                <w:rFonts w:ascii="Arial" w:hAnsi="Arial" w:cs="Arial"/>
                <w:b/>
                <w:bCs/>
                <w:sz w:val="22"/>
                <w:szCs w:val="22"/>
              </w:rPr>
              <w:t>Oficina Tecnologías de la Información</w:t>
            </w:r>
          </w:p>
        </w:tc>
      </w:tr>
    </w:tbl>
    <w:p w14:paraId="284C172F" w14:textId="77777777" w:rsidR="00A331D8" w:rsidRPr="002C6A99" w:rsidRDefault="00A331D8" w:rsidP="00A331D8">
      <w:pPr>
        <w:jc w:val="center"/>
        <w:rPr>
          <w:rFonts w:ascii="Arial" w:hAnsi="Arial" w:cs="Arial"/>
          <w:b/>
          <w:sz w:val="28"/>
          <w:szCs w:val="28"/>
        </w:rPr>
      </w:pPr>
    </w:p>
    <w:p w14:paraId="7CE17B68" w14:textId="5D03BC4F" w:rsidR="00084D2E" w:rsidRPr="002C6A99" w:rsidRDefault="00084D2E" w:rsidP="00517D47">
      <w:pPr>
        <w:pStyle w:val="Piedepgina"/>
        <w:tabs>
          <w:tab w:val="clear" w:pos="4252"/>
          <w:tab w:val="clear" w:pos="8504"/>
        </w:tabs>
        <w:spacing w:line="360" w:lineRule="auto"/>
        <w:ind w:left="-851"/>
        <w:jc w:val="both"/>
        <w:rPr>
          <w:rFonts w:ascii="Arial" w:hAnsi="Arial" w:cs="Arial"/>
          <w:sz w:val="22"/>
        </w:rPr>
      </w:pPr>
    </w:p>
    <w:sectPr w:rsidR="00084D2E" w:rsidRPr="002C6A99" w:rsidSect="00BE71BB">
      <w:headerReference w:type="default" r:id="rId13"/>
      <w:footerReference w:type="default" r:id="rId14"/>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CC533" w14:textId="77777777" w:rsidR="00DE0344" w:rsidRDefault="00DE0344" w:rsidP="00DE32EB">
      <w:pPr>
        <w:pStyle w:val="Sangranormal"/>
      </w:pPr>
      <w:r>
        <w:separator/>
      </w:r>
    </w:p>
  </w:endnote>
  <w:endnote w:type="continuationSeparator" w:id="0">
    <w:p w14:paraId="233E3FFF" w14:textId="77777777" w:rsidR="00DE0344" w:rsidRDefault="00DE0344"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1728"/>
      <w:gridCol w:w="5580"/>
      <w:gridCol w:w="1638"/>
    </w:tblGrid>
    <w:tr w:rsidR="00E83F00" w:rsidRPr="004876B3" w14:paraId="3044791F" w14:textId="77777777" w:rsidTr="00C67CD3">
      <w:trPr>
        <w:trHeight w:val="237"/>
      </w:trPr>
      <w:tc>
        <w:tcPr>
          <w:tcW w:w="1728" w:type="dxa"/>
          <w:vAlign w:val="center"/>
        </w:tcPr>
        <w:p w14:paraId="08AC5663" w14:textId="77777777" w:rsidR="00E83F00" w:rsidRPr="004876B3" w:rsidRDefault="00E83F00" w:rsidP="008636A4">
          <w:pPr>
            <w:ind w:right="360"/>
            <w:rPr>
              <w:rFonts w:ascii="Calibri" w:hAnsi="Calibri" w:cs="Tahoma"/>
              <w:sz w:val="20"/>
              <w:szCs w:val="20"/>
            </w:rPr>
          </w:pPr>
        </w:p>
      </w:tc>
      <w:tc>
        <w:tcPr>
          <w:tcW w:w="5580" w:type="dxa"/>
        </w:tcPr>
        <w:p w14:paraId="567AD41A" w14:textId="77777777" w:rsidR="00E83F00" w:rsidRPr="004876B3" w:rsidRDefault="00E83F00" w:rsidP="001D2EBF">
          <w:pPr>
            <w:jc w:val="center"/>
            <w:rPr>
              <w:rFonts w:ascii="Calibri" w:hAnsi="Calibri" w:cs="Tahoma"/>
              <w:sz w:val="20"/>
              <w:szCs w:val="20"/>
            </w:rPr>
          </w:pPr>
        </w:p>
      </w:tc>
      <w:tc>
        <w:tcPr>
          <w:tcW w:w="1638" w:type="dxa"/>
          <w:vAlign w:val="center"/>
        </w:tcPr>
        <w:p w14:paraId="4127D5DE" w14:textId="77777777" w:rsidR="00E83F00" w:rsidRPr="004876B3" w:rsidRDefault="00E83F00" w:rsidP="008636A4">
          <w:pPr>
            <w:jc w:val="right"/>
            <w:rPr>
              <w:rFonts w:ascii="Calibri" w:hAnsi="Calibri" w:cs="Tahoma"/>
              <w:sz w:val="20"/>
              <w:szCs w:val="20"/>
            </w:rPr>
          </w:pPr>
        </w:p>
      </w:tc>
    </w:tr>
    <w:tr w:rsidR="00C67CD3" w:rsidRPr="004876B3" w14:paraId="3F9DC650" w14:textId="77777777" w:rsidTr="00C67CD3">
      <w:trPr>
        <w:trHeight w:val="250"/>
      </w:trPr>
      <w:tc>
        <w:tcPr>
          <w:tcW w:w="8946" w:type="dxa"/>
          <w:gridSpan w:val="3"/>
          <w:vAlign w:val="center"/>
        </w:tcPr>
        <w:p w14:paraId="4DE75B13" w14:textId="77777777" w:rsidR="00C67CD3" w:rsidRPr="004876B3" w:rsidRDefault="00C67CD3" w:rsidP="00FB46D5">
          <w:pPr>
            <w:rPr>
              <w:rFonts w:ascii="Calibri" w:hAnsi="Calibri" w:cs="Tahoma"/>
              <w:sz w:val="20"/>
              <w:szCs w:val="20"/>
            </w:rPr>
          </w:pPr>
        </w:p>
      </w:tc>
    </w:tr>
  </w:tbl>
  <w:p w14:paraId="22CDBFCF" w14:textId="77777777" w:rsidR="00E83F00" w:rsidRPr="002C6A99" w:rsidRDefault="00E83F00" w:rsidP="002C6A99">
    <w:pP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7486A" w14:textId="77777777" w:rsidR="00DE0344" w:rsidRDefault="00DE0344" w:rsidP="00DE32EB">
      <w:pPr>
        <w:pStyle w:val="Sangranormal"/>
      </w:pPr>
      <w:r>
        <w:separator/>
      </w:r>
    </w:p>
  </w:footnote>
  <w:footnote w:type="continuationSeparator" w:id="0">
    <w:p w14:paraId="357F9EF6" w14:textId="77777777" w:rsidR="00DE0344" w:rsidRDefault="00DE0344"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56E4209E" w14:textId="77777777" w:rsidTr="001C1D73">
      <w:trPr>
        <w:trHeight w:val="274"/>
        <w:jc w:val="center"/>
      </w:trPr>
      <w:tc>
        <w:tcPr>
          <w:tcW w:w="3202" w:type="dxa"/>
          <w:vMerge w:val="restart"/>
          <w:shd w:val="clear" w:color="auto" w:fill="auto"/>
          <w:vAlign w:val="center"/>
        </w:tcPr>
        <w:p w14:paraId="00B02752" w14:textId="3F069F21" w:rsidR="005F2B70" w:rsidRPr="00C225FB" w:rsidRDefault="002F3400" w:rsidP="002F3400">
          <w:pPr>
            <w:widowControl w:val="0"/>
            <w:jc w:val="center"/>
            <w:rPr>
              <w:sz w:val="16"/>
              <w:szCs w:val="16"/>
            </w:rPr>
          </w:pPr>
          <w:r>
            <w:fldChar w:fldCharType="begin"/>
          </w:r>
          <w:r>
            <w:instrText xml:space="preserve"> INCLUDEPICTURE "https://image.shutterstock.com/image-vector/dev-logo-code-simple-flat-260nw-1413733283.jpg" \* MERGEFORMATINET </w:instrText>
          </w:r>
          <w:r>
            <w:fldChar w:fldCharType="separate"/>
          </w:r>
          <w:r w:rsidR="0012253D">
            <w:fldChar w:fldCharType="begin"/>
          </w:r>
          <w:r w:rsidR="0012253D">
            <w:instrText xml:space="preserve"> INCLUDEPICTURE  "https://image.shutterstock.com/image-vector/dev-logo-code-simple-flat-260nw-1413733283.jpg" \* MERGEFORMATINET </w:instrText>
          </w:r>
          <w:r w:rsidR="0012253D">
            <w:fldChar w:fldCharType="separate"/>
          </w:r>
          <w:r w:rsidR="00C939B4">
            <w:fldChar w:fldCharType="begin"/>
          </w:r>
          <w:r w:rsidR="00C939B4">
            <w:instrText xml:space="preserve"> INCLUDEPICTURE  "https://image.shutterstock.com/image-vector/dev-logo-code-simple-flat-260nw-1413733283.jpg" \* MERGEFORMATINET </w:instrText>
          </w:r>
          <w:r w:rsidR="00C939B4">
            <w:fldChar w:fldCharType="separate"/>
          </w:r>
          <w:r w:rsidR="00463E68">
            <w:fldChar w:fldCharType="begin"/>
          </w:r>
          <w:r w:rsidR="00463E68">
            <w:instrText xml:space="preserve"> INCLUDEPICTURE  "https://image.shutterstock.com/image-vector/dev-logo-code-simple-flat-260nw-1413733283.jpg" \* MERGEFORMATINET </w:instrText>
          </w:r>
          <w:r w:rsidR="00463E68">
            <w:fldChar w:fldCharType="separate"/>
          </w:r>
          <w:r w:rsidR="00DE0344">
            <w:fldChar w:fldCharType="begin"/>
          </w:r>
          <w:r w:rsidR="00DE0344">
            <w:instrText xml:space="preserve"> </w:instrText>
          </w:r>
          <w:r w:rsidR="00DE0344">
            <w:instrText>INCLUDEPICTURE  "https://image.shutterstock.com/image-vector/dev-logo-code-simple-flat-260nw-1413733283.jpg" \* MERGEFORMATINET</w:instrText>
          </w:r>
          <w:r w:rsidR="00DE0344">
            <w:instrText xml:space="preserve"> </w:instrText>
          </w:r>
          <w:r w:rsidR="00DE0344">
            <w:fldChar w:fldCharType="separate"/>
          </w:r>
          <w:r w:rsidR="004B2FD4">
            <w:pict w14:anchorId="29E7E9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Dev Logo Code Simple Flat Design Stock Vector (Royalty Free) 1413733283" style="width:57.6pt;height:50.4pt">
                <v:imagedata r:id="rId1" r:href="rId2" croptop="15448f" cropbottom="19895f" cropleft="13863f" cropright="13863f"/>
              </v:shape>
            </w:pict>
          </w:r>
          <w:r w:rsidR="00DE0344">
            <w:fldChar w:fldCharType="end"/>
          </w:r>
          <w:r w:rsidR="00463E68">
            <w:fldChar w:fldCharType="end"/>
          </w:r>
          <w:r w:rsidR="00C939B4">
            <w:fldChar w:fldCharType="end"/>
          </w:r>
          <w:r w:rsidR="0012253D">
            <w:fldChar w:fldCharType="end"/>
          </w:r>
          <w:r>
            <w:fldChar w:fldCharType="end"/>
          </w:r>
        </w:p>
      </w:tc>
      <w:tc>
        <w:tcPr>
          <w:tcW w:w="7326" w:type="dxa"/>
          <w:gridSpan w:val="4"/>
          <w:shd w:val="clear" w:color="auto" w:fill="4472C4" w:themeFill="accent1"/>
          <w:vAlign w:val="center"/>
        </w:tcPr>
        <w:p w14:paraId="00E11B62"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21904C9B" w14:textId="77777777" w:rsidTr="005F2B70">
      <w:tblPrEx>
        <w:tblCellMar>
          <w:left w:w="108" w:type="dxa"/>
          <w:right w:w="108" w:type="dxa"/>
        </w:tblCellMar>
      </w:tblPrEx>
      <w:trPr>
        <w:trHeight w:val="138"/>
        <w:jc w:val="center"/>
      </w:trPr>
      <w:tc>
        <w:tcPr>
          <w:tcW w:w="3202" w:type="dxa"/>
          <w:vMerge/>
          <w:shd w:val="clear" w:color="auto" w:fill="auto"/>
          <w:vAlign w:val="center"/>
        </w:tcPr>
        <w:p w14:paraId="08C44493" w14:textId="77777777" w:rsidR="00572249" w:rsidRPr="00C225FB" w:rsidRDefault="00572249" w:rsidP="00572249">
          <w:pPr>
            <w:widowControl w:val="0"/>
            <w:rPr>
              <w:sz w:val="16"/>
              <w:szCs w:val="16"/>
            </w:rPr>
          </w:pPr>
        </w:p>
      </w:tc>
      <w:tc>
        <w:tcPr>
          <w:tcW w:w="7326" w:type="dxa"/>
          <w:gridSpan w:val="4"/>
          <w:shd w:val="clear" w:color="auto" w:fill="auto"/>
          <w:vAlign w:val="center"/>
        </w:tcPr>
        <w:p w14:paraId="6C87673C"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790C8BC0" w14:textId="77777777" w:rsidTr="005F2B70">
      <w:tblPrEx>
        <w:tblCellMar>
          <w:left w:w="108" w:type="dxa"/>
          <w:right w:w="108" w:type="dxa"/>
        </w:tblCellMar>
      </w:tblPrEx>
      <w:trPr>
        <w:trHeight w:val="322"/>
        <w:jc w:val="center"/>
      </w:trPr>
      <w:tc>
        <w:tcPr>
          <w:tcW w:w="3202" w:type="dxa"/>
          <w:vMerge/>
          <w:shd w:val="clear" w:color="auto" w:fill="auto"/>
          <w:vAlign w:val="center"/>
        </w:tcPr>
        <w:p w14:paraId="37D787B0" w14:textId="77777777" w:rsidR="00DD1328" w:rsidRPr="00C225FB" w:rsidRDefault="00DD1328" w:rsidP="00DD1328">
          <w:pPr>
            <w:widowControl w:val="0"/>
            <w:rPr>
              <w:sz w:val="16"/>
              <w:szCs w:val="16"/>
            </w:rPr>
          </w:pPr>
        </w:p>
      </w:tc>
      <w:tc>
        <w:tcPr>
          <w:tcW w:w="7326" w:type="dxa"/>
          <w:gridSpan w:val="4"/>
          <w:shd w:val="clear" w:color="auto" w:fill="auto"/>
          <w:vAlign w:val="center"/>
        </w:tcPr>
        <w:p w14:paraId="627D3950"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7FDE31B2" w14:textId="77777777" w:rsidTr="005F2B70">
      <w:tblPrEx>
        <w:tblCellMar>
          <w:left w:w="108" w:type="dxa"/>
          <w:right w:w="108" w:type="dxa"/>
        </w:tblCellMar>
      </w:tblPrEx>
      <w:trPr>
        <w:trHeight w:val="125"/>
        <w:jc w:val="center"/>
      </w:trPr>
      <w:tc>
        <w:tcPr>
          <w:tcW w:w="3202" w:type="dxa"/>
          <w:vMerge/>
          <w:shd w:val="clear" w:color="auto" w:fill="auto"/>
          <w:vAlign w:val="center"/>
        </w:tcPr>
        <w:p w14:paraId="715A2ED9" w14:textId="77777777" w:rsidR="00DD1328" w:rsidRPr="00C225FB" w:rsidRDefault="00DD1328" w:rsidP="00DD1328">
          <w:pPr>
            <w:widowControl w:val="0"/>
            <w:rPr>
              <w:sz w:val="16"/>
              <w:szCs w:val="16"/>
            </w:rPr>
          </w:pPr>
        </w:p>
      </w:tc>
      <w:tc>
        <w:tcPr>
          <w:tcW w:w="2167" w:type="dxa"/>
          <w:shd w:val="clear" w:color="auto" w:fill="auto"/>
          <w:vAlign w:val="center"/>
        </w:tcPr>
        <w:p w14:paraId="2BC41C77" w14:textId="77777777"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p>
      </w:tc>
      <w:tc>
        <w:tcPr>
          <w:tcW w:w="1542" w:type="dxa"/>
          <w:shd w:val="clear" w:color="auto" w:fill="auto"/>
          <w:vAlign w:val="center"/>
        </w:tcPr>
        <w:p w14:paraId="1D84CEC9"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0AFDA86D" w14:textId="5F6B377E"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D1764B">
            <w:rPr>
              <w:rFonts w:ascii="Arial" w:hAnsi="Arial" w:cs="Arial"/>
              <w:b/>
              <w:sz w:val="16"/>
              <w:szCs w:val="16"/>
            </w:rPr>
            <w:t>2</w:t>
          </w:r>
          <w:r w:rsidR="00960955">
            <w:rPr>
              <w:rFonts w:ascii="Arial" w:hAnsi="Arial" w:cs="Arial"/>
              <w:b/>
              <w:sz w:val="16"/>
              <w:szCs w:val="16"/>
            </w:rPr>
            <w:t>5</w:t>
          </w:r>
          <w:r w:rsidR="00D1764B">
            <w:rPr>
              <w:rFonts w:ascii="Arial" w:hAnsi="Arial" w:cs="Arial"/>
              <w:b/>
              <w:sz w:val="16"/>
              <w:szCs w:val="16"/>
            </w:rPr>
            <w:t>/</w:t>
          </w:r>
          <w:r w:rsidR="00960955">
            <w:rPr>
              <w:rFonts w:ascii="Arial" w:hAnsi="Arial" w:cs="Arial"/>
              <w:b/>
              <w:sz w:val="16"/>
              <w:szCs w:val="16"/>
            </w:rPr>
            <w:t>02</w:t>
          </w:r>
          <w:r w:rsidR="00D1764B">
            <w:rPr>
              <w:rFonts w:ascii="Arial" w:hAnsi="Arial" w:cs="Arial"/>
              <w:b/>
              <w:sz w:val="16"/>
              <w:szCs w:val="16"/>
            </w:rPr>
            <w:t>/20</w:t>
          </w:r>
          <w:r w:rsidR="00960955">
            <w:rPr>
              <w:rFonts w:ascii="Arial" w:hAnsi="Arial" w:cs="Arial"/>
              <w:b/>
              <w:sz w:val="16"/>
              <w:szCs w:val="16"/>
            </w:rPr>
            <w:t>22</w:t>
          </w:r>
        </w:p>
      </w:tc>
      <w:tc>
        <w:tcPr>
          <w:tcW w:w="1478" w:type="dxa"/>
          <w:shd w:val="clear" w:color="auto" w:fill="auto"/>
          <w:vAlign w:val="center"/>
        </w:tcPr>
        <w:p w14:paraId="403301F0"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0A256DE2"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497306"/>
    <w:multiLevelType w:val="hybridMultilevel"/>
    <w:tmpl w:val="E2AC6444"/>
    <w:lvl w:ilvl="0" w:tplc="080A0001">
      <w:start w:val="1"/>
      <w:numFmt w:val="bullet"/>
      <w:lvlText w:val=""/>
      <w:lvlJc w:val="left"/>
      <w:pPr>
        <w:ind w:left="780" w:hanging="360"/>
      </w:pPr>
      <w:rPr>
        <w:rFonts w:ascii="Symbol" w:hAnsi="Symbol" w:hint="default"/>
      </w:rPr>
    </w:lvl>
    <w:lvl w:ilvl="1" w:tplc="080A0003">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6"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11EB236A"/>
    <w:multiLevelType w:val="hybridMultilevel"/>
    <w:tmpl w:val="5F4693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169B75FC"/>
    <w:multiLevelType w:val="hybridMultilevel"/>
    <w:tmpl w:val="2BC6B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21"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C940819"/>
    <w:multiLevelType w:val="hybridMultilevel"/>
    <w:tmpl w:val="AFACF8F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1E531EDF"/>
    <w:multiLevelType w:val="multilevel"/>
    <w:tmpl w:val="0AF01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EA7E9E"/>
    <w:multiLevelType w:val="hybridMultilevel"/>
    <w:tmpl w:val="A942C7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8"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0" w15:restartNumberingAfterBreak="0">
    <w:nsid w:val="375D29F0"/>
    <w:multiLevelType w:val="hybridMultilevel"/>
    <w:tmpl w:val="197CFCA6"/>
    <w:lvl w:ilvl="0" w:tplc="080A0017">
      <w:start w:val="1"/>
      <w:numFmt w:val="lowerLetter"/>
      <w:lvlText w:val="%1)"/>
      <w:lvlJc w:val="left"/>
      <w:pPr>
        <w:ind w:left="1069" w:hanging="360"/>
      </w:pPr>
      <w:rPr>
        <w:rFonts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31" w15:restartNumberingAfterBreak="0">
    <w:nsid w:val="3C140A78"/>
    <w:multiLevelType w:val="hybridMultilevel"/>
    <w:tmpl w:val="8702D3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B9E2783"/>
    <w:multiLevelType w:val="hybridMultilevel"/>
    <w:tmpl w:val="1A824F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9"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0"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20A5B97"/>
    <w:multiLevelType w:val="hybridMultilevel"/>
    <w:tmpl w:val="E058148A"/>
    <w:lvl w:ilvl="0" w:tplc="080A000F">
      <w:start w:val="1"/>
      <w:numFmt w:val="decimal"/>
      <w:lvlText w:val="%1."/>
      <w:lvlJc w:val="left"/>
      <w:pPr>
        <w:ind w:left="1069" w:hanging="360"/>
      </w:pPr>
      <w:rPr>
        <w:rFonts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4"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45"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7"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abstractNum w:abstractNumId="52" w15:restartNumberingAfterBreak="0">
    <w:nsid w:val="7D480F14"/>
    <w:multiLevelType w:val="hybridMultilevel"/>
    <w:tmpl w:val="322E6992"/>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num w:numId="1">
    <w:abstractNumId w:val="2"/>
  </w:num>
  <w:num w:numId="2">
    <w:abstractNumId w:val="14"/>
  </w:num>
  <w:num w:numId="3">
    <w:abstractNumId w:val="27"/>
  </w:num>
  <w:num w:numId="4">
    <w:abstractNumId w:val="47"/>
  </w:num>
  <w:num w:numId="5">
    <w:abstractNumId w:val="44"/>
  </w:num>
  <w:num w:numId="6">
    <w:abstractNumId w:val="50"/>
  </w:num>
  <w:num w:numId="7">
    <w:abstractNumId w:val="20"/>
  </w:num>
  <w:num w:numId="8">
    <w:abstractNumId w:val="29"/>
  </w:num>
  <w:num w:numId="9">
    <w:abstractNumId w:val="28"/>
  </w:num>
  <w:num w:numId="10">
    <w:abstractNumId w:val="40"/>
  </w:num>
  <w:num w:numId="11">
    <w:abstractNumId w:val="11"/>
  </w:num>
  <w:num w:numId="12">
    <w:abstractNumId w:val="21"/>
  </w:num>
  <w:num w:numId="13">
    <w:abstractNumId w:val="36"/>
  </w:num>
  <w:num w:numId="14">
    <w:abstractNumId w:val="12"/>
  </w:num>
  <w:num w:numId="15">
    <w:abstractNumId w:val="13"/>
  </w:num>
  <w:num w:numId="16">
    <w:abstractNumId w:val="32"/>
  </w:num>
  <w:num w:numId="17">
    <w:abstractNumId w:val="41"/>
  </w:num>
  <w:num w:numId="18">
    <w:abstractNumId w:val="49"/>
  </w:num>
  <w:num w:numId="19">
    <w:abstractNumId w:val="46"/>
  </w:num>
  <w:num w:numId="20">
    <w:abstractNumId w:val="45"/>
  </w:num>
  <w:num w:numId="21">
    <w:abstractNumId w:val="51"/>
  </w:num>
  <w:num w:numId="22">
    <w:abstractNumId w:val="39"/>
  </w:num>
  <w:num w:numId="23">
    <w:abstractNumId w:val="38"/>
  </w:num>
  <w:num w:numId="24">
    <w:abstractNumId w:val="18"/>
  </w:num>
  <w:num w:numId="25">
    <w:abstractNumId w:val="37"/>
  </w:num>
  <w:num w:numId="26">
    <w:abstractNumId w:val="25"/>
  </w:num>
  <w:num w:numId="27">
    <w:abstractNumId w:val="35"/>
  </w:num>
  <w:num w:numId="28">
    <w:abstractNumId w:val="48"/>
  </w:num>
  <w:num w:numId="29">
    <w:abstractNumId w:val="16"/>
  </w:num>
  <w:num w:numId="30">
    <w:abstractNumId w:val="26"/>
  </w:num>
  <w:num w:numId="31">
    <w:abstractNumId w:val="42"/>
  </w:num>
  <w:num w:numId="32">
    <w:abstractNumId w:val="33"/>
  </w:num>
  <w:num w:numId="33">
    <w:abstractNumId w:val="15"/>
  </w:num>
  <w:num w:numId="34">
    <w:abstractNumId w:val="24"/>
  </w:num>
  <w:num w:numId="35">
    <w:abstractNumId w:val="19"/>
  </w:num>
  <w:num w:numId="36">
    <w:abstractNumId w:val="22"/>
  </w:num>
  <w:num w:numId="37">
    <w:abstractNumId w:val="34"/>
  </w:num>
  <w:num w:numId="38">
    <w:abstractNumId w:val="31"/>
  </w:num>
  <w:num w:numId="39">
    <w:abstractNumId w:val="52"/>
  </w:num>
  <w:num w:numId="40">
    <w:abstractNumId w:val="17"/>
  </w:num>
  <w:num w:numId="41">
    <w:abstractNumId w:val="43"/>
  </w:num>
  <w:num w:numId="42">
    <w:abstractNumId w:val="30"/>
  </w:num>
  <w:num w:numId="43">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2367"/>
    <w:rsid w:val="0002348F"/>
    <w:rsid w:val="00023617"/>
    <w:rsid w:val="000244BC"/>
    <w:rsid w:val="00024D0B"/>
    <w:rsid w:val="0002652E"/>
    <w:rsid w:val="00026944"/>
    <w:rsid w:val="00027875"/>
    <w:rsid w:val="00031816"/>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2D4F"/>
    <w:rsid w:val="00083628"/>
    <w:rsid w:val="00083A67"/>
    <w:rsid w:val="00084C35"/>
    <w:rsid w:val="00084D2E"/>
    <w:rsid w:val="00085061"/>
    <w:rsid w:val="000851D7"/>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3B0B"/>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253D"/>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4CAF"/>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77A"/>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1D73"/>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3ED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6814"/>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546"/>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6A99"/>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400"/>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516"/>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284"/>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3E68"/>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2FD4"/>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46CD"/>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089"/>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CC"/>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0BAE"/>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47924"/>
    <w:rsid w:val="00650391"/>
    <w:rsid w:val="00650802"/>
    <w:rsid w:val="006509FD"/>
    <w:rsid w:val="00650ACA"/>
    <w:rsid w:val="006516EC"/>
    <w:rsid w:val="0065239B"/>
    <w:rsid w:val="00652BD9"/>
    <w:rsid w:val="00652D6F"/>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16E"/>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13FE"/>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355B"/>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268"/>
    <w:rsid w:val="008A36AE"/>
    <w:rsid w:val="008A3F44"/>
    <w:rsid w:val="008A4305"/>
    <w:rsid w:val="008A5085"/>
    <w:rsid w:val="008A51A2"/>
    <w:rsid w:val="008A5829"/>
    <w:rsid w:val="008A688B"/>
    <w:rsid w:val="008A6F9F"/>
    <w:rsid w:val="008A710A"/>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6D0"/>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955"/>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31D8"/>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6C7"/>
    <w:rsid w:val="00A9772D"/>
    <w:rsid w:val="00AA0148"/>
    <w:rsid w:val="00AA215C"/>
    <w:rsid w:val="00AA2EDA"/>
    <w:rsid w:val="00AA34BF"/>
    <w:rsid w:val="00AA3D3B"/>
    <w:rsid w:val="00AA46A7"/>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533"/>
    <w:rsid w:val="00AB57B8"/>
    <w:rsid w:val="00AB5EF7"/>
    <w:rsid w:val="00AB5FBC"/>
    <w:rsid w:val="00AB6B08"/>
    <w:rsid w:val="00AB703C"/>
    <w:rsid w:val="00AB741F"/>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4C63"/>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93A"/>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1F9A"/>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64F"/>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2A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3FFD"/>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39B4"/>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33F0"/>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3D38"/>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2BE2"/>
    <w:rsid w:val="00DD3EC8"/>
    <w:rsid w:val="00DD4A2A"/>
    <w:rsid w:val="00DD4EA9"/>
    <w:rsid w:val="00DD4EC2"/>
    <w:rsid w:val="00DD5F91"/>
    <w:rsid w:val="00DD69F3"/>
    <w:rsid w:val="00DD6D67"/>
    <w:rsid w:val="00DE0344"/>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10"/>
    <w:rsid w:val="00E04B90"/>
    <w:rsid w:val="00E04E29"/>
    <w:rsid w:val="00E0511C"/>
    <w:rsid w:val="00E05ACE"/>
    <w:rsid w:val="00E05ED8"/>
    <w:rsid w:val="00E06367"/>
    <w:rsid w:val="00E11A69"/>
    <w:rsid w:val="00E11DD0"/>
    <w:rsid w:val="00E12843"/>
    <w:rsid w:val="00E131DB"/>
    <w:rsid w:val="00E1390F"/>
    <w:rsid w:val="00E147D9"/>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374C"/>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5"/>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1E1"/>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10B"/>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A31CB32"/>
  <w15:docId w15:val="{3081008C-58E9-4542-830B-B335E9952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customStyle="1"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465776439">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https://image.shutterstock.com/image-vector/dev-logo-code-simple-flat-260nw-1413733283.jpg" TargetMode="External"/><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V3.0.dot</Template>
  <TotalTime>1501</TotalTime>
  <Pages>1</Pages>
  <Words>1825</Words>
  <Characters>10041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11843</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José I. Carranza</cp:lastModifiedBy>
  <cp:revision>6</cp:revision>
  <cp:lastPrinted>2011-07-14T14:23:00Z</cp:lastPrinted>
  <dcterms:created xsi:type="dcterms:W3CDTF">2022-03-02T03:22:00Z</dcterms:created>
  <dcterms:modified xsi:type="dcterms:W3CDTF">2022-03-03T04:17:00Z</dcterms:modified>
</cp:coreProperties>
</file>